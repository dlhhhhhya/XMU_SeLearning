
<file path=[Content_Types].xml><?xml version="1.0" encoding="utf-8"?>
<Types xmlns="http://schemas.openxmlformats.org/package/2006/content-types">
  <Default Extension="xml" ContentType="application/xml"/>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nts/font9.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6192" behindDoc="0" locked="0" layoutInCell="1" allowOverlap="1">
                <wp:simplePos x="0" y="0"/>
                <wp:positionH relativeFrom="column">
                  <wp:posOffset>3402965</wp:posOffset>
                </wp:positionH>
                <wp:positionV relativeFrom="paragraph">
                  <wp:posOffset>-909320</wp:posOffset>
                </wp:positionV>
                <wp:extent cx="124460" cy="10681970"/>
                <wp:effectExtent l="2540" t="5080" r="6350" b="0"/>
                <wp:wrapNone/>
                <wp:docPr id="26"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5"/>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6192;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">
                <v:fill type="tile" on="t" focussize="0,0" recolor="t" r:id="rId15"/>
                <v:stroke on="f"/>
                <v:imagedata o:title=""/>
                <o:lock v:ext="edit" aspectratio="f"/>
              </v:rect>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3527425</wp:posOffset>
                </wp:positionH>
                <wp:positionV relativeFrom="paragraph">
                  <wp:posOffset>-914400</wp:posOffset>
                </wp:positionV>
                <wp:extent cx="2889885" cy="10692130"/>
                <wp:effectExtent l="3175" t="0" r="2540" b="4445"/>
                <wp:wrapNone/>
                <wp:docPr id="25"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5168;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3Oqb3cAAAA&#10;DgEAAA8AAAAAAAAAAQAgAAAAIgAAAGRycy9kb3ducmV2LnhtbFBLAQIUABQAAAAIAIdO4kBtNWsp&#10;GQIAAC4EAAAOAAAAAAAAAAEAIAAAACsBAABkcnMvZTJvRG9jLnhtbFBLBQYAAAAABgAGAFkBAAC2&#10;BQAAAAA=&#10;">
                <v:fill on="t" focussize="0,0"/>
                <v:stroke on="f"/>
                <v:imagedata o:title=""/>
                <o:lock v:ext="edit" aspectratio="f"/>
              </v:rect>
            </w:pict>
          </mc:Fallback>
        </mc:AlternateContent>
      </w:r>
    </w:p>
    <w:p/>
    <w:p/>
    <w:p>
      <w:pPr>
        <w:widowControl/>
        <w:jc w:val="left"/>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92710</wp:posOffset>
                </wp:positionV>
                <wp:extent cx="3014345" cy="1063625"/>
                <wp:effectExtent l="2540" t="0" r="2540" b="3810"/>
                <wp:wrapNone/>
                <wp:docPr id="24"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45"/>
                              <w:ind w:firstLine="1424" w:firstLineChars="197"/>
                              <w:rPr>
                                <w:rFonts w:hint="eastAsia" w:ascii="Cambria" w:hAnsi="Cambria" w:eastAsia="宋体"/>
                                <w:b/>
                                <w:bCs/>
                                <w:i/>
                                <w:color w:val="FFFFFF"/>
                                <w:sz w:val="72"/>
                                <w:szCs w:val="72"/>
                                <w:lang w:eastAsia="zh-CN"/>
                              </w:rPr>
                            </w:pPr>
                            <w:r>
                              <w:rPr>
                                <w:rFonts w:ascii="Cambria" w:hAnsi="Cambria"/>
                                <w:b/>
                                <w:i/>
                                <w:color w:val="FFFFFF"/>
                                <w:sz w:val="72"/>
                                <w:szCs w:val="72"/>
                              </w:rPr>
                              <w:t>20</w:t>
                            </w:r>
                            <w:r>
                              <w:rPr>
                                <w:rFonts w:hint="eastAsia" w:ascii="Cambria" w:hAnsi="Cambria"/>
                                <w:b/>
                                <w:i/>
                                <w:color w:val="FFFFFF"/>
                                <w:sz w:val="72"/>
                                <w:szCs w:val="72"/>
                                <w:lang w:val="en-US" w:eastAsia="zh-CN"/>
                              </w:rPr>
                              <w:t>xx</w:t>
                            </w:r>
                          </w:p>
                          <w:p>
                            <w:pPr>
                              <w:pStyle w:val="45"/>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7216;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KTxMtYAAAALAQAADwAAAAAAAAABACAAAAAi&#10;AAAAZHJzL2Rvd25yZXYueG1sUEsBAhQAFAAAAAgAh07iQFXaC9gMAgAAIQQAAA4AAAAAAAAAAQAg&#10;AAAAJQEAAGRycy9lMm9Eb2MueG1sUEsFBgAAAAAGAAYAWQEAAKMFAAAAAA==&#10;">
                <v:fill on="f" focussize="0,0"/>
                <v:stroke on="f"/>
                <v:imagedata o:title=""/>
                <o:lock v:ext="edit" aspectratio="f"/>
                <v:textbox inset="10.16mm,5.08mm,5.08mm,5.08mm">
                  <w:txbxContent>
                    <w:p>
                      <w:pPr>
                        <w:pStyle w:val="45"/>
                        <w:ind w:firstLine="1424" w:firstLineChars="197"/>
                        <w:rPr>
                          <w:rFonts w:hint="eastAsia" w:ascii="Cambria" w:hAnsi="Cambria" w:eastAsia="宋体"/>
                          <w:b/>
                          <w:bCs/>
                          <w:i/>
                          <w:color w:val="FFFFFF"/>
                          <w:sz w:val="72"/>
                          <w:szCs w:val="72"/>
                          <w:lang w:eastAsia="zh-CN"/>
                        </w:rPr>
                      </w:pPr>
                      <w:r>
                        <w:rPr>
                          <w:rFonts w:ascii="Cambria" w:hAnsi="Cambria"/>
                          <w:b/>
                          <w:i/>
                          <w:color w:val="FFFFFF"/>
                          <w:sz w:val="72"/>
                          <w:szCs w:val="72"/>
                        </w:rPr>
                        <w:t>20</w:t>
                      </w:r>
                      <w:r>
                        <w:rPr>
                          <w:rFonts w:hint="eastAsia" w:ascii="Cambria" w:hAnsi="Cambria"/>
                          <w:b/>
                          <w:i/>
                          <w:color w:val="FFFFFF"/>
                          <w:sz w:val="72"/>
                          <w:szCs w:val="72"/>
                          <w:lang w:val="en-US" w:eastAsia="zh-CN"/>
                        </w:rPr>
                        <w:t>xx</w:t>
                      </w:r>
                    </w:p>
                    <w:p>
                      <w:pPr>
                        <w:pStyle w:val="45"/>
                        <w:ind w:firstLine="361" w:firstLineChars="50"/>
                        <w:rPr>
                          <w:rFonts w:ascii="Cambria" w:hAnsi="Cambria"/>
                          <w:b/>
                          <w:bCs/>
                          <w:color w:val="FFFFFF"/>
                          <w:sz w:val="72"/>
                          <w:szCs w:val="96"/>
                        </w:rPr>
                      </w:pP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131445</wp:posOffset>
                </wp:positionV>
                <wp:extent cx="6122035" cy="725170"/>
                <wp:effectExtent l="0" t="0" r="12065" b="17780"/>
                <wp:wrapNone/>
                <wp:docPr id="23"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45"/>
                              <w:ind w:firstLine="300" w:firstLineChars="50"/>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w:t>
                            </w:r>
                            <w:r>
                              <w:rPr>
                                <w:rFonts w:hint="eastAsia" w:ascii="华文中宋" w:hAnsi="华文中宋" w:eastAsia="华文中宋"/>
                                <w:b/>
                                <w:color w:val="FFFFFF"/>
                                <w:sz w:val="64"/>
                                <w:szCs w:val="64"/>
                              </w:rPr>
                              <w:t>·实验报告·</w:t>
                            </w:r>
                          </w:p>
                        </w:txbxContent>
                      </wps:txbx>
                      <wps:bodyPr rot="0" vert="horz" wrap="square" lIns="0" tIns="45720" rIns="0" bIns="45720" anchor="ctr" anchorCtr="0" upright="1">
                        <a:spAutoFit/>
                      </wps:bodyPr>
                    </wps:wsp>
                  </a:graphicData>
                </a:graphic>
              </wp:anchor>
            </w:drawing>
          </mc:Choice>
          <mc:Fallback>
            <w:pict>
              <v:rect id="矩形 16" o:spid="_x0000_s1026" o:spt="1" style="position:absolute;left:0pt;margin-left:-6.25pt;margin-top:10.35pt;height:57.1pt;width:482.05pt;z-index:251658240;v-text-anchor:middle;mso-width-relative:page;mso-height-relative:page;" fillcolor="#4F81BD" filled="t" stroked="t" coordsize="21600,21600" o:gfxdata="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QYXSN1wAAAAoBAAAPAAAAAAAAAAEAIAAAACIAAABkcnMv&#10;ZG93bnJldi54bWxQSwECFAAUAAAACACHTuJAMNH0yT0CAAB3BAAADgAAAAAAAAABACAAAAAmAQAA&#10;ZHJzL2Uyb0RvYy54bWxQSwUGAAAAAAYABgBZAQAA1QUAAAAA&#10;">
                <v:fill on="t" focussize="0,0"/>
                <v:stroke weight="1pt" color="#FFFFFF" miterlimit="8" joinstyle="miter"/>
                <v:imagedata o:title=""/>
                <o:lock v:ext="edit" aspectratio="f"/>
                <v:textbox inset="0mm,1.27mm,0mm,1.27mm" style="mso-fit-shape-to-text:t;">
                  <w:txbxContent>
                    <w:p>
                      <w:pPr>
                        <w:pStyle w:val="45"/>
                        <w:ind w:firstLine="300" w:firstLineChars="50"/>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w:t>
                      </w:r>
                      <w:r>
                        <w:rPr>
                          <w:rFonts w:hint="eastAsia" w:ascii="华文中宋" w:hAnsi="华文中宋" w:eastAsia="华文中宋"/>
                          <w:b/>
                          <w:color w:val="FFFFFF"/>
                          <w:sz w:val="64"/>
                          <w:szCs w:val="64"/>
                        </w:rPr>
                        <w:t>·实验报告·</w:t>
                      </w:r>
                    </w:p>
                  </w:txbxContent>
                </v:textbox>
              </v:rect>
            </w:pict>
          </mc:Fallback>
        </mc:AlternateContent>
      </w:r>
    </w:p>
    <w:p>
      <w:pPr>
        <w:widowControl/>
        <w:jc w:val="left"/>
      </w:pPr>
    </w:p>
    <w:p>
      <w:pPr>
        <w:widowControl/>
        <w:jc w:val="left"/>
      </w:pPr>
    </w:p>
    <w:p>
      <w:pPr>
        <w:widowControl/>
        <w:tabs>
          <w:tab w:val="left" w:pos="1884"/>
        </w:tabs>
        <w:jc w:val="left"/>
      </w:pPr>
      <w:r>
        <w:tab/>
      </w:r>
    </w:p>
    <w:p>
      <w:pPr>
        <w:widowControl/>
        <w:jc w:val="left"/>
        <w:rPr>
          <w:rFonts w:hint="eastAsia"/>
        </w:rPr>
      </w:pPr>
    </w:p>
    <w:p>
      <w:pPr>
        <w:widowControl/>
        <w:jc w:val="left"/>
      </w:pPr>
    </w:p>
    <w:p>
      <w:pPr>
        <w:widowControl/>
        <w:jc w:val="left"/>
      </w:pPr>
    </w:p>
    <w:p>
      <w:pPr>
        <w:widowControl/>
        <w:jc w:val="left"/>
        <w:rPr>
          <w:rFonts w:hint="eastAsia"/>
        </w:rPr>
      </w:pPr>
    </w:p>
    <w:p>
      <w:pPr>
        <w:widowControl/>
        <w:jc w:val="left"/>
        <w:rPr>
          <w:rFonts w:hint="eastAsia"/>
        </w:rPr>
      </w:pPr>
      <w:r>
        <w:rPr>
          <w:rFonts w:hint="eastAsia"/>
        </w:rPr>
        <w:drawing>
          <wp:anchor distT="0" distB="0" distL="114300" distR="114300" simplePos="0" relativeHeight="251660288" behindDoc="0" locked="0" layoutInCell="1" allowOverlap="1">
            <wp:simplePos x="0" y="0"/>
            <wp:positionH relativeFrom="column">
              <wp:posOffset>3928110</wp:posOffset>
            </wp:positionH>
            <wp:positionV relativeFrom="paragraph">
              <wp:posOffset>2582545</wp:posOffset>
            </wp:positionV>
            <wp:extent cx="2163445" cy="1592580"/>
            <wp:effectExtent l="0" t="0" r="0" b="0"/>
            <wp:wrapNone/>
            <wp:docPr id="22" name="Picture 131" descr="j02420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1" descr="j0242087[1]"/>
                    <pic:cNvPicPr>
                      <a:picLocks noChangeAspect="1" noChangeArrowheads="1"/>
                    </pic:cNvPicPr>
                  </pic:nvPicPr>
                  <pic:blipFill>
                    <a:blip r:embed="rId16">
                      <a:biLevel thresh="50000"/>
                      <a:grayscl/>
                      <a:extLst>
                        <a:ext uri="{28A0092B-C50C-407E-A947-70E740481C1C}">
                          <a14:useLocalDpi xmlns:a14="http://schemas.microsoft.com/office/drawing/2010/main" val="0"/>
                        </a:ext>
                      </a:extLst>
                    </a:blip>
                    <a:srcRect/>
                    <a:stretch>
                      <a:fillRect/>
                    </a:stretch>
                  </pic:blipFill>
                  <pic:spPr>
                    <a:xfrm>
                      <a:off x="0" y="0"/>
                      <a:ext cx="2163445" cy="1592580"/>
                    </a:xfrm>
                    <a:prstGeom prst="rect">
                      <a:avLst/>
                    </a:prstGeom>
                    <a:noFill/>
                    <a:ln>
                      <a:noFill/>
                    </a:ln>
                  </pic:spPr>
                </pic:pic>
              </a:graphicData>
            </a:graphic>
          </wp:anchor>
        </w:drawing>
      </w:r>
    </w:p>
    <w:tbl>
      <w:tblPr>
        <w:tblStyle w:val="30"/>
        <w:tblW w:w="0" w:type="auto"/>
        <w:tblInd w:w="-176" w:type="dxa"/>
        <w:tblLayout w:type="fixed"/>
        <w:tblCellMar>
          <w:top w:w="0" w:type="dxa"/>
          <w:left w:w="108" w:type="dxa"/>
          <w:bottom w:w="0" w:type="dxa"/>
          <w:right w:w="108" w:type="dxa"/>
        </w:tblCellMar>
      </w:tblPr>
      <w:tblGrid>
        <w:gridCol w:w="1560"/>
        <w:gridCol w:w="3969"/>
      </w:tblGrid>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p>
        </w:tc>
      </w:tr>
      <w:tr>
        <w:tblPrEx>
          <w:tblCellMar>
            <w:top w:w="0" w:type="dxa"/>
            <w:left w:w="108" w:type="dxa"/>
            <w:bottom w:w="0" w:type="dxa"/>
            <w:right w:w="108" w:type="dxa"/>
          </w:tblCellMar>
        </w:tblPrEx>
        <w:trPr>
          <w:trHeight w:val="712"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p>
        </w:tc>
      </w:tr>
    </w:tbl>
    <w:p>
      <w:pPr>
        <w:widowControl/>
        <w:jc w:val="left"/>
      </w:pPr>
    </w:p>
    <w:p>
      <w:pPr>
        <w:widowControl/>
        <w:jc w:val="left"/>
      </w:pPr>
    </w:p>
    <w:p>
      <w:pPr>
        <w:widowControl/>
        <w:jc w:val="left"/>
      </w:pPr>
    </w:p>
    <w:p>
      <w:pPr>
        <w:widowControl/>
        <w:jc w:val="left"/>
      </w:pPr>
    </w:p>
    <w:p>
      <w:pPr>
        <w:widowControl/>
        <w:jc w:val="left"/>
        <w:rPr>
          <w:rFonts w:hint="eastAsia"/>
        </w:rPr>
        <w:sectPr>
          <w:headerReference r:id="rId6" w:type="first"/>
          <w:headerReference r:id="rId5" w:type="default"/>
          <w:footerReference r:id="rId7" w:type="default"/>
          <w:pgSz w:w="11906" w:h="16838"/>
          <w:pgMar w:top="1440" w:right="1416" w:bottom="1440" w:left="1800" w:header="851" w:footer="992" w:gutter="0"/>
          <w:pgNumType w:start="0"/>
          <w:cols w:space="720" w:num="1"/>
          <w:docGrid w:type="lines" w:linePitch="326" w:charSpace="0"/>
        </w:sectPr>
      </w:pPr>
      <w:r>
        <w:drawing>
          <wp:anchor distT="0" distB="0" distL="114300" distR="114300" simplePos="0" relativeHeight="251659264" behindDoc="0" locked="0" layoutInCell="1" allowOverlap="1">
            <wp:simplePos x="0" y="0"/>
            <wp:positionH relativeFrom="column">
              <wp:posOffset>3855085</wp:posOffset>
            </wp:positionH>
            <wp:positionV relativeFrom="paragraph">
              <wp:posOffset>200660</wp:posOffset>
            </wp:positionV>
            <wp:extent cx="2236470" cy="380365"/>
            <wp:effectExtent l="0" t="0" r="0" b="0"/>
            <wp:wrapNone/>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236470" cy="380365"/>
                    </a:xfrm>
                    <a:prstGeom prst="rect">
                      <a:avLst/>
                    </a:prstGeom>
                    <a:noFill/>
                    <a:ln>
                      <a:noFill/>
                    </a:ln>
                  </pic:spPr>
                </pic:pic>
              </a:graphicData>
            </a:graphic>
          </wp:anchor>
        </w:drawing>
      </w:r>
    </w:p>
    <w:p>
      <w:pPr>
        <w:pStyle w:val="59"/>
        <w:spacing w:line="720" w:lineRule="auto"/>
        <w:jc w:val="center"/>
        <w:rPr>
          <w:rFonts w:hint="eastAsia" w:ascii="黑体" w:hAnsi="黑体" w:eastAsia="黑体"/>
          <w:sz w:val="32"/>
          <w:szCs w:val="32"/>
        </w:rPr>
      </w:pPr>
      <w:bookmarkStart w:id="0" w:name="_Toc135227385"/>
      <w:bookmarkStart w:id="1" w:name="_Toc135227598"/>
      <w:bookmarkStart w:id="2" w:name="_Toc135229710"/>
      <w:bookmarkStart w:id="3" w:name="_Toc135227507"/>
      <w:bookmarkStart w:id="4" w:name="_Toc135227306"/>
      <w:bookmarkStart w:id="5" w:name="_Toc134007856"/>
      <w:bookmarkStart w:id="6" w:name="_Toc266358958"/>
      <w:r>
        <w:rPr>
          <w:rFonts w:hint="eastAsia" w:ascii="黑体" w:hAnsi="黑体" w:eastAsia="黑体"/>
          <w:sz w:val="32"/>
          <w:szCs w:val="32"/>
        </w:rPr>
        <w:t xml:space="preserve">目   </w:t>
      </w:r>
      <w:commentRangeStart w:id="0"/>
      <w:r>
        <w:rPr>
          <w:rFonts w:hint="eastAsia" w:ascii="黑体" w:hAnsi="黑体" w:eastAsia="黑体"/>
          <w:sz w:val="32"/>
          <w:szCs w:val="32"/>
        </w:rPr>
        <w:t>录</w:t>
      </w:r>
      <w:commentRangeEnd w:id="0"/>
      <w:bookmarkEnd w:id="0"/>
      <w:bookmarkEnd w:id="1"/>
      <w:bookmarkEnd w:id="2"/>
      <w:bookmarkEnd w:id="3"/>
      <w:bookmarkEnd w:id="4"/>
      <w:bookmarkEnd w:id="5"/>
      <w:r>
        <w:rPr>
          <w:rStyle w:val="36"/>
          <w:rFonts w:ascii="黑体" w:hAnsi="黑体" w:eastAsia="黑体"/>
          <w:sz w:val="32"/>
          <w:szCs w:val="32"/>
        </w:rPr>
        <w:commentReference w:id="0"/>
      </w:r>
      <w:bookmarkEnd w:id="6"/>
      <w:bookmarkStart w:id="7" w:name="_Toc134007857"/>
      <w:bookmarkStart w:id="8" w:name="_Toc135227307"/>
      <w:bookmarkStart w:id="9" w:name="_Toc135227386"/>
      <w:bookmarkStart w:id="10" w:name="_Toc135227508"/>
      <w:bookmarkStart w:id="11" w:name="_Toc135229711"/>
      <w:bookmarkStart w:id="12" w:name="_Toc266358959"/>
    </w:p>
    <w:p>
      <w:pPr>
        <w:pStyle w:val="65"/>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"_Toc499846024" </w:instrText>
      </w:r>
      <w:r>
        <w:fldChar w:fldCharType="separate"/>
      </w:r>
      <w:r>
        <w:rPr>
          <w:rStyle w:val="35"/>
        </w:rPr>
        <w:t>1</w:t>
      </w:r>
      <w:r>
        <w:rPr>
          <w:rFonts w:ascii="等线" w:hAnsi="等线" w:eastAsia="等线" w:cs="Times New Roman"/>
          <w:b w:val="0"/>
          <w:bCs w:val="0"/>
          <w:caps w:val="0"/>
          <w:sz w:val="21"/>
          <w:szCs w:val="22"/>
        </w:rPr>
        <w:tab/>
      </w:r>
      <w:r>
        <w:rPr>
          <w:rStyle w:val="35"/>
        </w:rPr>
        <w:t>数据表示实验</w:t>
      </w:r>
      <w:r>
        <w:tab/>
      </w:r>
      <w:r>
        <w:fldChar w:fldCharType="begin"/>
      </w:r>
      <w:r>
        <w:instrText xml:space="preserve"> PAGEREF _Toc499846024 \h </w:instrText>
      </w:r>
      <w:r>
        <w:fldChar w:fldCharType="separate"/>
      </w:r>
      <w:r>
        <w:t>3</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"_Toc499846025" </w:instrText>
      </w:r>
      <w:r>
        <w:fldChar w:fldCharType="separate"/>
      </w:r>
      <w:r>
        <w:rPr>
          <w:rStyle w:val="35"/>
        </w:rPr>
        <w:t>1.1</w:t>
      </w:r>
      <w:r>
        <w:rPr>
          <w:rFonts w:ascii="等线" w:hAnsi="等线" w:eastAsia="等线" w:cs="Times New Roman"/>
          <w:smallCaps w:val="0"/>
          <w:sz w:val="21"/>
          <w:szCs w:val="22"/>
        </w:rPr>
        <w:tab/>
      </w:r>
      <w:r>
        <w:rPr>
          <w:rStyle w:val="35"/>
        </w:rPr>
        <w:t>设计要求</w:t>
      </w:r>
      <w:r>
        <w:tab/>
      </w:r>
      <w:r>
        <w:fldChar w:fldCharType="begin"/>
      </w:r>
      <w:r>
        <w:instrText xml:space="preserve"> PAGEREF _Toc499846025 \h </w:instrText>
      </w:r>
      <w:r>
        <w:fldChar w:fldCharType="separate"/>
      </w:r>
      <w:r>
        <w:t>3</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"_Toc499846026" </w:instrText>
      </w:r>
      <w:r>
        <w:fldChar w:fldCharType="separate"/>
      </w:r>
      <w:r>
        <w:rPr>
          <w:rStyle w:val="35"/>
        </w:rPr>
        <w:t>1.2</w:t>
      </w:r>
      <w:r>
        <w:rPr>
          <w:rFonts w:ascii="等线" w:hAnsi="等线" w:eastAsia="等线" w:cs="Times New Roman"/>
          <w:smallCaps w:val="0"/>
          <w:sz w:val="21"/>
          <w:szCs w:val="22"/>
        </w:rPr>
        <w:tab/>
      </w:r>
      <w:r>
        <w:rPr>
          <w:rStyle w:val="35"/>
        </w:rPr>
        <w:t>方案设计</w:t>
      </w:r>
      <w:r>
        <w:tab/>
      </w:r>
      <w:r>
        <w:fldChar w:fldCharType="begin"/>
      </w:r>
      <w:r>
        <w:instrText xml:space="preserve"> PAGEREF _Toc499846026 \h </w:instrText>
      </w:r>
      <w:r>
        <w:fldChar w:fldCharType="separate"/>
      </w:r>
      <w:r>
        <w:t>4</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"_Toc499846027" </w:instrText>
      </w:r>
      <w:r>
        <w:fldChar w:fldCharType="separate"/>
      </w:r>
      <w:r>
        <w:rPr>
          <w:rStyle w:val="35"/>
        </w:rPr>
        <w:t>1.3</w:t>
      </w:r>
      <w:r>
        <w:rPr>
          <w:rFonts w:ascii="等线" w:hAnsi="等线" w:eastAsia="等线" w:cs="Times New Roman"/>
          <w:smallCaps w:val="0"/>
          <w:sz w:val="21"/>
          <w:szCs w:val="22"/>
        </w:rPr>
        <w:tab/>
      </w:r>
      <w:r>
        <w:rPr>
          <w:rStyle w:val="35"/>
        </w:rPr>
        <w:t>实验步骤</w:t>
      </w:r>
      <w:r>
        <w:tab/>
      </w:r>
      <w:r>
        <w:fldChar w:fldCharType="begin"/>
      </w:r>
      <w:r>
        <w:instrText xml:space="preserve"> PAGEREF _Toc499846027 \h </w:instrText>
      </w:r>
      <w:r>
        <w:fldChar w:fldCharType="separate"/>
      </w:r>
      <w:r>
        <w:t>5</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"_Toc499846028" </w:instrText>
      </w:r>
      <w:r>
        <w:fldChar w:fldCharType="separate"/>
      </w:r>
      <w:r>
        <w:rPr>
          <w:rStyle w:val="35"/>
        </w:rPr>
        <w:t>1.4</w:t>
      </w:r>
      <w:r>
        <w:rPr>
          <w:rFonts w:ascii="等线" w:hAnsi="等线" w:eastAsia="等线" w:cs="Times New Roman"/>
          <w:smallCaps w:val="0"/>
          <w:sz w:val="21"/>
          <w:szCs w:val="22"/>
        </w:rPr>
        <w:tab/>
      </w:r>
      <w:r>
        <w:rPr>
          <w:rStyle w:val="35"/>
        </w:rPr>
        <w:t>故障与调试</w:t>
      </w:r>
      <w:r>
        <w:tab/>
      </w:r>
      <w:r>
        <w:fldChar w:fldCharType="begin"/>
      </w:r>
      <w:r>
        <w:instrText xml:space="preserve"> PAGEREF _Toc499846028 \h </w:instrText>
      </w:r>
      <w:r>
        <w:fldChar w:fldCharType="separate"/>
      </w:r>
      <w:r>
        <w:t>5</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"_Toc499846029" </w:instrText>
      </w:r>
      <w:r>
        <w:fldChar w:fldCharType="separate"/>
      </w:r>
      <w:r>
        <w:rPr>
          <w:rStyle w:val="35"/>
        </w:rPr>
        <w:t>1.5</w:t>
      </w:r>
      <w:r>
        <w:rPr>
          <w:rFonts w:ascii="等线" w:hAnsi="等线" w:eastAsia="等线" w:cs="Times New Roman"/>
          <w:smallCaps w:val="0"/>
          <w:sz w:val="21"/>
          <w:szCs w:val="22"/>
        </w:rPr>
        <w:tab/>
      </w:r>
      <w:r>
        <w:rPr>
          <w:rStyle w:val="35"/>
        </w:rPr>
        <w:t>测试与分析</w:t>
      </w:r>
      <w:r>
        <w:tab/>
      </w:r>
      <w:r>
        <w:fldChar w:fldCharType="begin"/>
      </w:r>
      <w:r>
        <w:instrText xml:space="preserve"> PAGEREF _Toc499846029 \h </w:instrText>
      </w:r>
      <w:r>
        <w:fldChar w:fldCharType="separate"/>
      </w:r>
      <w:r>
        <w:t>6</w:t>
      </w:r>
      <w:r>
        <w:fldChar w:fldCharType="end"/>
      </w:r>
      <w:r>
        <w:fldChar w:fldCharType="end"/>
      </w:r>
    </w:p>
    <w:p>
      <w:pPr>
        <w:pStyle w:val="65"/>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"_Toc499846030" </w:instrText>
      </w:r>
      <w:r>
        <w:fldChar w:fldCharType="separate"/>
      </w:r>
      <w:r>
        <w:rPr>
          <w:rStyle w:val="35"/>
        </w:rPr>
        <w:t>2</w:t>
      </w:r>
      <w:r>
        <w:rPr>
          <w:rFonts w:ascii="等线" w:hAnsi="等线" w:eastAsia="等线" w:cs="Times New Roman"/>
          <w:b w:val="0"/>
          <w:bCs w:val="0"/>
          <w:caps w:val="0"/>
          <w:sz w:val="21"/>
          <w:szCs w:val="22"/>
        </w:rPr>
        <w:tab/>
      </w:r>
      <w:r>
        <w:rPr>
          <w:rStyle w:val="35"/>
        </w:rPr>
        <w:t>运算器实验</w:t>
      </w:r>
      <w:r>
        <w:tab/>
      </w:r>
      <w:r>
        <w:fldChar w:fldCharType="begin"/>
      </w:r>
      <w:r>
        <w:instrText xml:space="preserve"> PAGEREF _Toc499846030 \h </w:instrText>
      </w:r>
      <w:r>
        <w:fldChar w:fldCharType="separate"/>
      </w:r>
      <w:r>
        <w:t>8</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"_Toc499846031" </w:instrText>
      </w:r>
      <w:r>
        <w:fldChar w:fldCharType="separate"/>
      </w:r>
      <w:r>
        <w:rPr>
          <w:rStyle w:val="35"/>
        </w:rPr>
        <w:t>2.1</w:t>
      </w:r>
      <w:r>
        <w:rPr>
          <w:rFonts w:ascii="等线" w:hAnsi="等线" w:eastAsia="等线" w:cs="Times New Roman"/>
          <w:smallCaps w:val="0"/>
          <w:sz w:val="21"/>
          <w:szCs w:val="22"/>
        </w:rPr>
        <w:tab/>
      </w:r>
      <w:r>
        <w:rPr>
          <w:rStyle w:val="35"/>
        </w:rPr>
        <w:t>设计要求</w:t>
      </w:r>
      <w:r>
        <w:tab/>
      </w:r>
      <w:r>
        <w:fldChar w:fldCharType="begin"/>
      </w:r>
      <w:r>
        <w:instrText xml:space="preserve"> PAGEREF _Toc499846031 \h </w:instrText>
      </w:r>
      <w:r>
        <w:fldChar w:fldCharType="separate"/>
      </w:r>
      <w:r>
        <w:t>8</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"_Toc499846032" </w:instrText>
      </w:r>
      <w:r>
        <w:fldChar w:fldCharType="separate"/>
      </w:r>
      <w:r>
        <w:rPr>
          <w:rStyle w:val="35"/>
        </w:rPr>
        <w:t>2.2</w:t>
      </w:r>
      <w:r>
        <w:rPr>
          <w:rFonts w:ascii="等线" w:hAnsi="等线" w:eastAsia="等线" w:cs="Times New Roman"/>
          <w:smallCaps w:val="0"/>
          <w:sz w:val="21"/>
          <w:szCs w:val="22"/>
        </w:rPr>
        <w:tab/>
      </w:r>
      <w:r>
        <w:rPr>
          <w:rStyle w:val="35"/>
        </w:rPr>
        <w:t>方案设计</w:t>
      </w:r>
      <w:r>
        <w:tab/>
      </w:r>
      <w:r>
        <w:fldChar w:fldCharType="begin"/>
      </w:r>
      <w:r>
        <w:instrText xml:space="preserve"> PAGEREF _Toc499846032 \h </w:instrText>
      </w:r>
      <w:r>
        <w:fldChar w:fldCharType="separate"/>
      </w:r>
      <w:r>
        <w:t>9</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"_Toc499846033" </w:instrText>
      </w:r>
      <w:r>
        <w:fldChar w:fldCharType="separate"/>
      </w:r>
      <w:r>
        <w:rPr>
          <w:rStyle w:val="35"/>
        </w:rPr>
        <w:t>2.3</w:t>
      </w:r>
      <w:r>
        <w:rPr>
          <w:rFonts w:ascii="等线" w:hAnsi="等线" w:eastAsia="等线" w:cs="Times New Roman"/>
          <w:smallCaps w:val="0"/>
          <w:sz w:val="21"/>
          <w:szCs w:val="22"/>
        </w:rPr>
        <w:tab/>
      </w:r>
      <w:r>
        <w:rPr>
          <w:rStyle w:val="35"/>
        </w:rPr>
        <w:t>实验步骤</w:t>
      </w:r>
      <w:r>
        <w:tab/>
      </w:r>
      <w:r>
        <w:fldChar w:fldCharType="begin"/>
      </w:r>
      <w:r>
        <w:instrText xml:space="preserve"> PAGEREF _Toc499846033 \h </w:instrText>
      </w:r>
      <w:r>
        <w:fldChar w:fldCharType="separate"/>
      </w:r>
      <w:r>
        <w:t>10</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"_Toc499846034" </w:instrText>
      </w:r>
      <w:r>
        <w:fldChar w:fldCharType="separate"/>
      </w:r>
      <w:r>
        <w:rPr>
          <w:rStyle w:val="35"/>
        </w:rPr>
        <w:t>2.4</w:t>
      </w:r>
      <w:r>
        <w:rPr>
          <w:rFonts w:ascii="等线" w:hAnsi="等线" w:eastAsia="等线" w:cs="Times New Roman"/>
          <w:smallCaps w:val="0"/>
          <w:sz w:val="21"/>
          <w:szCs w:val="22"/>
        </w:rPr>
        <w:tab/>
      </w:r>
      <w:r>
        <w:rPr>
          <w:rStyle w:val="35"/>
        </w:rPr>
        <w:t>故障与调试</w:t>
      </w:r>
      <w:r>
        <w:tab/>
      </w:r>
      <w:r>
        <w:fldChar w:fldCharType="begin"/>
      </w:r>
      <w:r>
        <w:instrText xml:space="preserve"> PAGEREF _Toc499846034 \h </w:instrText>
      </w:r>
      <w:r>
        <w:fldChar w:fldCharType="separate"/>
      </w:r>
      <w:r>
        <w:t>10</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"_Toc499846035" </w:instrText>
      </w:r>
      <w:r>
        <w:fldChar w:fldCharType="separate"/>
      </w:r>
      <w:r>
        <w:rPr>
          <w:rStyle w:val="35"/>
        </w:rPr>
        <w:t>2.5</w:t>
      </w:r>
      <w:r>
        <w:rPr>
          <w:rFonts w:ascii="等线" w:hAnsi="等线" w:eastAsia="等线" w:cs="Times New Roman"/>
          <w:smallCaps w:val="0"/>
          <w:sz w:val="21"/>
          <w:szCs w:val="22"/>
        </w:rPr>
        <w:tab/>
      </w:r>
      <w:r>
        <w:rPr>
          <w:rStyle w:val="35"/>
        </w:rPr>
        <w:t>测试与分析</w:t>
      </w:r>
      <w:r>
        <w:tab/>
      </w:r>
      <w:r>
        <w:fldChar w:fldCharType="begin"/>
      </w:r>
      <w:r>
        <w:instrText xml:space="preserve"> PAGEREF _Toc499846035 \h </w:instrText>
      </w:r>
      <w:r>
        <w:fldChar w:fldCharType="separate"/>
      </w:r>
      <w:r>
        <w:t>11</w:t>
      </w:r>
      <w:r>
        <w:fldChar w:fldCharType="end"/>
      </w:r>
      <w:r>
        <w:fldChar w:fldCharType="end"/>
      </w:r>
    </w:p>
    <w:p>
      <w:pPr>
        <w:pStyle w:val="65"/>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"_Toc499846036" </w:instrText>
      </w:r>
      <w:r>
        <w:fldChar w:fldCharType="separate"/>
      </w:r>
      <w:r>
        <w:rPr>
          <w:rStyle w:val="35"/>
        </w:rPr>
        <w:t>3</w:t>
      </w:r>
      <w:r>
        <w:rPr>
          <w:rFonts w:ascii="等线" w:hAnsi="等线" w:eastAsia="等线" w:cs="Times New Roman"/>
          <w:b w:val="0"/>
          <w:bCs w:val="0"/>
          <w:caps w:val="0"/>
          <w:sz w:val="21"/>
          <w:szCs w:val="22"/>
        </w:rPr>
        <w:tab/>
      </w:r>
      <w:r>
        <w:rPr>
          <w:rStyle w:val="35"/>
        </w:rPr>
        <w:t>存储器实验</w:t>
      </w:r>
      <w:r>
        <w:tab/>
      </w:r>
      <w:r>
        <w:fldChar w:fldCharType="begin"/>
      </w:r>
      <w:r>
        <w:instrText xml:space="preserve"> PAGEREF _Toc499846036 \h </w:instrText>
      </w:r>
      <w:r>
        <w:fldChar w:fldCharType="separate"/>
      </w:r>
      <w:r>
        <w:t>13</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"_Toc499846037" </w:instrText>
      </w:r>
      <w:r>
        <w:fldChar w:fldCharType="separate"/>
      </w:r>
      <w:r>
        <w:rPr>
          <w:rStyle w:val="35"/>
        </w:rPr>
        <w:t>3.1</w:t>
      </w:r>
      <w:r>
        <w:rPr>
          <w:rFonts w:ascii="等线" w:hAnsi="等线" w:eastAsia="等线" w:cs="Times New Roman"/>
          <w:smallCaps w:val="0"/>
          <w:sz w:val="21"/>
          <w:szCs w:val="22"/>
        </w:rPr>
        <w:tab/>
      </w:r>
      <w:r>
        <w:rPr>
          <w:rStyle w:val="35"/>
        </w:rPr>
        <w:t>设计要求</w:t>
      </w:r>
      <w:r>
        <w:tab/>
      </w:r>
      <w:r>
        <w:fldChar w:fldCharType="begin"/>
      </w:r>
      <w:r>
        <w:instrText xml:space="preserve"> PAGEREF _Toc499846037 \h </w:instrText>
      </w:r>
      <w:r>
        <w:fldChar w:fldCharType="separate"/>
      </w:r>
      <w:r>
        <w:t>13</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"_Toc499846038" </w:instrText>
      </w:r>
      <w:r>
        <w:fldChar w:fldCharType="separate"/>
      </w:r>
      <w:r>
        <w:rPr>
          <w:rStyle w:val="35"/>
        </w:rPr>
        <w:t>3.2</w:t>
      </w:r>
      <w:r>
        <w:rPr>
          <w:rFonts w:ascii="等线" w:hAnsi="等线" w:eastAsia="等线" w:cs="Times New Roman"/>
          <w:smallCaps w:val="0"/>
          <w:sz w:val="21"/>
          <w:szCs w:val="22"/>
        </w:rPr>
        <w:tab/>
      </w:r>
      <w:r>
        <w:rPr>
          <w:rStyle w:val="35"/>
        </w:rPr>
        <w:t>方案设计</w:t>
      </w:r>
      <w:r>
        <w:tab/>
      </w:r>
      <w:r>
        <w:fldChar w:fldCharType="begin"/>
      </w:r>
      <w:r>
        <w:instrText xml:space="preserve"> PAGEREF _Toc499846038 \h </w:instrText>
      </w:r>
      <w:r>
        <w:fldChar w:fldCharType="separate"/>
      </w:r>
      <w:r>
        <w:t>14</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"_Toc499846039" </w:instrText>
      </w:r>
      <w:r>
        <w:fldChar w:fldCharType="separate"/>
      </w:r>
      <w:r>
        <w:rPr>
          <w:rStyle w:val="35"/>
        </w:rPr>
        <w:t>3.3</w:t>
      </w:r>
      <w:r>
        <w:rPr>
          <w:rFonts w:ascii="等线" w:hAnsi="等线" w:eastAsia="等线" w:cs="Times New Roman"/>
          <w:smallCaps w:val="0"/>
          <w:sz w:val="21"/>
          <w:szCs w:val="22"/>
        </w:rPr>
        <w:tab/>
      </w:r>
      <w:r>
        <w:rPr>
          <w:rStyle w:val="35"/>
        </w:rPr>
        <w:t>实验步骤</w:t>
      </w:r>
      <w:r>
        <w:tab/>
      </w:r>
      <w:r>
        <w:fldChar w:fldCharType="begin"/>
      </w:r>
      <w:r>
        <w:instrText xml:space="preserve"> PAGEREF _Toc499846039 \h </w:instrText>
      </w:r>
      <w:r>
        <w:fldChar w:fldCharType="separate"/>
      </w:r>
      <w:r>
        <w:t>15</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"_Toc499846040" </w:instrText>
      </w:r>
      <w:r>
        <w:fldChar w:fldCharType="separate"/>
      </w:r>
      <w:r>
        <w:rPr>
          <w:rStyle w:val="35"/>
        </w:rPr>
        <w:t>3.4</w:t>
      </w:r>
      <w:r>
        <w:rPr>
          <w:rFonts w:ascii="等线" w:hAnsi="等线" w:eastAsia="等线" w:cs="Times New Roman"/>
          <w:smallCaps w:val="0"/>
          <w:sz w:val="21"/>
          <w:szCs w:val="22"/>
        </w:rPr>
        <w:tab/>
      </w:r>
      <w:r>
        <w:rPr>
          <w:rStyle w:val="35"/>
        </w:rPr>
        <w:t>故障与调试</w:t>
      </w:r>
      <w:r>
        <w:tab/>
      </w:r>
      <w:r>
        <w:fldChar w:fldCharType="begin"/>
      </w:r>
      <w:r>
        <w:instrText xml:space="preserve"> PAGEREF _Toc499846040 \h </w:instrText>
      </w:r>
      <w:r>
        <w:fldChar w:fldCharType="separate"/>
      </w:r>
      <w:r>
        <w:t>15</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"_Toc499846041" </w:instrText>
      </w:r>
      <w:r>
        <w:fldChar w:fldCharType="separate"/>
      </w:r>
      <w:r>
        <w:rPr>
          <w:rStyle w:val="35"/>
        </w:rPr>
        <w:t>3.5</w:t>
      </w:r>
      <w:r>
        <w:rPr>
          <w:rFonts w:ascii="等线" w:hAnsi="等线" w:eastAsia="等线" w:cs="Times New Roman"/>
          <w:smallCaps w:val="0"/>
          <w:sz w:val="21"/>
          <w:szCs w:val="22"/>
        </w:rPr>
        <w:tab/>
      </w:r>
      <w:r>
        <w:rPr>
          <w:rStyle w:val="35"/>
        </w:rPr>
        <w:t>测试与分析</w:t>
      </w:r>
      <w:r>
        <w:tab/>
      </w:r>
      <w:r>
        <w:fldChar w:fldCharType="begin"/>
      </w:r>
      <w:r>
        <w:instrText xml:space="preserve"> PAGEREF _Toc499846041 \h </w:instrText>
      </w:r>
      <w:r>
        <w:fldChar w:fldCharType="separate"/>
      </w:r>
      <w:r>
        <w:t>16</w:t>
      </w:r>
      <w:r>
        <w:fldChar w:fldCharType="end"/>
      </w:r>
      <w:r>
        <w:fldChar w:fldCharType="end"/>
      </w:r>
    </w:p>
    <w:p>
      <w:pPr>
        <w:pStyle w:val="65"/>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"_Toc499846042" </w:instrText>
      </w:r>
      <w:r>
        <w:fldChar w:fldCharType="separate"/>
      </w:r>
      <w:r>
        <w:rPr>
          <w:rStyle w:val="35"/>
        </w:rPr>
        <w:t>4</w:t>
      </w:r>
      <w:r>
        <w:rPr>
          <w:rFonts w:ascii="等线" w:hAnsi="等线" w:eastAsia="等线" w:cs="Times New Roman"/>
          <w:b w:val="0"/>
          <w:bCs w:val="0"/>
          <w:caps w:val="0"/>
          <w:sz w:val="21"/>
          <w:szCs w:val="22"/>
        </w:rPr>
        <w:tab/>
      </w:r>
      <w:r>
        <w:rPr>
          <w:rStyle w:val="35"/>
        </w:rPr>
        <w:t>CPU实验</w:t>
      </w:r>
      <w:r>
        <w:tab/>
      </w:r>
      <w:r>
        <w:fldChar w:fldCharType="begin"/>
      </w:r>
      <w:r>
        <w:instrText xml:space="preserve"> PAGEREF _Toc499846042 \h </w:instrText>
      </w:r>
      <w:r>
        <w:fldChar w:fldCharType="separate"/>
      </w:r>
      <w:r>
        <w:t>18</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"_Toc499846043" </w:instrText>
      </w:r>
      <w:r>
        <w:fldChar w:fldCharType="separate"/>
      </w:r>
      <w:r>
        <w:rPr>
          <w:rStyle w:val="35"/>
        </w:rPr>
        <w:t>4.1</w:t>
      </w:r>
      <w:r>
        <w:rPr>
          <w:rFonts w:ascii="等线" w:hAnsi="等线" w:eastAsia="等线" w:cs="Times New Roman"/>
          <w:smallCaps w:val="0"/>
          <w:sz w:val="21"/>
          <w:szCs w:val="22"/>
        </w:rPr>
        <w:tab/>
      </w:r>
      <w:r>
        <w:rPr>
          <w:rStyle w:val="35"/>
        </w:rPr>
        <w:t>设计要求</w:t>
      </w:r>
      <w:r>
        <w:tab/>
      </w:r>
      <w:r>
        <w:fldChar w:fldCharType="begin"/>
      </w:r>
      <w:r>
        <w:instrText xml:space="preserve"> PAGEREF _Toc499846043 \h </w:instrText>
      </w:r>
      <w:r>
        <w:fldChar w:fldCharType="separate"/>
      </w:r>
      <w:r>
        <w:t>18</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"_Toc499846044" </w:instrText>
      </w:r>
      <w:r>
        <w:fldChar w:fldCharType="separate"/>
      </w:r>
      <w:r>
        <w:rPr>
          <w:rStyle w:val="35"/>
        </w:rPr>
        <w:t>4.2</w:t>
      </w:r>
      <w:r>
        <w:rPr>
          <w:rFonts w:ascii="等线" w:hAnsi="等线" w:eastAsia="等线" w:cs="Times New Roman"/>
          <w:smallCaps w:val="0"/>
          <w:sz w:val="21"/>
          <w:szCs w:val="22"/>
        </w:rPr>
        <w:tab/>
      </w:r>
      <w:r>
        <w:rPr>
          <w:rStyle w:val="35"/>
        </w:rPr>
        <w:t>方案设计</w:t>
      </w:r>
      <w:r>
        <w:tab/>
      </w:r>
      <w:r>
        <w:fldChar w:fldCharType="begin"/>
      </w:r>
      <w:r>
        <w:instrText xml:space="preserve"> PAGEREF _Toc499846044 \h </w:instrText>
      </w:r>
      <w:r>
        <w:fldChar w:fldCharType="separate"/>
      </w:r>
      <w:r>
        <w:t>19</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"_Toc499846045" </w:instrText>
      </w:r>
      <w:r>
        <w:fldChar w:fldCharType="separate"/>
      </w:r>
      <w:r>
        <w:rPr>
          <w:rStyle w:val="35"/>
        </w:rPr>
        <w:t>4.3</w:t>
      </w:r>
      <w:r>
        <w:rPr>
          <w:rFonts w:ascii="等线" w:hAnsi="等线" w:eastAsia="等线" w:cs="Times New Roman"/>
          <w:smallCaps w:val="0"/>
          <w:sz w:val="21"/>
          <w:szCs w:val="22"/>
        </w:rPr>
        <w:tab/>
      </w:r>
      <w:r>
        <w:rPr>
          <w:rStyle w:val="35"/>
        </w:rPr>
        <w:t>实验步骤</w:t>
      </w:r>
      <w:r>
        <w:tab/>
      </w:r>
      <w:r>
        <w:fldChar w:fldCharType="begin"/>
      </w:r>
      <w:r>
        <w:instrText xml:space="preserve"> PAGEREF _Toc499846045 \h </w:instrText>
      </w:r>
      <w:r>
        <w:fldChar w:fldCharType="separate"/>
      </w:r>
      <w:r>
        <w:t>20</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"_Toc499846046" </w:instrText>
      </w:r>
      <w:r>
        <w:fldChar w:fldCharType="separate"/>
      </w:r>
      <w:r>
        <w:rPr>
          <w:rStyle w:val="35"/>
        </w:rPr>
        <w:t>4.4</w:t>
      </w:r>
      <w:r>
        <w:rPr>
          <w:rFonts w:ascii="等线" w:hAnsi="等线" w:eastAsia="等线" w:cs="Times New Roman"/>
          <w:smallCaps w:val="0"/>
          <w:sz w:val="21"/>
          <w:szCs w:val="22"/>
        </w:rPr>
        <w:tab/>
      </w:r>
      <w:r>
        <w:rPr>
          <w:rStyle w:val="35"/>
        </w:rPr>
        <w:t>故障与调试</w:t>
      </w:r>
      <w:r>
        <w:tab/>
      </w:r>
      <w:r>
        <w:fldChar w:fldCharType="begin"/>
      </w:r>
      <w:r>
        <w:instrText xml:space="preserve"> PAGEREF _Toc499846046 \h </w:instrText>
      </w:r>
      <w:r>
        <w:fldChar w:fldCharType="separate"/>
      </w:r>
      <w:r>
        <w:t>20</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"_Toc499846047" </w:instrText>
      </w:r>
      <w:r>
        <w:fldChar w:fldCharType="separate"/>
      </w:r>
      <w:r>
        <w:rPr>
          <w:rStyle w:val="35"/>
        </w:rPr>
        <w:t>4.5</w:t>
      </w:r>
      <w:r>
        <w:rPr>
          <w:rFonts w:ascii="等线" w:hAnsi="等线" w:eastAsia="等线" w:cs="Times New Roman"/>
          <w:smallCaps w:val="0"/>
          <w:sz w:val="21"/>
          <w:szCs w:val="22"/>
        </w:rPr>
        <w:tab/>
      </w:r>
      <w:r>
        <w:rPr>
          <w:rStyle w:val="35"/>
        </w:rPr>
        <w:t>测试与分析</w:t>
      </w:r>
      <w:r>
        <w:tab/>
      </w:r>
      <w:r>
        <w:fldChar w:fldCharType="begin"/>
      </w:r>
      <w:r>
        <w:instrText xml:space="preserve"> PAGEREF _Toc499846047 \h </w:instrText>
      </w:r>
      <w:r>
        <w:fldChar w:fldCharType="separate"/>
      </w:r>
      <w:r>
        <w:t>21</w:t>
      </w:r>
      <w:r>
        <w:fldChar w:fldCharType="end"/>
      </w:r>
      <w:r>
        <w:fldChar w:fldCharType="end"/>
      </w:r>
    </w:p>
    <w:p>
      <w:pPr>
        <w:pStyle w:val="65"/>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"_Toc499846048" </w:instrText>
      </w:r>
      <w:r>
        <w:fldChar w:fldCharType="separate"/>
      </w:r>
      <w:r>
        <w:rPr>
          <w:rStyle w:val="35"/>
        </w:rPr>
        <w:t>5</w:t>
      </w:r>
      <w:r>
        <w:rPr>
          <w:rFonts w:ascii="等线" w:hAnsi="等线" w:eastAsia="等线" w:cs="Times New Roman"/>
          <w:b w:val="0"/>
          <w:bCs w:val="0"/>
          <w:caps w:val="0"/>
          <w:sz w:val="21"/>
          <w:szCs w:val="22"/>
        </w:rPr>
        <w:tab/>
      </w:r>
      <w:r>
        <w:rPr>
          <w:rStyle w:val="35"/>
        </w:rPr>
        <w:t>总结与心得</w:t>
      </w:r>
      <w:r>
        <w:tab/>
      </w:r>
      <w:r>
        <w:fldChar w:fldCharType="begin"/>
      </w:r>
      <w:r>
        <w:instrText xml:space="preserve"> PAGEREF _Toc499846048 \h </w:instrText>
      </w:r>
      <w:r>
        <w:fldChar w:fldCharType="separate"/>
      </w:r>
      <w:r>
        <w:t>23</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"_Toc499846049" </w:instrText>
      </w:r>
      <w:r>
        <w:fldChar w:fldCharType="separate"/>
      </w:r>
      <w:r>
        <w:rPr>
          <w:rStyle w:val="35"/>
        </w:rPr>
        <w:t>5.1</w:t>
      </w:r>
      <w:r>
        <w:rPr>
          <w:rFonts w:ascii="等线" w:hAnsi="等线" w:eastAsia="等线" w:cs="Times New Roman"/>
          <w:smallCaps w:val="0"/>
          <w:sz w:val="21"/>
          <w:szCs w:val="22"/>
        </w:rPr>
        <w:tab/>
      </w:r>
      <w:r>
        <w:rPr>
          <w:rStyle w:val="35"/>
        </w:rPr>
        <w:t>实验总结</w:t>
      </w:r>
      <w:r>
        <w:tab/>
      </w:r>
      <w:r>
        <w:fldChar w:fldCharType="begin"/>
      </w:r>
      <w:r>
        <w:instrText xml:space="preserve"> PAGEREF _Toc499846049 \h </w:instrText>
      </w:r>
      <w:r>
        <w:fldChar w:fldCharType="separate"/>
      </w:r>
      <w:r>
        <w:t>23</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"_Toc499846050" </w:instrText>
      </w:r>
      <w:r>
        <w:fldChar w:fldCharType="separate"/>
      </w:r>
      <w:r>
        <w:rPr>
          <w:rStyle w:val="35"/>
        </w:rPr>
        <w:t>5.2</w:t>
      </w:r>
      <w:r>
        <w:rPr>
          <w:rFonts w:ascii="等线" w:hAnsi="等线" w:eastAsia="等线" w:cs="Times New Roman"/>
          <w:smallCaps w:val="0"/>
          <w:sz w:val="21"/>
          <w:szCs w:val="22"/>
        </w:rPr>
        <w:tab/>
      </w:r>
      <w:r>
        <w:rPr>
          <w:rStyle w:val="35"/>
        </w:rPr>
        <w:t>实验心得</w:t>
      </w:r>
      <w:r>
        <w:tab/>
      </w:r>
      <w:r>
        <w:fldChar w:fldCharType="begin"/>
      </w:r>
      <w:r>
        <w:instrText xml:space="preserve"> PAGEREF _Toc499846050 \h </w:instrText>
      </w:r>
      <w:r>
        <w:fldChar w:fldCharType="separate"/>
      </w:r>
      <w:r>
        <w:t>23</w:t>
      </w:r>
      <w:r>
        <w:fldChar w:fldCharType="end"/>
      </w:r>
      <w:r>
        <w:fldChar w:fldCharType="end"/>
      </w:r>
    </w:p>
    <w:p>
      <w:pPr>
        <w:pStyle w:val="65"/>
        <w:tabs>
          <w:tab w:val="right" w:leader="dot" w:pos="8834"/>
        </w:tabs>
        <w:rPr>
          <w:rFonts w:ascii="等线" w:hAnsi="等线" w:eastAsia="等线" w:cs="Times New Roman"/>
          <w:b w:val="0"/>
          <w:bCs w:val="0"/>
          <w:caps w:val="0"/>
          <w:sz w:val="21"/>
          <w:szCs w:val="22"/>
        </w:rPr>
      </w:pPr>
      <w:r>
        <w:fldChar w:fldCharType="begin"/>
      </w:r>
      <w:r>
        <w:instrText xml:space="preserve"> HYPERLINK \l "_Toc499846051" </w:instrText>
      </w:r>
      <w:r>
        <w:fldChar w:fldCharType="separate"/>
      </w:r>
      <w:r>
        <w:rPr>
          <w:rStyle w:val="35"/>
        </w:rPr>
        <w:t>参考文献</w:t>
      </w:r>
      <w:r>
        <w:tab/>
      </w:r>
      <w:r>
        <w:fldChar w:fldCharType="begin"/>
      </w:r>
      <w:r>
        <w:instrText xml:space="preserve"> PAGEREF _Toc499846051 \h </w:instrText>
      </w:r>
      <w:r>
        <w:fldChar w:fldCharType="separate"/>
      </w:r>
      <w:r>
        <w:t>24</w:t>
      </w:r>
      <w:r>
        <w:fldChar w:fldCharType="end"/>
      </w:r>
      <w:r>
        <w:fldChar w:fldCharType="end"/>
      </w:r>
    </w:p>
    <w:p>
      <w:pPr>
        <w:sectPr>
          <w:headerReference r:id="rId8" w:type="default"/>
          <w:footerReference r:id="rId9"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rPr>
          <w:rFonts w:hint="eastAsia"/>
        </w:rPr>
      </w:pPr>
      <w:bookmarkStart w:id="13" w:name="_Toc450055519"/>
      <w:bookmarkStart w:id="14" w:name="_Toc499846024"/>
      <w:r>
        <w:rPr>
          <w:rFonts w:hint="eastAsia"/>
        </w:rPr>
        <w:t>数据表示实验</w:t>
      </w:r>
      <w:bookmarkEnd w:id="7"/>
      <w:bookmarkEnd w:id="8"/>
      <w:bookmarkEnd w:id="9"/>
      <w:bookmarkEnd w:id="10"/>
      <w:bookmarkEnd w:id="11"/>
      <w:bookmarkEnd w:id="13"/>
      <w:r>
        <w:commentReference w:id="1"/>
      </w:r>
      <w:bookmarkEnd w:id="12"/>
      <w:bookmarkEnd w:id="14"/>
    </w:p>
    <w:p>
      <w:pPr>
        <w:ind w:firstLine="360" w:firstLineChars="150"/>
        <w:rPr>
          <w:rFonts w:hint="eastAsia"/>
          <w:b/>
          <w:color w:val="0070C0"/>
          <w:szCs w:val="21"/>
        </w:rPr>
      </w:pPr>
      <w:r>
        <w:rPr>
          <w:rFonts w:hint="eastAsia"/>
          <w:b/>
          <w:color w:val="0070C0"/>
          <w:szCs w:val="21"/>
        </w:rPr>
        <w:t>实验报告选择两次实验撰写，其中</w:t>
      </w:r>
    </w:p>
    <w:p>
      <w:pPr>
        <w:ind w:firstLine="360" w:firstLineChars="150"/>
        <w:rPr>
          <w:rFonts w:hint="eastAsia"/>
          <w:b/>
          <w:color w:val="0070C0"/>
          <w:szCs w:val="21"/>
        </w:rPr>
      </w:pPr>
      <w:r>
        <w:rPr>
          <w:rFonts w:hint="eastAsia"/>
          <w:b/>
          <w:color w:val="0070C0"/>
          <w:szCs w:val="21"/>
        </w:rPr>
        <w:t>CPU设计实验报告内容全体都要写（重点）</w:t>
      </w:r>
    </w:p>
    <w:p>
      <w:pPr>
        <w:ind w:left="240" w:leftChars="100" w:firstLine="360" w:firstLineChars="150"/>
        <w:rPr>
          <w:b/>
          <w:color w:val="0070C0"/>
          <w:szCs w:val="21"/>
        </w:rPr>
      </w:pPr>
      <w:r>
        <w:rPr>
          <w:rFonts w:hint="eastAsia"/>
          <w:b/>
          <w:color w:val="0070C0"/>
          <w:szCs w:val="21"/>
        </w:rPr>
        <w:t>1-4班 另加 数据表示实验</w:t>
      </w:r>
    </w:p>
    <w:p>
      <w:pPr>
        <w:ind w:left="240" w:leftChars="100" w:firstLine="360" w:firstLineChars="150"/>
        <w:rPr>
          <w:b/>
          <w:color w:val="0070C0"/>
          <w:szCs w:val="21"/>
        </w:rPr>
      </w:pPr>
      <w:r>
        <w:rPr>
          <w:b/>
          <w:color w:val="0070C0"/>
          <w:szCs w:val="21"/>
        </w:rPr>
        <w:t>5</w:t>
      </w:r>
      <w:r>
        <w:rPr>
          <w:rFonts w:hint="eastAsia"/>
          <w:b/>
          <w:color w:val="0070C0"/>
          <w:szCs w:val="21"/>
        </w:rPr>
        <w:t>-</w:t>
      </w:r>
      <w:r>
        <w:rPr>
          <w:b/>
          <w:color w:val="0070C0"/>
          <w:szCs w:val="21"/>
        </w:rPr>
        <w:t>6</w:t>
      </w:r>
      <w:r>
        <w:rPr>
          <w:rFonts w:hint="eastAsia"/>
          <w:b/>
          <w:color w:val="0070C0"/>
          <w:szCs w:val="21"/>
        </w:rPr>
        <w:t>班 ACM</w:t>
      </w:r>
      <w:r>
        <w:rPr>
          <w:b/>
          <w:color w:val="0070C0"/>
          <w:szCs w:val="21"/>
        </w:rPr>
        <w:t xml:space="preserve"> </w:t>
      </w:r>
      <w:r>
        <w:rPr>
          <w:rFonts w:hint="eastAsia"/>
          <w:b/>
          <w:color w:val="0070C0"/>
          <w:szCs w:val="21"/>
        </w:rPr>
        <w:t xml:space="preserve">卓越 物联网 另加运算器实验 </w:t>
      </w:r>
    </w:p>
    <w:p>
      <w:pPr>
        <w:ind w:left="240" w:leftChars="100" w:firstLine="360" w:firstLineChars="150"/>
        <w:rPr>
          <w:b/>
          <w:color w:val="0070C0"/>
          <w:szCs w:val="21"/>
        </w:rPr>
      </w:pPr>
      <w:r>
        <w:rPr>
          <w:rFonts w:hint="eastAsia"/>
          <w:b/>
          <w:color w:val="0070C0"/>
          <w:szCs w:val="21"/>
        </w:rPr>
        <w:t>7-</w:t>
      </w:r>
      <w:r>
        <w:rPr>
          <w:b/>
          <w:color w:val="0070C0"/>
          <w:szCs w:val="21"/>
        </w:rPr>
        <w:t>10</w:t>
      </w:r>
      <w:r>
        <w:rPr>
          <w:rFonts w:hint="eastAsia"/>
          <w:b/>
          <w:color w:val="0070C0"/>
          <w:szCs w:val="21"/>
        </w:rPr>
        <w:t>班 另加存储系统实验</w:t>
      </w:r>
    </w:p>
    <w:p>
      <w:pPr>
        <w:ind w:left="240" w:leftChars="100" w:firstLine="360" w:firstLineChars="150"/>
        <w:rPr>
          <w:rFonts w:hint="eastAsia"/>
          <w:b/>
          <w:color w:val="FF0000"/>
          <w:szCs w:val="21"/>
        </w:rPr>
      </w:pPr>
    </w:p>
    <w:p>
      <w:pPr>
        <w:ind w:firstLine="360" w:firstLineChars="150"/>
        <w:rPr>
          <w:rFonts w:hint="eastAsia"/>
          <w:b/>
          <w:color w:val="FF0000"/>
          <w:szCs w:val="21"/>
        </w:rPr>
      </w:pPr>
      <w:r>
        <w:rPr>
          <w:rFonts w:hint="eastAsia"/>
          <w:b/>
          <w:color w:val="FF0000"/>
          <w:szCs w:val="21"/>
        </w:rPr>
        <w:t>请仔细阅读所有的批注，阅读理解后删除批注</w:t>
      </w:r>
    </w:p>
    <w:p>
      <w:pPr>
        <w:ind w:firstLine="360" w:firstLineChars="150"/>
        <w:rPr>
          <w:rFonts w:hint="eastAsia"/>
          <w:b/>
          <w:color w:val="FF0000"/>
          <w:szCs w:val="21"/>
        </w:rPr>
      </w:pPr>
      <w:bookmarkStart w:id="15" w:name="OLE_LINK1"/>
      <w:r>
        <w:rPr>
          <w:rFonts w:hint="eastAsia"/>
          <w:b/>
          <w:color w:val="FF0000"/>
          <w:szCs w:val="21"/>
        </w:rPr>
        <w:t>模板各个标题下面的内容仅是举例，作者应依照自己思想重写该部分内容</w:t>
      </w:r>
    </w:p>
    <w:bookmarkEnd w:id="15"/>
    <w:p>
      <w:pPr>
        <w:pStyle w:val="3"/>
        <w:rPr>
          <w:rFonts w:hint="eastAsia"/>
        </w:rPr>
      </w:pPr>
      <w:bookmarkStart w:id="16" w:name="_Toc499846025"/>
      <w:r>
        <w:rPr>
          <w:rFonts w:hint="eastAsia"/>
        </w:rPr>
        <w:t>设计要求</w:t>
      </w:r>
      <w:r>
        <w:rPr>
          <w:rStyle w:val="36"/>
          <w:rFonts w:ascii="Times New Roman" w:hAnsi="Times New Roman" w:eastAsia="宋体"/>
        </w:rPr>
        <w:commentReference w:id="2"/>
      </w:r>
      <w:bookmarkEnd w:id="16"/>
    </w:p>
    <w:p>
      <w:pPr>
        <w:pStyle w:val="4"/>
        <w:ind w:firstLineChars="0"/>
      </w:pPr>
      <w:bookmarkStart w:id="17" w:name="_Toc266358960"/>
      <w:bookmarkStart w:id="18" w:name="_Toc135227509"/>
      <w:bookmarkStart w:id="19" w:name="_Toc134007858"/>
      <w:bookmarkStart w:id="20" w:name="_Toc135227308"/>
      <w:bookmarkStart w:id="21" w:name="_Toc135227387"/>
      <w:r>
        <w:rPr>
          <w:rFonts w:hint="eastAsia"/>
        </w:rPr>
        <w:t>利用logisim平台中现有运算部件构建一个32位运算器，可支持算数加、减、乘、除，逻辑与、或、非、异或运算、逻辑左移、逻辑右移，算术右移运算，支持常用程序状态标志（有符号溢出OF、无符号溢出CF，结果相等Equal）</w:t>
      </w:r>
      <w:r>
        <w:t>，</w:t>
      </w:r>
      <w:r>
        <w:rPr>
          <w:rFonts w:hint="eastAsia"/>
        </w:rPr>
        <w:t>运算器功能以及输入输出引脚见下表，</w:t>
      </w:r>
      <w:r>
        <w:t>在主电路中详细测试自己封装的运算器</w:t>
      </w:r>
      <w:r>
        <w:rPr>
          <w:rFonts w:hint="eastAsia"/>
        </w:rPr>
        <w:t>。</w:t>
      </w:r>
    </w:p>
    <w:p>
      <w:pPr>
        <w:pStyle w:val="12"/>
        <w:keepNext/>
        <w:spacing w:before="91" w:beforeLines="0" w:after="91" w:afterLines="0"/>
        <w:rPr>
          <w:rFonts w:hint="eastAsia"/>
        </w:rPr>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t xml:space="preserve"> 片引脚与功能描述</w:t>
      </w:r>
    </w:p>
    <w:tbl>
      <w:tblPr>
        <w:tblStyle w:val="30"/>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41"/>
        <w:gridCol w:w="1417"/>
        <w:gridCol w:w="851"/>
        <w:gridCol w:w="394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12" w:space="0"/>
              <w:bottom w:val="single" w:color="008000" w:sz="8" w:space="0"/>
            </w:tcBorders>
          </w:tcPr>
          <w:p>
            <w:pPr>
              <w:pStyle w:val="77"/>
              <w:ind w:firstLine="0" w:firstLineChars="0"/>
              <w:jc w:val="center"/>
            </w:pPr>
            <w:r>
              <w:t>引脚</w:t>
            </w:r>
          </w:p>
        </w:tc>
        <w:tc>
          <w:tcPr>
            <w:tcW w:w="1417" w:type="dxa"/>
            <w:tcBorders>
              <w:top w:val="single" w:color="008000" w:sz="12" w:space="0"/>
              <w:bottom w:val="single" w:color="008000" w:sz="8" w:space="0"/>
            </w:tcBorders>
          </w:tcPr>
          <w:p>
            <w:pPr>
              <w:pStyle w:val="77"/>
              <w:ind w:firstLine="0" w:firstLineChars="0"/>
              <w:jc w:val="center"/>
            </w:pPr>
            <w:r>
              <w:t>输入</w:t>
            </w:r>
            <w:r>
              <w:rPr>
                <w:rFonts w:hint="eastAsia"/>
              </w:rPr>
              <w:t>/输出</w:t>
            </w:r>
          </w:p>
        </w:tc>
        <w:tc>
          <w:tcPr>
            <w:tcW w:w="851" w:type="dxa"/>
            <w:tcBorders>
              <w:top w:val="single" w:color="008000" w:sz="12" w:space="0"/>
              <w:bottom w:val="single" w:color="008000" w:sz="8" w:space="0"/>
            </w:tcBorders>
          </w:tcPr>
          <w:p>
            <w:pPr>
              <w:pStyle w:val="77"/>
              <w:ind w:firstLine="0" w:firstLineChars="0"/>
              <w:jc w:val="center"/>
            </w:pPr>
            <w:r>
              <w:t>位宽</w:t>
            </w:r>
          </w:p>
        </w:tc>
        <w:tc>
          <w:tcPr>
            <w:tcW w:w="3946" w:type="dxa"/>
            <w:tcBorders>
              <w:top w:val="single" w:color="008000" w:sz="12" w:space="0"/>
              <w:bottom w:val="single" w:color="008000" w:sz="8" w:space="0"/>
            </w:tcBorders>
          </w:tcPr>
          <w:p>
            <w:pPr>
              <w:pStyle w:val="77"/>
              <w:ind w:firstLine="0" w:firstLineChars="0"/>
            </w:pPr>
            <w:r>
              <w:rPr>
                <w:rFonts w:hint="eastAsia"/>
              </w:rPr>
              <w:t>功能</w:t>
            </w:r>
            <w: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X</w:t>
            </w:r>
          </w:p>
        </w:tc>
        <w:tc>
          <w:tcPr>
            <w:tcW w:w="1417" w:type="dxa"/>
            <w:tcBorders>
              <w:top w:val="single" w:color="008000" w:sz="8" w:space="0"/>
              <w:bottom w:val="single" w:color="008000" w:sz="8" w:space="0"/>
            </w:tcBorders>
          </w:tcPr>
          <w:p>
            <w:pPr>
              <w:pStyle w:val="77"/>
              <w:ind w:firstLine="0" w:firstLineChars="0"/>
              <w:jc w:val="center"/>
            </w:pPr>
            <w:r>
              <w:t>输入</w:t>
            </w:r>
          </w:p>
        </w:tc>
        <w:tc>
          <w:tcPr>
            <w:tcW w:w="851" w:type="dxa"/>
            <w:tcBorders>
              <w:top w:val="single" w:color="008000" w:sz="8" w:space="0"/>
              <w:bottom w:val="single" w:color="008000" w:sz="8" w:space="0"/>
            </w:tcBorders>
          </w:tcPr>
          <w:p>
            <w:pPr>
              <w:pStyle w:val="77"/>
              <w:ind w:firstLine="0" w:firstLineChars="0"/>
              <w:jc w:val="center"/>
            </w:pPr>
            <w:r>
              <w:rPr>
                <w:rFonts w:hint="eastAsia"/>
              </w:rPr>
              <w:t>32</w:t>
            </w:r>
          </w:p>
        </w:tc>
        <w:tc>
          <w:tcPr>
            <w:tcW w:w="3946" w:type="dxa"/>
            <w:tcBorders>
              <w:top w:val="single" w:color="008000" w:sz="8" w:space="0"/>
              <w:bottom w:val="single" w:color="008000" w:sz="8" w:space="0"/>
            </w:tcBorders>
          </w:tcPr>
          <w:p>
            <w:pPr>
              <w:pStyle w:val="77"/>
              <w:ind w:firstLine="0" w:firstLineChars="0"/>
            </w:pPr>
            <w:r>
              <w:t>操作数</w:t>
            </w:r>
            <w:r>
              <w:rPr>
                <w:rFonts w:hint="eastAsia"/>
              </w:rPr>
              <w:t>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Y</w:t>
            </w:r>
          </w:p>
        </w:tc>
        <w:tc>
          <w:tcPr>
            <w:tcW w:w="1417" w:type="dxa"/>
            <w:tcBorders>
              <w:top w:val="single" w:color="008000" w:sz="8" w:space="0"/>
              <w:bottom w:val="single" w:color="008000" w:sz="8" w:space="0"/>
            </w:tcBorders>
          </w:tcPr>
          <w:p>
            <w:pPr>
              <w:pStyle w:val="77"/>
              <w:ind w:firstLine="0" w:firstLineChars="0"/>
              <w:jc w:val="center"/>
            </w:pPr>
            <w:r>
              <w:t>输入</w:t>
            </w:r>
          </w:p>
        </w:tc>
        <w:tc>
          <w:tcPr>
            <w:tcW w:w="851" w:type="dxa"/>
            <w:tcBorders>
              <w:top w:val="single" w:color="008000" w:sz="8" w:space="0"/>
              <w:bottom w:val="single" w:color="008000" w:sz="8" w:space="0"/>
            </w:tcBorders>
          </w:tcPr>
          <w:p>
            <w:pPr>
              <w:pStyle w:val="77"/>
              <w:ind w:firstLine="0" w:firstLineChars="0"/>
              <w:jc w:val="center"/>
            </w:pPr>
            <w:r>
              <w:rPr>
                <w:rFonts w:hint="eastAsia"/>
              </w:rPr>
              <w:t>32</w:t>
            </w:r>
          </w:p>
        </w:tc>
        <w:tc>
          <w:tcPr>
            <w:tcW w:w="3946" w:type="dxa"/>
            <w:tcBorders>
              <w:top w:val="single" w:color="008000" w:sz="8" w:space="0"/>
              <w:bottom w:val="single" w:color="008000" w:sz="8" w:space="0"/>
            </w:tcBorders>
          </w:tcPr>
          <w:p>
            <w:pPr>
              <w:pStyle w:val="77"/>
              <w:ind w:firstLine="0" w:firstLineChars="0"/>
            </w:pPr>
            <w:r>
              <w:t>操作数</w:t>
            </w:r>
            <w:r>
              <w:rPr>
                <w:rFonts w:hint="eastAsia"/>
              </w:rPr>
              <w: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ALU_OP</w:t>
            </w:r>
          </w:p>
        </w:tc>
        <w:tc>
          <w:tcPr>
            <w:tcW w:w="1417" w:type="dxa"/>
            <w:tcBorders>
              <w:top w:val="single" w:color="008000" w:sz="8" w:space="0"/>
              <w:bottom w:val="single" w:color="008000" w:sz="8" w:space="0"/>
            </w:tcBorders>
          </w:tcPr>
          <w:p>
            <w:pPr>
              <w:pStyle w:val="77"/>
              <w:ind w:firstLine="0" w:firstLineChars="0"/>
              <w:jc w:val="center"/>
            </w:pPr>
            <w:r>
              <w:t>输入</w:t>
            </w:r>
          </w:p>
        </w:tc>
        <w:tc>
          <w:tcPr>
            <w:tcW w:w="851" w:type="dxa"/>
            <w:tcBorders>
              <w:top w:val="single" w:color="008000" w:sz="8" w:space="0"/>
              <w:bottom w:val="single" w:color="008000" w:sz="8" w:space="0"/>
            </w:tcBorders>
          </w:tcPr>
          <w:p>
            <w:pPr>
              <w:pStyle w:val="77"/>
              <w:ind w:firstLine="0" w:firstLineChars="0"/>
              <w:jc w:val="center"/>
            </w:pPr>
            <w:r>
              <w:rPr>
                <w:rFonts w:hint="eastAsia"/>
              </w:rPr>
              <w:t>4</w:t>
            </w:r>
          </w:p>
        </w:tc>
        <w:tc>
          <w:tcPr>
            <w:tcW w:w="3946" w:type="dxa"/>
            <w:tcBorders>
              <w:top w:val="single" w:color="008000" w:sz="8" w:space="0"/>
              <w:bottom w:val="single" w:color="008000" w:sz="8" w:space="0"/>
            </w:tcBorders>
          </w:tcPr>
          <w:p>
            <w:pPr>
              <w:pStyle w:val="77"/>
              <w:ind w:firstLine="0" w:firstLineChars="0"/>
            </w:pPr>
            <w:r>
              <w:t>运算器功能码，具体功能见下表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Result</w:t>
            </w:r>
          </w:p>
        </w:tc>
        <w:tc>
          <w:tcPr>
            <w:tcW w:w="1417" w:type="dxa"/>
            <w:tcBorders>
              <w:top w:val="single" w:color="008000" w:sz="8" w:space="0"/>
              <w:bottom w:val="single" w:color="008000" w:sz="8" w:space="0"/>
            </w:tcBorders>
          </w:tcPr>
          <w:p>
            <w:pPr>
              <w:pStyle w:val="77"/>
              <w:ind w:firstLine="0" w:firstLineChars="0"/>
              <w:jc w:val="center"/>
            </w:pPr>
            <w:r>
              <w:t>输出</w:t>
            </w:r>
          </w:p>
        </w:tc>
        <w:tc>
          <w:tcPr>
            <w:tcW w:w="851" w:type="dxa"/>
            <w:tcBorders>
              <w:top w:val="single" w:color="008000" w:sz="8" w:space="0"/>
              <w:bottom w:val="single" w:color="008000" w:sz="8" w:space="0"/>
            </w:tcBorders>
          </w:tcPr>
          <w:p>
            <w:pPr>
              <w:pStyle w:val="77"/>
              <w:ind w:firstLine="0" w:firstLineChars="0"/>
              <w:jc w:val="center"/>
            </w:pPr>
            <w:r>
              <w:rPr>
                <w:rFonts w:hint="eastAsia"/>
              </w:rPr>
              <w:t>32</w:t>
            </w:r>
          </w:p>
        </w:tc>
        <w:tc>
          <w:tcPr>
            <w:tcW w:w="3946" w:type="dxa"/>
            <w:tcBorders>
              <w:top w:val="single" w:color="008000" w:sz="8" w:space="0"/>
              <w:bottom w:val="single" w:color="008000" w:sz="8" w:space="0"/>
            </w:tcBorders>
          </w:tcPr>
          <w:p>
            <w:pPr>
              <w:pStyle w:val="77"/>
              <w:ind w:firstLine="0" w:firstLineChars="0"/>
            </w:pPr>
            <w:r>
              <w:t>ALU运算结果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Result2</w:t>
            </w:r>
          </w:p>
        </w:tc>
        <w:tc>
          <w:tcPr>
            <w:tcW w:w="1417" w:type="dxa"/>
            <w:tcBorders>
              <w:top w:val="single" w:color="008000" w:sz="8" w:space="0"/>
              <w:bottom w:val="single" w:color="008000" w:sz="8" w:space="0"/>
            </w:tcBorders>
          </w:tcPr>
          <w:p>
            <w:pPr>
              <w:pStyle w:val="77"/>
              <w:ind w:firstLine="0" w:firstLineChars="0"/>
              <w:jc w:val="center"/>
            </w:pPr>
            <w:r>
              <w:t>输出</w:t>
            </w:r>
          </w:p>
        </w:tc>
        <w:tc>
          <w:tcPr>
            <w:tcW w:w="851" w:type="dxa"/>
            <w:tcBorders>
              <w:top w:val="single" w:color="008000" w:sz="8" w:space="0"/>
              <w:bottom w:val="single" w:color="008000" w:sz="8" w:space="0"/>
            </w:tcBorders>
          </w:tcPr>
          <w:p>
            <w:pPr>
              <w:pStyle w:val="77"/>
              <w:ind w:firstLine="0" w:firstLineChars="0"/>
              <w:jc w:val="center"/>
            </w:pPr>
            <w:r>
              <w:rPr>
                <w:rFonts w:hint="eastAsia"/>
              </w:rPr>
              <w:t>32</w:t>
            </w:r>
          </w:p>
        </w:tc>
        <w:tc>
          <w:tcPr>
            <w:tcW w:w="3946" w:type="dxa"/>
            <w:tcBorders>
              <w:top w:val="single" w:color="008000" w:sz="8" w:space="0"/>
              <w:bottom w:val="single" w:color="008000" w:sz="8" w:space="0"/>
            </w:tcBorders>
          </w:tcPr>
          <w:p>
            <w:pPr>
              <w:pStyle w:val="77"/>
              <w:ind w:firstLine="0" w:firstLineChars="0"/>
            </w:pPr>
            <w:r>
              <w:t>ALU结果第二部分，用于乘法指令结果高位或除法指令的余数位，其他操作为零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rPr>
                <w:rFonts w:hint="eastAsia"/>
              </w:rPr>
              <w:t>OF</w:t>
            </w:r>
          </w:p>
        </w:tc>
        <w:tc>
          <w:tcPr>
            <w:tcW w:w="1417" w:type="dxa"/>
            <w:tcBorders>
              <w:top w:val="single" w:color="008000" w:sz="8" w:space="0"/>
              <w:bottom w:val="single" w:color="008000" w:sz="8" w:space="0"/>
            </w:tcBorders>
          </w:tcPr>
          <w:p>
            <w:pPr>
              <w:pStyle w:val="77"/>
              <w:ind w:firstLine="0" w:firstLineChars="0"/>
              <w:jc w:val="center"/>
            </w:pPr>
            <w:r>
              <w:t>输出</w:t>
            </w:r>
          </w:p>
        </w:tc>
        <w:tc>
          <w:tcPr>
            <w:tcW w:w="851" w:type="dxa"/>
            <w:tcBorders>
              <w:top w:val="single" w:color="008000" w:sz="8" w:space="0"/>
              <w:bottom w:val="single" w:color="008000" w:sz="8" w:space="0"/>
            </w:tcBorders>
          </w:tcPr>
          <w:p>
            <w:pPr>
              <w:pStyle w:val="77"/>
              <w:ind w:firstLine="0" w:firstLineChars="0"/>
              <w:jc w:val="center"/>
            </w:pPr>
            <w:r>
              <w:rPr>
                <w:rFonts w:hint="eastAsia"/>
              </w:rPr>
              <w:t>1</w:t>
            </w:r>
          </w:p>
        </w:tc>
        <w:tc>
          <w:tcPr>
            <w:tcW w:w="3946" w:type="dxa"/>
            <w:tcBorders>
              <w:top w:val="single" w:color="008000" w:sz="8" w:space="0"/>
              <w:bottom w:val="single" w:color="008000" w:sz="8" w:space="0"/>
            </w:tcBorders>
          </w:tcPr>
          <w:p>
            <w:pPr>
              <w:pStyle w:val="77"/>
              <w:ind w:firstLine="0" w:firstLineChars="0"/>
            </w:pPr>
            <w:r>
              <w:t>有符号加减溢出标记，其他操作为零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nil"/>
            </w:tcBorders>
          </w:tcPr>
          <w:p>
            <w:pPr>
              <w:pStyle w:val="77"/>
              <w:ind w:firstLine="0" w:firstLineChars="0"/>
              <w:jc w:val="center"/>
            </w:pPr>
            <w:r>
              <w:rPr>
                <w:rFonts w:hint="eastAsia"/>
              </w:rPr>
              <w:t>CF</w:t>
            </w:r>
          </w:p>
        </w:tc>
        <w:tc>
          <w:tcPr>
            <w:tcW w:w="1417" w:type="dxa"/>
            <w:tcBorders>
              <w:top w:val="single" w:color="008000" w:sz="8" w:space="0"/>
              <w:bottom w:val="nil"/>
            </w:tcBorders>
          </w:tcPr>
          <w:p>
            <w:pPr>
              <w:pStyle w:val="77"/>
              <w:ind w:firstLine="0" w:firstLineChars="0"/>
              <w:jc w:val="center"/>
            </w:pPr>
            <w:r>
              <w:t>输出</w:t>
            </w:r>
          </w:p>
        </w:tc>
        <w:tc>
          <w:tcPr>
            <w:tcW w:w="851" w:type="dxa"/>
            <w:tcBorders>
              <w:top w:val="single" w:color="008000" w:sz="8" w:space="0"/>
              <w:bottom w:val="nil"/>
            </w:tcBorders>
          </w:tcPr>
          <w:p>
            <w:pPr>
              <w:pStyle w:val="77"/>
              <w:ind w:firstLine="0" w:firstLineChars="0"/>
              <w:jc w:val="center"/>
            </w:pPr>
            <w:r>
              <w:rPr>
                <w:rFonts w:hint="eastAsia"/>
              </w:rPr>
              <w:t>1</w:t>
            </w:r>
          </w:p>
        </w:tc>
        <w:tc>
          <w:tcPr>
            <w:tcW w:w="3946" w:type="dxa"/>
            <w:tcBorders>
              <w:top w:val="single" w:color="008000" w:sz="8" w:space="0"/>
              <w:bottom w:val="nil"/>
            </w:tcBorders>
          </w:tcPr>
          <w:p>
            <w:pPr>
              <w:pStyle w:val="77"/>
              <w:ind w:firstLine="0" w:firstLineChars="0"/>
            </w:pPr>
            <w:r>
              <w:t>无符号加减溢出标记，其他操作为零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nil"/>
              <w:bottom w:val="single" w:color="008000" w:sz="12" w:space="0"/>
            </w:tcBorders>
          </w:tcPr>
          <w:p>
            <w:pPr>
              <w:pStyle w:val="77"/>
              <w:ind w:firstLine="0" w:firstLineChars="0"/>
              <w:jc w:val="center"/>
            </w:pPr>
            <w:r>
              <w:rPr>
                <w:rFonts w:hint="eastAsia"/>
              </w:rPr>
              <w:t>E</w:t>
            </w:r>
            <w:r>
              <w:t>qual</w:t>
            </w:r>
          </w:p>
        </w:tc>
        <w:tc>
          <w:tcPr>
            <w:tcW w:w="1417" w:type="dxa"/>
            <w:tcBorders>
              <w:top w:val="nil"/>
              <w:bottom w:val="single" w:color="008000" w:sz="12" w:space="0"/>
            </w:tcBorders>
          </w:tcPr>
          <w:p>
            <w:pPr>
              <w:pStyle w:val="77"/>
              <w:ind w:firstLine="0" w:firstLineChars="0"/>
              <w:jc w:val="center"/>
            </w:pPr>
            <w:r>
              <w:t>输出</w:t>
            </w:r>
          </w:p>
        </w:tc>
        <w:tc>
          <w:tcPr>
            <w:tcW w:w="851" w:type="dxa"/>
            <w:tcBorders>
              <w:top w:val="nil"/>
              <w:bottom w:val="single" w:color="008000" w:sz="12" w:space="0"/>
            </w:tcBorders>
          </w:tcPr>
          <w:p>
            <w:pPr>
              <w:pStyle w:val="77"/>
              <w:ind w:firstLine="0" w:firstLineChars="0"/>
              <w:jc w:val="center"/>
            </w:pPr>
            <w:r>
              <w:rPr>
                <w:rFonts w:hint="eastAsia"/>
              </w:rPr>
              <w:t>1</w:t>
            </w:r>
          </w:p>
        </w:tc>
        <w:tc>
          <w:tcPr>
            <w:tcW w:w="3946" w:type="dxa"/>
            <w:tcBorders>
              <w:top w:val="nil"/>
              <w:bottom w:val="single" w:color="008000" w:sz="12" w:space="0"/>
            </w:tcBorders>
          </w:tcPr>
          <w:p>
            <w:pPr>
              <w:pStyle w:val="77"/>
              <w:ind w:firstLine="0" w:firstLineChars="0"/>
            </w:pPr>
            <w:r>
              <w:rPr>
                <w:rFonts w:hint="eastAsia"/>
              </w:rPr>
              <w:t>E</w:t>
            </w:r>
            <w:r>
              <w:t>qual=(x==y)?1:0, 对所有操作有效</w:t>
            </w:r>
          </w:p>
        </w:tc>
      </w:tr>
    </w:tbl>
    <w:p>
      <w:pPr>
        <w:pStyle w:val="12"/>
        <w:keepNext/>
        <w:spacing w:before="91" w:beforeLines="0" w:after="91" w:afterLines="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r>
        <w:t xml:space="preserve"> 运算符功能</w:t>
      </w:r>
    </w:p>
    <w:tbl>
      <w:tblPr>
        <w:tblStyle w:val="30"/>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34"/>
        <w:gridCol w:w="992"/>
        <w:gridCol w:w="538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034" w:type="dxa"/>
            <w:tcBorders>
              <w:top w:val="single" w:color="008000" w:sz="12" w:space="0"/>
              <w:bottom w:val="single" w:color="008000" w:sz="8" w:space="0"/>
            </w:tcBorders>
          </w:tcPr>
          <w:p>
            <w:pPr>
              <w:pStyle w:val="77"/>
              <w:ind w:firstLine="0" w:firstLineChars="0"/>
              <w:jc w:val="center"/>
            </w:pPr>
            <w:r>
              <w:rPr>
                <w:rFonts w:hint="eastAsia"/>
              </w:rPr>
              <w:t>ALU</w:t>
            </w:r>
            <w:r>
              <w:t xml:space="preserve"> </w:t>
            </w:r>
            <w:r>
              <w:rPr>
                <w:rFonts w:hint="eastAsia"/>
              </w:rPr>
              <w:t>OP</w:t>
            </w:r>
          </w:p>
        </w:tc>
        <w:tc>
          <w:tcPr>
            <w:tcW w:w="992" w:type="dxa"/>
            <w:tcBorders>
              <w:top w:val="single" w:color="008000" w:sz="12" w:space="0"/>
              <w:bottom w:val="single" w:color="008000" w:sz="8" w:space="0"/>
            </w:tcBorders>
          </w:tcPr>
          <w:p>
            <w:pPr>
              <w:pStyle w:val="77"/>
              <w:ind w:firstLine="0" w:firstLineChars="0"/>
              <w:jc w:val="center"/>
            </w:pPr>
            <w:r>
              <w:rPr>
                <w:rFonts w:hint="eastAsia"/>
              </w:rPr>
              <w:t>十进制</w:t>
            </w:r>
          </w:p>
        </w:tc>
        <w:tc>
          <w:tcPr>
            <w:tcW w:w="5387" w:type="dxa"/>
            <w:tcBorders>
              <w:top w:val="single" w:color="008000" w:sz="12" w:space="0"/>
              <w:bottom w:val="single" w:color="008000" w:sz="8" w:space="0"/>
            </w:tcBorders>
          </w:tcPr>
          <w:p>
            <w:pPr>
              <w:pStyle w:val="77"/>
            </w:pPr>
            <w:r>
              <w:t>运算</w:t>
            </w:r>
            <w:r>
              <w:rPr>
                <w:rFonts w:hint="eastAsia"/>
              </w:rPr>
              <w:t>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0000</w:t>
            </w:r>
          </w:p>
        </w:tc>
        <w:tc>
          <w:tcPr>
            <w:tcW w:w="992" w:type="dxa"/>
            <w:tcBorders>
              <w:top w:val="single" w:color="008000" w:sz="8" w:space="0"/>
              <w:bottom w:val="single" w:color="008000" w:sz="8" w:space="0"/>
            </w:tcBorders>
          </w:tcPr>
          <w:p>
            <w:pPr>
              <w:jc w:val="center"/>
            </w:pPr>
            <w:r>
              <w:t>0</w:t>
            </w:r>
          </w:p>
        </w:tc>
        <w:tc>
          <w:tcPr>
            <w:tcW w:w="5387" w:type="dxa"/>
            <w:tcBorders>
              <w:top w:val="single" w:color="008000" w:sz="8" w:space="0"/>
              <w:bottom w:val="single" w:color="008000" w:sz="8" w:space="0"/>
            </w:tcBorders>
            <w:vAlign w:val="center"/>
          </w:tcPr>
          <w:p>
            <w:pPr>
              <w:jc w:val="left"/>
              <w:rPr>
                <w:sz w:val="21"/>
              </w:rPr>
            </w:pPr>
            <w:r>
              <w:rPr>
                <w:sz w:val="21"/>
              </w:rPr>
              <w:t>Result = X &lt;&lt; Y   逻辑左移</w:t>
            </w:r>
            <w:r>
              <w:rPr>
                <w:rFonts w:hint="eastAsia"/>
                <w:sz w:val="21"/>
              </w:rPr>
              <w:t xml:space="preserve">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0001</w:t>
            </w:r>
          </w:p>
        </w:tc>
        <w:tc>
          <w:tcPr>
            <w:tcW w:w="992" w:type="dxa"/>
            <w:tcBorders>
              <w:top w:val="single" w:color="008000" w:sz="8" w:space="0"/>
              <w:bottom w:val="single" w:color="008000" w:sz="8" w:space="0"/>
            </w:tcBorders>
          </w:tcPr>
          <w:p>
            <w:pPr>
              <w:jc w:val="center"/>
            </w:pPr>
            <w:r>
              <w:t>1</w:t>
            </w:r>
          </w:p>
        </w:tc>
        <w:tc>
          <w:tcPr>
            <w:tcW w:w="5387" w:type="dxa"/>
            <w:tcBorders>
              <w:top w:val="single" w:color="008000" w:sz="8" w:space="0"/>
              <w:bottom w:val="single" w:color="008000" w:sz="8" w:space="0"/>
            </w:tcBorders>
            <w:vAlign w:val="center"/>
          </w:tcPr>
          <w:p>
            <w:pPr>
              <w:jc w:val="left"/>
              <w:rPr>
                <w:sz w:val="21"/>
              </w:rPr>
            </w:pPr>
            <w:r>
              <w:rPr>
                <w:sz w:val="21"/>
              </w:rPr>
              <w:t xml:space="preserve">Result = X &gt;&gt;&gt;Y  算术右移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rPr>
                <w:rFonts w:hint="eastAsia"/>
              </w:rPr>
              <w:t>0010</w:t>
            </w:r>
          </w:p>
        </w:tc>
        <w:tc>
          <w:tcPr>
            <w:tcW w:w="992" w:type="dxa"/>
            <w:tcBorders>
              <w:top w:val="single" w:color="008000" w:sz="8" w:space="0"/>
              <w:bottom w:val="single" w:color="008000" w:sz="8" w:space="0"/>
            </w:tcBorders>
          </w:tcPr>
          <w:p>
            <w:pPr>
              <w:jc w:val="center"/>
            </w:pPr>
            <w:r>
              <w:t>2</w:t>
            </w:r>
          </w:p>
        </w:tc>
        <w:tc>
          <w:tcPr>
            <w:tcW w:w="5387" w:type="dxa"/>
            <w:tcBorders>
              <w:top w:val="single" w:color="008000" w:sz="8" w:space="0"/>
              <w:bottom w:val="single" w:color="008000" w:sz="8" w:space="0"/>
            </w:tcBorders>
            <w:vAlign w:val="center"/>
          </w:tcPr>
          <w:p>
            <w:pPr>
              <w:jc w:val="left"/>
              <w:rPr>
                <w:sz w:val="21"/>
              </w:rPr>
            </w:pPr>
            <w:r>
              <w:rPr>
                <w:sz w:val="21"/>
              </w:rPr>
              <w:t>Result = X &gt;&gt; Y   逻辑右移</w:t>
            </w:r>
            <w:r>
              <w:rPr>
                <w:rFonts w:hint="eastAsia"/>
                <w:sz w:val="21"/>
              </w:rPr>
              <w:t xml:space="preserve">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rPr>
                <w:rFonts w:hint="eastAsia"/>
              </w:rPr>
              <w:t>0011</w:t>
            </w:r>
          </w:p>
        </w:tc>
        <w:tc>
          <w:tcPr>
            <w:tcW w:w="992" w:type="dxa"/>
            <w:tcBorders>
              <w:top w:val="single" w:color="008000" w:sz="8" w:space="0"/>
              <w:bottom w:val="single" w:color="008000" w:sz="8" w:space="0"/>
            </w:tcBorders>
          </w:tcPr>
          <w:p>
            <w:pPr>
              <w:jc w:val="center"/>
            </w:pPr>
            <w:r>
              <w:t>3</w:t>
            </w:r>
          </w:p>
        </w:tc>
        <w:tc>
          <w:tcPr>
            <w:tcW w:w="5387" w:type="dxa"/>
            <w:tcBorders>
              <w:top w:val="single" w:color="008000" w:sz="8" w:space="0"/>
              <w:bottom w:val="single" w:color="008000" w:sz="8" w:space="0"/>
            </w:tcBorders>
            <w:vAlign w:val="center"/>
          </w:tcPr>
          <w:p>
            <w:pPr>
              <w:pStyle w:val="77"/>
              <w:ind w:firstLine="0" w:firstLineChars="0"/>
              <w:jc w:val="left"/>
            </w:pPr>
            <w:r>
              <w:t>Result = (X * Y)[31:0];  Result2 = (X * Y)[63:32] 有符号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0100</w:t>
            </w:r>
          </w:p>
        </w:tc>
        <w:tc>
          <w:tcPr>
            <w:tcW w:w="992" w:type="dxa"/>
            <w:tcBorders>
              <w:top w:val="single" w:color="008000" w:sz="8" w:space="0"/>
              <w:bottom w:val="single" w:color="008000" w:sz="8" w:space="0"/>
            </w:tcBorders>
          </w:tcPr>
          <w:p>
            <w:pPr>
              <w:jc w:val="center"/>
            </w:pPr>
            <w:r>
              <w:t>4</w:t>
            </w:r>
          </w:p>
        </w:tc>
        <w:tc>
          <w:tcPr>
            <w:tcW w:w="5387" w:type="dxa"/>
            <w:tcBorders>
              <w:top w:val="single" w:color="008000" w:sz="8" w:space="0"/>
              <w:bottom w:val="single" w:color="008000" w:sz="8" w:space="0"/>
            </w:tcBorders>
            <w:vAlign w:val="center"/>
          </w:tcPr>
          <w:p>
            <w:pPr>
              <w:jc w:val="left"/>
              <w:rPr>
                <w:sz w:val="21"/>
              </w:rPr>
            </w:pPr>
            <w:r>
              <w:rPr>
                <w:sz w:val="21"/>
              </w:rPr>
              <w:t>Result = X/Y;   Result2 = X%Y  无符号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0101</w:t>
            </w:r>
          </w:p>
        </w:tc>
        <w:tc>
          <w:tcPr>
            <w:tcW w:w="992" w:type="dxa"/>
            <w:tcBorders>
              <w:top w:val="single" w:color="008000" w:sz="8" w:space="0"/>
              <w:bottom w:val="single" w:color="008000" w:sz="8" w:space="0"/>
            </w:tcBorders>
          </w:tcPr>
          <w:p>
            <w:pPr>
              <w:jc w:val="center"/>
            </w:pPr>
            <w:r>
              <w:t>5</w:t>
            </w:r>
          </w:p>
        </w:tc>
        <w:tc>
          <w:tcPr>
            <w:tcW w:w="5387" w:type="dxa"/>
            <w:tcBorders>
              <w:top w:val="single" w:color="008000" w:sz="8" w:space="0"/>
              <w:bottom w:val="single" w:color="008000" w:sz="8" w:space="0"/>
            </w:tcBorders>
            <w:vAlign w:val="center"/>
          </w:tcPr>
          <w:p>
            <w:pPr>
              <w:jc w:val="left"/>
              <w:rPr>
                <w:sz w:val="21"/>
              </w:rPr>
            </w:pPr>
            <w:r>
              <w:rPr>
                <w:sz w:val="21"/>
              </w:rPr>
              <w:t xml:space="preserve">Result = X + Y  Result2=0  (Set OF/CF)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77"/>
              <w:ind w:firstLine="0" w:firstLineChars="0"/>
              <w:jc w:val="center"/>
            </w:pPr>
            <w:r>
              <w:rPr>
                <w:rFonts w:hint="eastAsia"/>
              </w:rPr>
              <w:t>0</w:t>
            </w:r>
            <w:r>
              <w:t>1</w:t>
            </w:r>
            <w:r>
              <w:rPr>
                <w:rFonts w:hint="eastAsia"/>
              </w:rPr>
              <w:t>1</w:t>
            </w:r>
            <w:r>
              <w:t>0</w:t>
            </w:r>
          </w:p>
        </w:tc>
        <w:tc>
          <w:tcPr>
            <w:tcW w:w="992" w:type="dxa"/>
            <w:tcBorders>
              <w:top w:val="single" w:color="008000" w:sz="8" w:space="0"/>
              <w:bottom w:val="nil"/>
            </w:tcBorders>
          </w:tcPr>
          <w:p>
            <w:pPr>
              <w:jc w:val="center"/>
            </w:pPr>
            <w:r>
              <w:t>6</w:t>
            </w:r>
          </w:p>
        </w:tc>
        <w:tc>
          <w:tcPr>
            <w:tcW w:w="5387" w:type="dxa"/>
            <w:tcBorders>
              <w:top w:val="single" w:color="008000" w:sz="8" w:space="0"/>
              <w:bottom w:val="nil"/>
            </w:tcBorders>
            <w:vAlign w:val="center"/>
          </w:tcPr>
          <w:p>
            <w:pPr>
              <w:jc w:val="left"/>
              <w:rPr>
                <w:sz w:val="21"/>
              </w:rPr>
            </w:pPr>
            <w:r>
              <w:rPr>
                <w:sz w:val="21"/>
              </w:rPr>
              <w:t>Result = X - Y  Result2=0  (Set OF/CF)</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77"/>
              <w:ind w:firstLine="0" w:firstLineChars="0"/>
              <w:jc w:val="center"/>
            </w:pPr>
            <w:r>
              <w:t>0111</w:t>
            </w:r>
          </w:p>
        </w:tc>
        <w:tc>
          <w:tcPr>
            <w:tcW w:w="992" w:type="dxa"/>
            <w:tcBorders>
              <w:top w:val="single" w:color="008000" w:sz="8" w:space="0"/>
              <w:bottom w:val="nil"/>
            </w:tcBorders>
          </w:tcPr>
          <w:p>
            <w:pPr>
              <w:pStyle w:val="77"/>
              <w:ind w:firstLine="0" w:firstLineChars="0"/>
              <w:jc w:val="center"/>
            </w:pPr>
            <w:r>
              <w:t>7</w:t>
            </w:r>
          </w:p>
        </w:tc>
        <w:tc>
          <w:tcPr>
            <w:tcW w:w="5387" w:type="dxa"/>
            <w:tcBorders>
              <w:top w:val="single" w:color="008000" w:sz="8" w:space="0"/>
              <w:bottom w:val="nil"/>
            </w:tcBorders>
            <w:vAlign w:val="center"/>
          </w:tcPr>
          <w:p>
            <w:pPr>
              <w:jc w:val="left"/>
              <w:rPr>
                <w:sz w:val="21"/>
              </w:rPr>
            </w:pPr>
            <w:r>
              <w:rPr>
                <w:sz w:val="21"/>
              </w:rPr>
              <w:t xml:space="preserve">Result = X &amp; Y  Result2=0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77"/>
              <w:ind w:firstLine="0" w:firstLineChars="0"/>
              <w:jc w:val="center"/>
            </w:pPr>
            <w:r>
              <w:t>1</w:t>
            </w:r>
            <w:r>
              <w:rPr>
                <w:rFonts w:hint="eastAsia"/>
              </w:rPr>
              <w:t>00</w:t>
            </w:r>
            <w:r>
              <w:t>0</w:t>
            </w:r>
          </w:p>
        </w:tc>
        <w:tc>
          <w:tcPr>
            <w:tcW w:w="992" w:type="dxa"/>
            <w:tcBorders>
              <w:top w:val="single" w:color="008000" w:sz="8" w:space="0"/>
              <w:bottom w:val="nil"/>
            </w:tcBorders>
          </w:tcPr>
          <w:p>
            <w:pPr>
              <w:pStyle w:val="77"/>
              <w:ind w:firstLine="0" w:firstLineChars="0"/>
              <w:jc w:val="center"/>
            </w:pPr>
            <w:r>
              <w:rPr>
                <w:rFonts w:hint="eastAsia"/>
              </w:rPr>
              <w:t>8</w:t>
            </w:r>
          </w:p>
        </w:tc>
        <w:tc>
          <w:tcPr>
            <w:tcW w:w="5387" w:type="dxa"/>
            <w:tcBorders>
              <w:top w:val="single" w:color="008000" w:sz="8" w:space="0"/>
              <w:bottom w:val="nil"/>
            </w:tcBorders>
          </w:tcPr>
          <w:p>
            <w:pPr>
              <w:rPr>
                <w:sz w:val="21"/>
              </w:rPr>
            </w:pPr>
            <w:r>
              <w:rPr>
                <w:sz w:val="21"/>
              </w:rPr>
              <w:t>Result = X | 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77"/>
              <w:ind w:firstLine="0" w:firstLineChars="0"/>
              <w:jc w:val="center"/>
            </w:pPr>
            <w:r>
              <w:t>1</w:t>
            </w:r>
            <w:r>
              <w:rPr>
                <w:rFonts w:hint="eastAsia"/>
              </w:rPr>
              <w:t>00</w:t>
            </w:r>
            <w:r>
              <w:t>1</w:t>
            </w:r>
          </w:p>
        </w:tc>
        <w:tc>
          <w:tcPr>
            <w:tcW w:w="992" w:type="dxa"/>
            <w:tcBorders>
              <w:top w:val="single" w:color="008000" w:sz="8" w:space="0"/>
              <w:bottom w:val="nil"/>
            </w:tcBorders>
          </w:tcPr>
          <w:p>
            <w:pPr>
              <w:pStyle w:val="77"/>
              <w:ind w:firstLine="0" w:firstLineChars="0"/>
              <w:jc w:val="center"/>
            </w:pPr>
            <w:r>
              <w:t>9</w:t>
            </w:r>
          </w:p>
        </w:tc>
        <w:tc>
          <w:tcPr>
            <w:tcW w:w="5387" w:type="dxa"/>
            <w:tcBorders>
              <w:top w:val="single" w:color="008000" w:sz="8" w:space="0"/>
              <w:bottom w:val="nil"/>
            </w:tcBorders>
          </w:tcPr>
          <w:p>
            <w:pPr>
              <w:rPr>
                <w:sz w:val="21"/>
              </w:rPr>
            </w:pPr>
            <w:r>
              <w:rPr>
                <w:sz w:val="21"/>
              </w:rPr>
              <w:t>Result = X</w:t>
            </w:r>
            <w:r>
              <w:rPr>
                <w:rFonts w:hint="eastAsia" w:ascii="宋体" w:hAnsi="宋体"/>
                <w:sz w:val="21"/>
              </w:rPr>
              <w:t>⊕</w:t>
            </w:r>
            <w:r>
              <w:rPr>
                <w:sz w:val="21"/>
              </w:rPr>
              <w:t>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w:t>
            </w:r>
            <w:r>
              <w:rPr>
                <w:rFonts w:hint="eastAsia"/>
              </w:rPr>
              <w:t>0</w:t>
            </w:r>
            <w:r>
              <w:t>10</w:t>
            </w:r>
          </w:p>
        </w:tc>
        <w:tc>
          <w:tcPr>
            <w:tcW w:w="992" w:type="dxa"/>
            <w:tcBorders>
              <w:top w:val="single" w:color="008000" w:sz="8" w:space="0"/>
              <w:bottom w:val="single" w:color="008000" w:sz="8" w:space="0"/>
            </w:tcBorders>
          </w:tcPr>
          <w:p>
            <w:pPr>
              <w:pStyle w:val="77"/>
              <w:ind w:firstLine="0" w:firstLineChars="0"/>
              <w:jc w:val="center"/>
            </w:pPr>
            <w:r>
              <w:t>10</w:t>
            </w:r>
          </w:p>
        </w:tc>
        <w:tc>
          <w:tcPr>
            <w:tcW w:w="5387" w:type="dxa"/>
            <w:tcBorders>
              <w:top w:val="single" w:color="008000" w:sz="8" w:space="0"/>
              <w:bottom w:val="single" w:color="008000" w:sz="8" w:space="0"/>
            </w:tcBorders>
          </w:tcPr>
          <w:p>
            <w:pPr>
              <w:rPr>
                <w:sz w:val="21"/>
              </w:rPr>
            </w:pPr>
            <w:r>
              <w:rPr>
                <w:sz w:val="21"/>
              </w:rPr>
              <w:t>Result = ~(X |Y)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w:t>
            </w:r>
            <w:r>
              <w:rPr>
                <w:rFonts w:hint="eastAsia"/>
              </w:rPr>
              <w:t>0</w:t>
            </w:r>
            <w:r>
              <w:t>11</w:t>
            </w:r>
          </w:p>
        </w:tc>
        <w:tc>
          <w:tcPr>
            <w:tcW w:w="992" w:type="dxa"/>
            <w:tcBorders>
              <w:top w:val="single" w:color="008000" w:sz="8" w:space="0"/>
              <w:bottom w:val="single" w:color="008000" w:sz="8" w:space="0"/>
            </w:tcBorders>
          </w:tcPr>
          <w:p>
            <w:pPr>
              <w:pStyle w:val="77"/>
              <w:ind w:firstLine="0" w:firstLineChars="0"/>
              <w:jc w:val="center"/>
            </w:pPr>
            <w:r>
              <w:t>11</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(X &lt; Y) ? 1 : 0 Signed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11</w:t>
            </w:r>
            <w:r>
              <w:rPr>
                <w:rFonts w:hint="eastAsia"/>
              </w:rPr>
              <w:t>0</w:t>
            </w:r>
            <w:r>
              <w:t>0</w:t>
            </w:r>
          </w:p>
        </w:tc>
        <w:tc>
          <w:tcPr>
            <w:tcW w:w="992" w:type="dxa"/>
            <w:tcBorders>
              <w:top w:val="single" w:color="008000" w:sz="8" w:space="0"/>
              <w:bottom w:val="single" w:color="008000" w:sz="8" w:space="0"/>
            </w:tcBorders>
          </w:tcPr>
          <w:p>
            <w:pPr>
              <w:pStyle w:val="77"/>
              <w:ind w:firstLine="0" w:firstLineChars="0"/>
              <w:jc w:val="center"/>
            </w:pPr>
            <w:r>
              <w:t>12</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(X &lt; Y) ? 1 : 0 Unsigned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11</w:t>
            </w:r>
            <w:r>
              <w:rPr>
                <w:rFonts w:hint="eastAsia"/>
              </w:rPr>
              <w:t>0</w:t>
            </w:r>
            <w:r>
              <w:t>1</w:t>
            </w:r>
          </w:p>
        </w:tc>
        <w:tc>
          <w:tcPr>
            <w:tcW w:w="992" w:type="dxa"/>
            <w:tcBorders>
              <w:top w:val="single" w:color="008000" w:sz="8" w:space="0"/>
              <w:bottom w:val="single" w:color="008000" w:sz="8" w:space="0"/>
            </w:tcBorders>
          </w:tcPr>
          <w:p>
            <w:pPr>
              <w:pStyle w:val="77"/>
              <w:ind w:firstLine="0" w:firstLineChars="0"/>
              <w:jc w:val="center"/>
            </w:pPr>
            <w:r>
              <w:t>13</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1110</w:t>
            </w:r>
          </w:p>
        </w:tc>
        <w:tc>
          <w:tcPr>
            <w:tcW w:w="992" w:type="dxa"/>
            <w:tcBorders>
              <w:top w:val="single" w:color="008000" w:sz="8" w:space="0"/>
              <w:bottom w:val="single" w:color="008000" w:sz="8" w:space="0"/>
            </w:tcBorders>
          </w:tcPr>
          <w:p>
            <w:pPr>
              <w:pStyle w:val="77"/>
              <w:ind w:firstLine="0" w:firstLineChars="0"/>
              <w:jc w:val="center"/>
            </w:pPr>
            <w:r>
              <w:t>14</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12" w:space="0"/>
            </w:tcBorders>
          </w:tcPr>
          <w:p>
            <w:pPr>
              <w:pStyle w:val="77"/>
              <w:ind w:firstLine="0" w:firstLineChars="0"/>
              <w:jc w:val="center"/>
            </w:pPr>
            <w:r>
              <w:t>1111</w:t>
            </w:r>
          </w:p>
        </w:tc>
        <w:tc>
          <w:tcPr>
            <w:tcW w:w="992" w:type="dxa"/>
            <w:tcBorders>
              <w:top w:val="single" w:color="008000" w:sz="8" w:space="0"/>
              <w:bottom w:val="single" w:color="008000" w:sz="12" w:space="0"/>
            </w:tcBorders>
          </w:tcPr>
          <w:p>
            <w:pPr>
              <w:pStyle w:val="77"/>
              <w:ind w:firstLine="0" w:firstLineChars="0"/>
              <w:jc w:val="center"/>
            </w:pPr>
            <w:r>
              <w:t>15</w:t>
            </w:r>
          </w:p>
        </w:tc>
        <w:tc>
          <w:tcPr>
            <w:tcW w:w="5387" w:type="dxa"/>
            <w:tcBorders>
              <w:top w:val="single" w:color="008000" w:sz="8" w:space="0"/>
              <w:bottom w:val="single" w:color="008000" w:sz="12" w:space="0"/>
            </w:tcBorders>
          </w:tcPr>
          <w:p>
            <w:pPr>
              <w:rPr>
                <w:rFonts w:ascii="Calibri" w:hAnsi="Calibri"/>
                <w:sz w:val="21"/>
                <w:szCs w:val="22"/>
              </w:rPr>
            </w:pPr>
            <w:r>
              <w:rPr>
                <w:rFonts w:ascii="Calibri" w:hAnsi="Calibri"/>
                <w:sz w:val="21"/>
                <w:szCs w:val="22"/>
              </w:rPr>
              <w:t>Result = Result2=0</w:t>
            </w:r>
          </w:p>
        </w:tc>
      </w:tr>
      <w:bookmarkEnd w:id="17"/>
      <w:bookmarkEnd w:id="18"/>
      <w:bookmarkEnd w:id="19"/>
      <w:bookmarkEnd w:id="20"/>
      <w:bookmarkEnd w:id="21"/>
    </w:tbl>
    <w:p>
      <w:pPr>
        <w:pStyle w:val="3"/>
        <w:rPr>
          <w:rFonts w:hint="eastAsia"/>
        </w:rPr>
      </w:pPr>
      <w:bookmarkStart w:id="22" w:name="_Toc499846026"/>
      <w:r>
        <w:rPr>
          <w:rFonts w:hint="eastAsia"/>
        </w:rPr>
        <w:t>方案设计</w:t>
      </w:r>
      <w:bookmarkEnd w:id="22"/>
    </w:p>
    <w:p>
      <w:pPr>
        <w:pStyle w:val="5"/>
        <w:spacing w:before="229" w:beforeLines="0" w:after="229" w:afterLines="0"/>
        <w:rPr>
          <w:bCs w:val="0"/>
        </w:rPr>
      </w:pPr>
      <w:r>
        <w:rPr>
          <w:rFonts w:hint="eastAsia"/>
          <w:bCs w:val="0"/>
        </w:rPr>
        <w:t>XXX</w:t>
      </w:r>
    </w:p>
    <w:p>
      <w:pPr>
        <w:pStyle w:val="4"/>
        <w:ind w:firstLineChars="0"/>
        <w:rPr>
          <w:color w:val="FF0000"/>
        </w:rPr>
      </w:pPr>
      <w:commentRangeStart w:id="3"/>
      <w:r>
        <w:rPr>
          <w:rFonts w:hint="eastAsia"/>
          <w:color w:val="FF0000"/>
        </w:rPr>
        <w:t>所有方案应将设计思路和设计原理、过程写清楚，为什么这样设计，各部件之间的关系，仅仅粘贴一张电路图是不合格的报告。</w:t>
      </w:r>
      <w:commentRangeEnd w:id="3"/>
      <w:r>
        <w:rPr>
          <w:rStyle w:val="36"/>
        </w:rPr>
        <w:commentReference w:id="3"/>
      </w:r>
    </w:p>
    <w:p>
      <w:pPr>
        <w:pStyle w:val="5"/>
        <w:spacing w:before="229" w:beforeLines="0" w:after="229" w:afterLines="0"/>
        <w:rPr>
          <w:rFonts w:hint="eastAsia"/>
        </w:rPr>
      </w:pPr>
      <w:r>
        <w:rPr>
          <w:rFonts w:hint="eastAsia"/>
          <w:bCs w:val="0"/>
        </w:rPr>
        <w:t>XXX</w:t>
      </w:r>
    </w:p>
    <w:p>
      <w:pPr>
        <w:pStyle w:val="5"/>
        <w:spacing w:before="229" w:beforeLines="0" w:after="229" w:afterLines="0"/>
        <w:rPr>
          <w:rFonts w:hint="eastAsia"/>
        </w:rPr>
      </w:pPr>
      <w:r>
        <w:rPr>
          <w:rFonts w:hint="eastAsia"/>
          <w:bCs w:val="0"/>
        </w:rPr>
        <w:t>XXX</w:t>
      </w:r>
    </w:p>
    <w:p>
      <w:pPr>
        <w:pStyle w:val="4"/>
        <w:keepNext/>
        <w:ind w:firstLine="0" w:firstLineChars="0"/>
      </w:pPr>
      <w:commentRangeStart w:id="4"/>
      <w:r>
        <w:rPr>
          <w:rFonts w:hint="eastAsia"/>
        </w:rPr>
        <w:drawing>
          <wp:inline distT="0" distB="0" distL="0" distR="0">
            <wp:extent cx="5605780" cy="3816350"/>
            <wp:effectExtent l="0" t="0" r="0" b="0"/>
            <wp:docPr id="19" name="图片 2"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tes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605780" cy="3816350"/>
                    </a:xfrm>
                    <a:prstGeom prst="rect">
                      <a:avLst/>
                    </a:prstGeom>
                    <a:noFill/>
                    <a:ln>
                      <a:noFill/>
                    </a:ln>
                  </pic:spPr>
                </pic:pic>
              </a:graphicData>
            </a:graphic>
          </wp:inline>
        </w:drawing>
      </w:r>
      <w:commentRangeEnd w:id="4"/>
      <w:r>
        <w:rPr>
          <w:rStyle w:val="36"/>
        </w:rPr>
        <w:commentReference w:id="4"/>
      </w:r>
    </w:p>
    <w:p>
      <w:pPr>
        <w:pStyle w:val="12"/>
        <w:spacing w:before="91" w:after="91"/>
        <w:rPr>
          <w:rFonts w:hint="eastAsia"/>
          <w:szCs w:val="21"/>
        </w:rPr>
      </w:pPr>
      <w:r>
        <w:t xml:space="preserve">图 </w:t>
      </w:r>
      <w:r>
        <w:fldChar w:fldCharType="begin"/>
      </w:r>
      <w:r>
        <w:instrText xml:space="preserve"> STYLEREF 1 \s </w:instrText>
      </w:r>
      <w:r>
        <w:fldChar w:fldCharType="separate"/>
      </w:r>
      <w:r>
        <w:t>1</w:t>
      </w:r>
      <w:r>
        <w:fldChar w:fldCharType="end"/>
      </w:r>
      <w:r>
        <w:t>.</w:t>
      </w:r>
      <w:r>
        <w:fldChar w:fldCharType="begin"/>
      </w:r>
      <w:r>
        <w:instrText xml:space="preserve"> SEQ 图 \* ARABIC \s 1 </w:instrText>
      </w:r>
      <w:r>
        <w:fldChar w:fldCharType="separate"/>
      </w:r>
      <w:r>
        <w:t>1</w:t>
      </w:r>
      <w:r>
        <w:fldChar w:fldCharType="end"/>
      </w:r>
      <w:commentRangeStart w:id="5"/>
      <w:r>
        <w:rPr>
          <w:rFonts w:hint="eastAsia"/>
        </w:rPr>
        <w:t xml:space="preserve"> </w:t>
      </w:r>
      <w:r>
        <w:rPr>
          <w:rFonts w:hint="eastAsia"/>
          <w:szCs w:val="21"/>
        </w:rPr>
        <w:t>总体结构图</w:t>
      </w:r>
      <w:commentRangeEnd w:id="5"/>
      <w:r>
        <w:commentReference w:id="5"/>
      </w:r>
    </w:p>
    <w:p>
      <w:pPr>
        <w:pStyle w:val="3"/>
      </w:pPr>
      <w:bookmarkStart w:id="23" w:name="_Toc499846027"/>
      <w:r>
        <w:rPr>
          <w:rFonts w:hint="eastAsia"/>
        </w:rPr>
        <w:t>实验步骤</w:t>
      </w:r>
      <w:bookmarkEnd w:id="23"/>
    </w:p>
    <w:p>
      <w:pPr>
        <w:pStyle w:val="4"/>
        <w:numPr>
          <w:ilvl w:val="0"/>
          <w:numId w:val="8"/>
        </w:numPr>
        <w:ind w:firstLineChars="0"/>
        <w:rPr>
          <w:rFonts w:hint="eastAsia"/>
        </w:rPr>
      </w:pPr>
      <w:r>
        <w:rPr>
          <w:rFonts w:hint="eastAsia"/>
        </w:rPr>
        <w:t xml:space="preserve">XXX </w:t>
      </w:r>
    </w:p>
    <w:p>
      <w:pPr>
        <w:pStyle w:val="4"/>
        <w:numPr>
          <w:ilvl w:val="0"/>
          <w:numId w:val="8"/>
        </w:numPr>
        <w:ind w:firstLineChars="0"/>
        <w:rPr>
          <w:rFonts w:hint="eastAsia"/>
        </w:rPr>
      </w:pPr>
      <w:r>
        <w:rPr>
          <w:rFonts w:hint="eastAsia"/>
        </w:rPr>
        <w:t xml:space="preserve">XXX </w:t>
      </w:r>
    </w:p>
    <w:p>
      <w:pPr>
        <w:pStyle w:val="4"/>
        <w:numPr>
          <w:ilvl w:val="0"/>
          <w:numId w:val="8"/>
        </w:numPr>
        <w:ind w:firstLineChars="0"/>
      </w:pPr>
      <w:r>
        <w:rPr>
          <w:rFonts w:hint="eastAsia"/>
        </w:rPr>
        <w:t>XX</w:t>
      </w:r>
      <w:r>
        <w:t xml:space="preserve">X </w:t>
      </w:r>
    </w:p>
    <w:p>
      <w:pPr>
        <w:pStyle w:val="3"/>
        <w:rPr>
          <w:rFonts w:hint="eastAsia"/>
        </w:rPr>
      </w:pPr>
      <w:bookmarkStart w:id="24" w:name="_Toc499846028"/>
      <w:r>
        <w:rPr>
          <w:rFonts w:hint="eastAsia"/>
        </w:rPr>
        <w:t>故障与调试</w:t>
      </w:r>
      <w:bookmarkEnd w:id="24"/>
    </w:p>
    <w:p>
      <w:pPr>
        <w:pStyle w:val="5"/>
        <w:keepNext w:val="0"/>
        <w:keepLines w:val="0"/>
        <w:spacing w:before="229" w:beforeLines="0" w:after="229" w:afterLines="0"/>
        <w:rPr>
          <w:rFonts w:hint="eastAsia"/>
        </w:rPr>
      </w:pPr>
      <w:r>
        <w:rPr>
          <w:rFonts w:hint="eastAsia"/>
        </w:rPr>
        <w:t>接口处数据传输问题</w:t>
      </w:r>
    </w:p>
    <w:p>
      <w:pPr>
        <w:pStyle w:val="4"/>
        <w:ind w:firstLine="482"/>
        <w:rPr>
          <w:rFonts w:hint="eastAsia"/>
        </w:rPr>
      </w:pPr>
      <w:r>
        <w:rPr>
          <w:rFonts w:hint="eastAsia"/>
          <w:b/>
        </w:rPr>
        <w:t>故障现象：</w:t>
      </w:r>
      <w:r>
        <w:rPr>
          <w:rFonts w:hint="eastAsia"/>
        </w:rPr>
        <w:t>执行halt指令时控制信号无法通过ID/EX接口。</w:t>
      </w:r>
    </w:p>
    <w:p>
      <w:pPr>
        <w:pStyle w:val="4"/>
        <w:keepNext/>
        <w:ind w:firstLine="0" w:firstLineChars="0"/>
        <w:jc w:val="center"/>
      </w:pPr>
      <w:r>
        <w:rPr>
          <w:rFonts w:hint="eastAsia"/>
        </w:rPr>
        <w:drawing>
          <wp:inline distT="0" distB="0" distL="0" distR="0">
            <wp:extent cx="5613400" cy="2695575"/>
            <wp:effectExtent l="0" t="0" r="0" b="0"/>
            <wp:docPr id="18" name="图片 3"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bug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13400" cy="2695575"/>
                    </a:xfrm>
                    <a:prstGeom prst="rect">
                      <a:avLst/>
                    </a:prstGeom>
                    <a:noFill/>
                    <a:ln>
                      <a:noFill/>
                    </a:ln>
                  </pic:spPr>
                </pic:pic>
              </a:graphicData>
            </a:graphic>
          </wp:inline>
        </w:drawing>
      </w:r>
    </w:p>
    <w:p>
      <w:pPr>
        <w:pStyle w:val="12"/>
        <w:spacing w:before="91" w:after="91"/>
        <w:rPr>
          <w:rFonts w:hint="eastAsia"/>
        </w:rPr>
      </w:pPr>
      <w:bookmarkStart w:id="25" w:name="_Ref45005852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25"/>
      <w:r>
        <w:rPr>
          <w:rFonts w:hint="eastAsia"/>
        </w:rPr>
        <w:t>数据XXX图</w:t>
      </w:r>
    </w:p>
    <w:p>
      <w:pPr>
        <w:pStyle w:val="4"/>
        <w:ind w:firstLine="482"/>
        <w:rPr>
          <w:rFonts w:hint="eastAsia"/>
        </w:rPr>
      </w:pPr>
      <w:r>
        <w:rPr>
          <w:rFonts w:hint="eastAsia"/>
          <w:b/>
        </w:rPr>
        <w:t>原因分析：</w:t>
      </w:r>
      <w:r>
        <w:rPr>
          <w:rFonts w:hint="eastAsia"/>
        </w:rPr>
        <w:t>如</w:t>
      </w:r>
      <w:r>
        <w:fldChar w:fldCharType="begin"/>
      </w:r>
      <w:r>
        <w:instrText xml:space="preserve"> </w:instrText>
      </w:r>
      <w:r>
        <w:rPr>
          <w:rFonts w:hint="eastAsia"/>
        </w:rPr>
        <w:instrText xml:space="preserve">REF _Ref450058527 \h</w:instrText>
      </w:r>
      <w:r>
        <w:instrText xml:space="preserve"> </w:instrText>
      </w:r>
      <w:r>
        <w:fldChar w:fldCharType="separate"/>
      </w:r>
      <w:r>
        <w:rPr>
          <w:rFonts w:hint="eastAsia"/>
        </w:rPr>
        <w:t xml:space="preserve">图 </w:t>
      </w:r>
      <w:r>
        <w:t>1.2</w:t>
      </w:r>
      <w:r>
        <w:fldChar w:fldCharType="end"/>
      </w:r>
      <w:r>
        <w:rPr>
          <w:rFonts w:hint="eastAsia"/>
        </w:rPr>
        <w:t>，寄存器设置为上升沿刷新，但当D端有输入且clk变化一个周期后寄存器中的数据仍然没有改变，检查时注意到此时ALUControl端输入的值为不确定，这是由于在控制器电路中未给halt指令相应的ALUControl值，为设计控制器时的失误。</w:t>
      </w:r>
    </w:p>
    <w:p>
      <w:pPr>
        <w:pStyle w:val="4"/>
        <w:ind w:firstLine="482"/>
        <w:rPr>
          <w:rFonts w:hint="eastAsia"/>
        </w:rPr>
      </w:pPr>
      <w:r>
        <w:rPr>
          <w:rFonts w:hint="eastAsia"/>
          <w:b/>
        </w:rPr>
        <w:t>解决方案：</w:t>
      </w:r>
      <w:r>
        <w:rPr>
          <w:rFonts w:hint="eastAsia"/>
        </w:rPr>
        <w:t>在控制器中给halt指令（OP为12）一个ALUControl信号0000一边让控制信号在接口处顺利传递。</w:t>
      </w:r>
    </w:p>
    <w:p>
      <w:pPr>
        <w:pStyle w:val="4"/>
        <w:ind w:firstLine="480"/>
        <w:rPr>
          <w:rFonts w:hint="eastAsia"/>
        </w:rPr>
      </w:pPr>
    </w:p>
    <w:p>
      <w:pPr>
        <w:pStyle w:val="5"/>
        <w:keepNext w:val="0"/>
        <w:keepLines w:val="0"/>
        <w:spacing w:before="229" w:beforeLines="0" w:after="229" w:afterLines="0"/>
      </w:pPr>
      <w:r>
        <w:rPr>
          <w:rFonts w:hint="eastAsia"/>
        </w:rPr>
        <w:t>故障2</w:t>
      </w:r>
    </w:p>
    <w:p>
      <w:pPr>
        <w:pStyle w:val="5"/>
        <w:keepNext w:val="0"/>
        <w:keepLines w:val="0"/>
        <w:numPr>
          <w:ilvl w:val="0"/>
          <w:numId w:val="0"/>
        </w:numPr>
        <w:spacing w:before="229" w:beforeLines="0" w:after="229" w:afterLines="0"/>
        <w:ind w:left="720"/>
        <w:rPr>
          <w:rFonts w:hint="eastAsia" w:ascii="Times New Roman" w:hAnsi="Times New Roman" w:eastAsia="宋体"/>
          <w:bCs w:val="0"/>
          <w:szCs w:val="24"/>
        </w:rPr>
      </w:pPr>
      <w:r>
        <w:rPr>
          <w:rFonts w:hint="eastAsia" w:ascii="Times New Roman" w:hAnsi="Times New Roman" w:eastAsia="宋体"/>
          <w:bCs w:val="0"/>
          <w:szCs w:val="24"/>
        </w:rPr>
        <w:t xml:space="preserve">XXX </w:t>
      </w:r>
    </w:p>
    <w:p>
      <w:pPr>
        <w:pStyle w:val="5"/>
        <w:keepNext w:val="0"/>
        <w:keepLines w:val="0"/>
        <w:spacing w:before="229" w:beforeLines="0" w:after="229" w:afterLines="0"/>
      </w:pPr>
      <w:r>
        <w:rPr>
          <w:rFonts w:hint="eastAsia"/>
        </w:rPr>
        <w:t>故障2</w:t>
      </w:r>
    </w:p>
    <w:p>
      <w:pPr>
        <w:pStyle w:val="5"/>
        <w:keepNext w:val="0"/>
        <w:keepLines w:val="0"/>
        <w:numPr>
          <w:ilvl w:val="0"/>
          <w:numId w:val="0"/>
        </w:numPr>
        <w:spacing w:before="229" w:beforeLines="0" w:after="229" w:afterLines="0"/>
        <w:ind w:left="720"/>
        <w:rPr>
          <w:rFonts w:hint="eastAsia" w:ascii="Times New Roman" w:hAnsi="Times New Roman" w:eastAsia="宋体"/>
          <w:bCs w:val="0"/>
          <w:szCs w:val="24"/>
        </w:rPr>
      </w:pPr>
      <w:r>
        <w:rPr>
          <w:rFonts w:hint="eastAsia" w:ascii="Times New Roman" w:hAnsi="Times New Roman" w:eastAsia="宋体"/>
          <w:bCs w:val="0"/>
          <w:szCs w:val="24"/>
        </w:rPr>
        <w:t xml:space="preserve">XXX </w:t>
      </w:r>
    </w:p>
    <w:p>
      <w:pPr>
        <w:pStyle w:val="3"/>
        <w:keepNext w:val="0"/>
        <w:tabs>
          <w:tab w:val="left" w:pos="720"/>
          <w:tab w:val="clear" w:pos="567"/>
        </w:tabs>
        <w:spacing w:beforeLines="100" w:afterLines="100"/>
        <w:ind w:left="576" w:hanging="576"/>
      </w:pPr>
      <w:bookmarkStart w:id="26" w:name="_Toc499846029"/>
      <w:bookmarkStart w:id="27" w:name="_Toc450055523"/>
      <w:r>
        <w:t>测试与分析</w:t>
      </w:r>
      <w:bookmarkEnd w:id="26"/>
      <w:bookmarkEnd w:id="27"/>
    </w:p>
    <w:p>
      <w:pPr>
        <w:pStyle w:val="4"/>
        <w:ind w:firstLine="480"/>
      </w:pPr>
      <w:r>
        <w:rPr>
          <w:rFonts w:hint="eastAsia"/>
        </w:rPr>
        <w:t>溢出测试用例见</w:t>
      </w:r>
      <w:r>
        <w:fldChar w:fldCharType="begin"/>
      </w:r>
      <w:r>
        <w:instrText xml:space="preserve"> </w:instrText>
      </w:r>
      <w:r>
        <w:rPr>
          <w:rFonts w:hint="eastAsia"/>
        </w:rPr>
        <w:instrText xml:space="preserve">REF _Ref450058078 \h</w:instrText>
      </w:r>
      <w:r>
        <w:instrText xml:space="preserve"> </w:instrText>
      </w:r>
      <w:r>
        <w:fldChar w:fldCharType="separate"/>
      </w:r>
      <w:r>
        <w:rPr>
          <w:rFonts w:hint="eastAsia"/>
        </w:rPr>
        <w:t xml:space="preserve">表 </w:t>
      </w:r>
      <w:r>
        <w:t>1.3</w:t>
      </w:r>
      <w:r>
        <w:fldChar w:fldCharType="end"/>
      </w:r>
      <w:r>
        <w:rPr>
          <w:rStyle w:val="36"/>
        </w:rPr>
        <w:t xml:space="preserve"> </w:t>
      </w:r>
      <w:r>
        <w:rPr>
          <w:rStyle w:val="36"/>
        </w:rPr>
        <w:commentReference w:id="6"/>
      </w:r>
      <w:r>
        <w:rPr>
          <w:rFonts w:hint="eastAsia"/>
        </w:rPr>
        <w:t>。</w:t>
      </w:r>
    </w:p>
    <w:p>
      <w:pPr>
        <w:pStyle w:val="12"/>
        <w:keepNext/>
        <w:spacing w:before="91" w:beforeLines="0" w:after="91" w:afterLines="0"/>
      </w:pPr>
      <w:bookmarkStart w:id="28" w:name="_Ref45005807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bookmarkEnd w:id="28"/>
      <w:r>
        <w:rPr>
          <w:rFonts w:hint="eastAsia"/>
        </w:rPr>
        <w:t>溢出信号测试用例</w:t>
      </w:r>
    </w:p>
    <w:tbl>
      <w:tblPr>
        <w:tblStyle w:val="30"/>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3"/>
        <w:gridCol w:w="992"/>
        <w:gridCol w:w="903"/>
        <w:gridCol w:w="903"/>
        <w:gridCol w:w="636"/>
        <w:gridCol w:w="1266"/>
        <w:gridCol w:w="126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w:t>
            </w:r>
          </w:p>
        </w:tc>
        <w:tc>
          <w:tcPr>
            <w:tcW w:w="992"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A</w:t>
            </w:r>
          </w:p>
        </w:tc>
        <w:tc>
          <w:tcPr>
            <w:tcW w:w="90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B</w:t>
            </w:r>
          </w:p>
        </w:tc>
        <w:tc>
          <w:tcPr>
            <w:tcW w:w="90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F</w:t>
            </w:r>
          </w:p>
        </w:tc>
        <w:tc>
          <w:tcPr>
            <w:tcW w:w="636"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运算</w:t>
            </w:r>
          </w:p>
        </w:tc>
        <w:tc>
          <w:tcPr>
            <w:tcW w:w="1266" w:type="dxa"/>
            <w:tcBorders>
              <w:top w:val="single" w:color="008000" w:sz="12" w:space="0"/>
              <w:bottom w:val="single" w:color="008000" w:sz="8" w:space="0"/>
            </w:tcBorders>
          </w:tcPr>
          <w:p>
            <w:pPr>
              <w:pStyle w:val="4"/>
              <w:ind w:firstLine="0" w:firstLineChars="0"/>
              <w:jc w:val="center"/>
              <w:rPr>
                <w:rFonts w:hint="eastAsia"/>
                <w:sz w:val="21"/>
                <w:szCs w:val="21"/>
              </w:rPr>
            </w:pPr>
            <w:r>
              <w:rPr>
                <w:rFonts w:hint="eastAsia"/>
                <w:sz w:val="21"/>
                <w:szCs w:val="21"/>
              </w:rPr>
              <w:t>有符号溢出</w:t>
            </w:r>
          </w:p>
        </w:tc>
        <w:tc>
          <w:tcPr>
            <w:tcW w:w="1266" w:type="dxa"/>
            <w:tcBorders>
              <w:top w:val="single" w:color="008000" w:sz="12" w:space="0"/>
              <w:bottom w:val="single" w:color="008000" w:sz="8" w:space="0"/>
            </w:tcBorders>
          </w:tcPr>
          <w:p>
            <w:pPr>
              <w:pStyle w:val="4"/>
              <w:ind w:firstLine="0" w:firstLineChars="0"/>
              <w:jc w:val="center"/>
              <w:rPr>
                <w:rFonts w:hint="eastAsia"/>
                <w:sz w:val="21"/>
                <w:szCs w:val="21"/>
              </w:rPr>
            </w:pPr>
            <w:r>
              <w:rPr>
                <w:rFonts w:hint="eastAsia"/>
                <w:sz w:val="21"/>
                <w:szCs w:val="21"/>
              </w:rPr>
              <w:t>无符号溢出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single" w:color="008000" w:sz="8" w:space="0"/>
            </w:tcBorders>
          </w:tcPr>
          <w:p>
            <w:pPr>
              <w:pStyle w:val="4"/>
              <w:ind w:firstLine="0" w:firstLineChars="0"/>
              <w:jc w:val="center"/>
              <w:rPr>
                <w:sz w:val="18"/>
                <w:szCs w:val="18"/>
              </w:rPr>
            </w:pPr>
            <w:r>
              <w:rPr>
                <w:rFonts w:hint="eastAsia"/>
                <w:sz w:val="18"/>
                <w:szCs w:val="18"/>
              </w:rPr>
              <w:t>1</w:t>
            </w:r>
          </w:p>
        </w:tc>
        <w:tc>
          <w:tcPr>
            <w:tcW w:w="992" w:type="dxa"/>
            <w:tcBorders>
              <w:top w:val="single" w:color="008000" w:sz="8" w:space="0"/>
            </w:tcBorders>
          </w:tcPr>
          <w:p>
            <w:pPr>
              <w:pStyle w:val="4"/>
              <w:ind w:firstLine="0" w:firstLineChars="0"/>
              <w:jc w:val="center"/>
              <w:rPr>
                <w:sz w:val="18"/>
                <w:szCs w:val="18"/>
              </w:rPr>
            </w:pPr>
          </w:p>
        </w:tc>
        <w:tc>
          <w:tcPr>
            <w:tcW w:w="903" w:type="dxa"/>
            <w:tcBorders>
              <w:top w:val="single" w:color="008000" w:sz="8" w:space="0"/>
            </w:tcBorders>
          </w:tcPr>
          <w:p>
            <w:pPr>
              <w:pStyle w:val="4"/>
              <w:ind w:firstLine="0" w:firstLineChars="0"/>
              <w:jc w:val="center"/>
              <w:rPr>
                <w:sz w:val="18"/>
                <w:szCs w:val="18"/>
              </w:rPr>
            </w:pPr>
          </w:p>
        </w:tc>
        <w:tc>
          <w:tcPr>
            <w:tcW w:w="903" w:type="dxa"/>
            <w:tcBorders>
              <w:top w:val="single" w:color="008000" w:sz="8" w:space="0"/>
            </w:tcBorders>
          </w:tcPr>
          <w:p>
            <w:pPr>
              <w:pStyle w:val="4"/>
              <w:ind w:firstLine="0" w:firstLineChars="0"/>
              <w:jc w:val="center"/>
              <w:rPr>
                <w:sz w:val="18"/>
                <w:szCs w:val="18"/>
              </w:rPr>
            </w:pPr>
          </w:p>
        </w:tc>
        <w:tc>
          <w:tcPr>
            <w:tcW w:w="636" w:type="dxa"/>
            <w:tcBorders>
              <w:top w:val="single" w:color="008000" w:sz="8" w:space="0"/>
            </w:tcBorders>
          </w:tcPr>
          <w:p>
            <w:pPr>
              <w:pStyle w:val="4"/>
              <w:ind w:firstLine="0" w:firstLineChars="0"/>
              <w:jc w:val="center"/>
              <w:rPr>
                <w:sz w:val="18"/>
                <w:szCs w:val="18"/>
              </w:rPr>
            </w:pPr>
            <w:r>
              <w:rPr>
                <w:rFonts w:hint="eastAsia"/>
                <w:sz w:val="18"/>
                <w:szCs w:val="18"/>
              </w:rPr>
              <w:t>加</w:t>
            </w:r>
          </w:p>
        </w:tc>
        <w:tc>
          <w:tcPr>
            <w:tcW w:w="1266" w:type="dxa"/>
            <w:tcBorders>
              <w:top w:val="single" w:color="008000" w:sz="8" w:space="0"/>
            </w:tcBorders>
          </w:tcPr>
          <w:p>
            <w:pPr>
              <w:pStyle w:val="4"/>
              <w:ind w:firstLine="0" w:firstLineChars="0"/>
              <w:jc w:val="center"/>
              <w:rPr>
                <w:rFonts w:hint="eastAsia"/>
                <w:sz w:val="18"/>
                <w:szCs w:val="18"/>
              </w:rPr>
            </w:pPr>
            <w:r>
              <w:rPr>
                <w:rFonts w:hint="eastAsia" w:ascii="宋体" w:hAnsi="宋体"/>
                <w:sz w:val="18"/>
                <w:szCs w:val="18"/>
              </w:rPr>
              <w:t>○</w:t>
            </w:r>
          </w:p>
        </w:tc>
        <w:tc>
          <w:tcPr>
            <w:tcW w:w="1266" w:type="dxa"/>
            <w:tcBorders>
              <w:top w:val="single" w:color="008000" w:sz="8" w:space="0"/>
            </w:tcBorders>
          </w:tcPr>
          <w:p>
            <w:pPr>
              <w:pStyle w:val="4"/>
              <w:ind w:firstLine="0" w:firstLineChars="0"/>
              <w:jc w:val="center"/>
              <w:rPr>
                <w:rFonts w:hint="eastAsia"/>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Pr>
          <w:p>
            <w:pPr>
              <w:pStyle w:val="4"/>
              <w:ind w:firstLine="0" w:firstLineChars="0"/>
              <w:jc w:val="center"/>
              <w:rPr>
                <w:sz w:val="18"/>
                <w:szCs w:val="18"/>
              </w:rPr>
            </w:pPr>
            <w:r>
              <w:rPr>
                <w:rFonts w:hint="eastAsia"/>
                <w:sz w:val="18"/>
                <w:szCs w:val="18"/>
              </w:rPr>
              <w:t>2</w:t>
            </w:r>
          </w:p>
        </w:tc>
        <w:tc>
          <w:tcPr>
            <w:tcW w:w="992" w:type="dxa"/>
          </w:tcPr>
          <w:p>
            <w:pPr>
              <w:pStyle w:val="4"/>
              <w:ind w:firstLine="0" w:firstLineChars="0"/>
              <w:jc w:val="center"/>
              <w:rPr>
                <w:sz w:val="18"/>
                <w:szCs w:val="18"/>
              </w:rPr>
            </w:pPr>
          </w:p>
        </w:tc>
        <w:tc>
          <w:tcPr>
            <w:tcW w:w="903" w:type="dxa"/>
          </w:tcPr>
          <w:p>
            <w:pPr>
              <w:pStyle w:val="4"/>
              <w:ind w:firstLine="0" w:firstLineChars="0"/>
              <w:jc w:val="center"/>
              <w:rPr>
                <w:sz w:val="18"/>
                <w:szCs w:val="18"/>
              </w:rPr>
            </w:pPr>
          </w:p>
        </w:tc>
        <w:tc>
          <w:tcPr>
            <w:tcW w:w="903" w:type="dxa"/>
          </w:tcPr>
          <w:p>
            <w:pPr>
              <w:pStyle w:val="4"/>
              <w:ind w:firstLine="0" w:firstLineChars="0"/>
              <w:jc w:val="center"/>
              <w:rPr>
                <w:sz w:val="18"/>
                <w:szCs w:val="18"/>
              </w:rPr>
            </w:pPr>
          </w:p>
        </w:tc>
        <w:tc>
          <w:tcPr>
            <w:tcW w:w="636" w:type="dxa"/>
          </w:tcPr>
          <w:p>
            <w:pPr>
              <w:pStyle w:val="4"/>
              <w:ind w:firstLine="0" w:firstLineChars="0"/>
              <w:jc w:val="center"/>
              <w:rPr>
                <w:sz w:val="18"/>
                <w:szCs w:val="18"/>
              </w:rPr>
            </w:pPr>
            <w:r>
              <w:rPr>
                <w:rFonts w:hint="eastAsia"/>
                <w:sz w:val="18"/>
                <w:szCs w:val="18"/>
              </w:rPr>
              <w:t>加</w:t>
            </w:r>
          </w:p>
        </w:tc>
        <w:tc>
          <w:tcPr>
            <w:tcW w:w="1266" w:type="dxa"/>
          </w:tcPr>
          <w:p>
            <w:pPr>
              <w:pStyle w:val="4"/>
              <w:ind w:firstLine="0" w:firstLineChars="0"/>
              <w:jc w:val="center"/>
              <w:rPr>
                <w:rFonts w:hint="eastAsia"/>
                <w:sz w:val="18"/>
                <w:szCs w:val="18"/>
              </w:rPr>
            </w:pPr>
            <w:r>
              <w:rPr>
                <w:rFonts w:hint="eastAsia" w:ascii="宋体" w:hAnsi="宋体"/>
                <w:sz w:val="18"/>
                <w:szCs w:val="18"/>
              </w:rPr>
              <w:t>○</w:t>
            </w:r>
          </w:p>
        </w:tc>
        <w:tc>
          <w:tcPr>
            <w:tcW w:w="1266" w:type="dxa"/>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3</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加</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4</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加</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rFonts w:hint="eastAsia"/>
                <w:sz w:val="18"/>
                <w:szCs w:val="18"/>
              </w:rPr>
            </w:pPr>
            <w:r>
              <w:rPr>
                <w:rFonts w:hint="eastAsia"/>
                <w:sz w:val="18"/>
                <w:szCs w:val="18"/>
              </w:rPr>
              <w:t>5</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减</w:t>
            </w:r>
          </w:p>
        </w:tc>
        <w:tc>
          <w:tcPr>
            <w:tcW w:w="1266" w:type="dxa"/>
            <w:tcBorders>
              <w:bottom w:val="nil"/>
            </w:tcBorders>
          </w:tcPr>
          <w:p>
            <w:pPr>
              <w:pStyle w:val="4"/>
              <w:ind w:firstLine="0" w:firstLineChars="0"/>
              <w:jc w:val="center"/>
              <w:rPr>
                <w:rFonts w:hint="eastAsia"/>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rFonts w:hint="eastAsia"/>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rFonts w:hint="eastAsia"/>
                <w:sz w:val="18"/>
                <w:szCs w:val="18"/>
              </w:rPr>
            </w:pPr>
            <w:r>
              <w:rPr>
                <w:rFonts w:hint="eastAsia"/>
                <w:sz w:val="18"/>
                <w:szCs w:val="18"/>
              </w:rPr>
              <w:t>6</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减</w:t>
            </w:r>
          </w:p>
        </w:tc>
        <w:tc>
          <w:tcPr>
            <w:tcW w:w="1266" w:type="dxa"/>
            <w:tcBorders>
              <w:bottom w:val="nil"/>
            </w:tcBorders>
          </w:tcPr>
          <w:p>
            <w:pPr>
              <w:pStyle w:val="4"/>
              <w:ind w:firstLine="0" w:firstLineChars="0"/>
              <w:jc w:val="center"/>
              <w:rPr>
                <w:rFonts w:hint="eastAsia"/>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7</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jc w:val="center"/>
            </w:pPr>
            <w:r>
              <w:rPr>
                <w:rFonts w:hint="eastAsia"/>
                <w:sz w:val="18"/>
                <w:szCs w:val="18"/>
              </w:rPr>
              <w:t>减</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nil"/>
              <w:bottom w:val="single" w:color="008000" w:sz="12" w:space="0"/>
            </w:tcBorders>
          </w:tcPr>
          <w:p>
            <w:pPr>
              <w:pStyle w:val="4"/>
              <w:ind w:firstLine="0" w:firstLineChars="0"/>
              <w:jc w:val="center"/>
              <w:rPr>
                <w:sz w:val="18"/>
                <w:szCs w:val="18"/>
              </w:rPr>
            </w:pPr>
            <w:r>
              <w:rPr>
                <w:rFonts w:hint="eastAsia"/>
                <w:sz w:val="18"/>
                <w:szCs w:val="18"/>
              </w:rPr>
              <w:t>8</w:t>
            </w:r>
          </w:p>
        </w:tc>
        <w:tc>
          <w:tcPr>
            <w:tcW w:w="992" w:type="dxa"/>
            <w:tcBorders>
              <w:top w:val="nil"/>
              <w:bottom w:val="single" w:color="008000" w:sz="12" w:space="0"/>
            </w:tcBorders>
          </w:tcPr>
          <w:p>
            <w:pPr>
              <w:pStyle w:val="4"/>
              <w:ind w:firstLine="0" w:firstLineChars="0"/>
              <w:jc w:val="center"/>
              <w:rPr>
                <w:sz w:val="18"/>
                <w:szCs w:val="18"/>
              </w:rPr>
            </w:pPr>
          </w:p>
        </w:tc>
        <w:tc>
          <w:tcPr>
            <w:tcW w:w="903" w:type="dxa"/>
            <w:tcBorders>
              <w:top w:val="nil"/>
              <w:bottom w:val="single" w:color="008000" w:sz="12" w:space="0"/>
            </w:tcBorders>
          </w:tcPr>
          <w:p>
            <w:pPr>
              <w:pStyle w:val="4"/>
              <w:ind w:firstLine="0" w:firstLineChars="0"/>
              <w:jc w:val="center"/>
              <w:rPr>
                <w:rFonts w:hint="eastAsia"/>
                <w:sz w:val="18"/>
                <w:szCs w:val="18"/>
              </w:rPr>
            </w:pPr>
          </w:p>
        </w:tc>
        <w:tc>
          <w:tcPr>
            <w:tcW w:w="903" w:type="dxa"/>
            <w:tcBorders>
              <w:top w:val="nil"/>
              <w:bottom w:val="single" w:color="008000" w:sz="12" w:space="0"/>
            </w:tcBorders>
          </w:tcPr>
          <w:p>
            <w:pPr>
              <w:pStyle w:val="4"/>
              <w:ind w:firstLine="0" w:firstLineChars="0"/>
              <w:jc w:val="center"/>
              <w:rPr>
                <w:rFonts w:hint="eastAsia"/>
                <w:sz w:val="18"/>
                <w:szCs w:val="18"/>
              </w:rPr>
            </w:pPr>
          </w:p>
        </w:tc>
        <w:tc>
          <w:tcPr>
            <w:tcW w:w="636" w:type="dxa"/>
            <w:tcBorders>
              <w:top w:val="nil"/>
              <w:bottom w:val="single" w:color="008000" w:sz="12" w:space="0"/>
            </w:tcBorders>
          </w:tcPr>
          <w:p>
            <w:pPr>
              <w:jc w:val="center"/>
            </w:pPr>
            <w:r>
              <w:rPr>
                <w:rFonts w:hint="eastAsia"/>
                <w:sz w:val="18"/>
                <w:szCs w:val="18"/>
              </w:rPr>
              <w:t>减</w:t>
            </w:r>
          </w:p>
        </w:tc>
        <w:tc>
          <w:tcPr>
            <w:tcW w:w="1266" w:type="dxa"/>
            <w:tcBorders>
              <w:top w:val="nil"/>
              <w:bottom w:val="single" w:color="008000" w:sz="12" w:space="0"/>
            </w:tcBorders>
          </w:tcPr>
          <w:p>
            <w:pPr>
              <w:pStyle w:val="4"/>
              <w:ind w:firstLine="0" w:firstLineChars="0"/>
              <w:jc w:val="center"/>
              <w:rPr>
                <w:sz w:val="18"/>
                <w:szCs w:val="18"/>
              </w:rPr>
            </w:pPr>
            <w:r>
              <w:rPr>
                <w:rFonts w:hint="eastAsia" w:ascii="宋体" w:hAnsi="宋体"/>
                <w:sz w:val="18"/>
                <w:szCs w:val="18"/>
              </w:rPr>
              <w:t>●</w:t>
            </w:r>
          </w:p>
        </w:tc>
        <w:tc>
          <w:tcPr>
            <w:tcW w:w="1266" w:type="dxa"/>
            <w:tcBorders>
              <w:top w:val="nil"/>
              <w:bottom w:val="single" w:color="008000" w:sz="12" w:space="0"/>
            </w:tcBorders>
          </w:tcPr>
          <w:p>
            <w:pPr>
              <w:pStyle w:val="4"/>
              <w:keepNext/>
              <w:ind w:firstLine="0" w:firstLineChars="0"/>
              <w:jc w:val="center"/>
              <w:rPr>
                <w:sz w:val="18"/>
                <w:szCs w:val="18"/>
              </w:rPr>
            </w:pPr>
            <w:r>
              <w:rPr>
                <w:rFonts w:hint="eastAsia" w:ascii="宋体" w:hAnsi="宋体"/>
                <w:sz w:val="18"/>
                <w:szCs w:val="18"/>
              </w:rPr>
              <w:t>●</w:t>
            </w:r>
          </w:p>
        </w:tc>
      </w:tr>
    </w:tbl>
    <w:p>
      <w:pPr>
        <w:pStyle w:val="2"/>
        <w:numPr>
          <w:ilvl w:val="0"/>
          <w:numId w:val="7"/>
        </w:numPr>
        <w:rPr>
          <w:rFonts w:hint="eastAsia"/>
        </w:rPr>
      </w:pPr>
      <w:bookmarkStart w:id="29" w:name="_Toc499846030"/>
      <w:bookmarkStart w:id="30" w:name="_Toc134007939"/>
      <w:bookmarkStart w:id="31" w:name="_Toc135227423"/>
      <w:bookmarkStart w:id="32" w:name="_Toc266358996"/>
      <w:bookmarkStart w:id="33" w:name="_Toc135227590"/>
      <w:bookmarkStart w:id="34" w:name="_Toc135227344"/>
      <w:bookmarkStart w:id="35" w:name="_Toc135229748"/>
      <w:r>
        <w:rPr>
          <w:rFonts w:hint="eastAsia"/>
        </w:rPr>
        <w:t>运算器实验</w:t>
      </w:r>
      <w:r>
        <w:commentReference w:id="7"/>
      </w:r>
      <w:bookmarkEnd w:id="29"/>
    </w:p>
    <w:p>
      <w:pPr>
        <w:ind w:firstLine="360" w:firstLineChars="150"/>
        <w:rPr>
          <w:rFonts w:hint="eastAsia"/>
          <w:b/>
          <w:color w:val="FF0000"/>
          <w:szCs w:val="21"/>
        </w:rPr>
      </w:pPr>
      <w:r>
        <w:rPr>
          <w:rFonts w:hint="eastAsia"/>
          <w:b/>
          <w:color w:val="FF0000"/>
          <w:szCs w:val="21"/>
        </w:rPr>
        <w:t>请仔细阅读所有的批注，阅读理解后删除批注</w:t>
      </w:r>
    </w:p>
    <w:p>
      <w:pPr>
        <w:ind w:firstLine="360" w:firstLineChars="150"/>
        <w:rPr>
          <w:rFonts w:hint="eastAsia"/>
          <w:b/>
          <w:color w:val="FF0000"/>
          <w:szCs w:val="21"/>
        </w:rPr>
      </w:pPr>
      <w:r>
        <w:rPr>
          <w:rFonts w:hint="eastAsia"/>
          <w:b/>
          <w:color w:val="FF0000"/>
          <w:szCs w:val="21"/>
        </w:rPr>
        <w:t>模板各个标题下面的内容仅是举例，作者应依照自己思想重写该部分内容</w:t>
      </w:r>
    </w:p>
    <w:p>
      <w:pPr>
        <w:pStyle w:val="3"/>
        <w:rPr>
          <w:rFonts w:hint="eastAsia"/>
        </w:rPr>
      </w:pPr>
      <w:bookmarkStart w:id="36" w:name="_Toc499846031"/>
      <w:r>
        <w:rPr>
          <w:rFonts w:hint="eastAsia"/>
        </w:rPr>
        <w:t>设计要求</w:t>
      </w:r>
      <w:r>
        <w:rPr>
          <w:rStyle w:val="36"/>
          <w:rFonts w:ascii="Times New Roman" w:hAnsi="Times New Roman" w:eastAsia="宋体"/>
        </w:rPr>
        <w:commentReference w:id="8"/>
      </w:r>
      <w:bookmarkEnd w:id="36"/>
    </w:p>
    <w:p>
      <w:pPr>
        <w:pStyle w:val="4"/>
        <w:ind w:firstLineChars="0"/>
      </w:pPr>
      <w:r>
        <w:rPr>
          <w:rFonts w:hint="eastAsia"/>
        </w:rPr>
        <w:t>利用logisim平台中现有运算部件构建一个32位运算器，可支持算数加、减、乘、除，逻辑与、或、非、异或运算、逻辑左移、逻辑右移，算术右移运算，支持常用程序状态标志（有符号溢出OF、无符号溢出CF，结果相等Equal）</w:t>
      </w:r>
      <w:r>
        <w:t>，</w:t>
      </w:r>
      <w:r>
        <w:rPr>
          <w:rFonts w:hint="eastAsia"/>
        </w:rPr>
        <w:t>运算器功能以及输入输出引脚见下表，</w:t>
      </w:r>
      <w:r>
        <w:t>在主电路中详细测试自己封装的运算器</w:t>
      </w:r>
      <w:r>
        <w:rPr>
          <w:rFonts w:hint="eastAsia"/>
        </w:rPr>
        <w:t>。</w:t>
      </w:r>
    </w:p>
    <w:p>
      <w:pPr>
        <w:pStyle w:val="12"/>
        <w:keepNext/>
        <w:spacing w:before="91" w:beforeLines="0" w:after="91" w:afterLines="0"/>
        <w:rPr>
          <w:rFonts w:hint="eastAsia"/>
        </w:rPr>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t xml:space="preserve"> 片引脚与功能描述</w:t>
      </w:r>
    </w:p>
    <w:tbl>
      <w:tblPr>
        <w:tblStyle w:val="30"/>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41"/>
        <w:gridCol w:w="1417"/>
        <w:gridCol w:w="851"/>
        <w:gridCol w:w="394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12" w:space="0"/>
              <w:bottom w:val="single" w:color="008000" w:sz="8" w:space="0"/>
            </w:tcBorders>
          </w:tcPr>
          <w:p>
            <w:pPr>
              <w:pStyle w:val="77"/>
              <w:ind w:firstLine="0" w:firstLineChars="0"/>
              <w:jc w:val="center"/>
            </w:pPr>
            <w:r>
              <w:t>引脚</w:t>
            </w:r>
          </w:p>
        </w:tc>
        <w:tc>
          <w:tcPr>
            <w:tcW w:w="1417" w:type="dxa"/>
            <w:tcBorders>
              <w:top w:val="single" w:color="008000" w:sz="12" w:space="0"/>
              <w:bottom w:val="single" w:color="008000" w:sz="8" w:space="0"/>
            </w:tcBorders>
          </w:tcPr>
          <w:p>
            <w:pPr>
              <w:pStyle w:val="77"/>
              <w:ind w:firstLine="0" w:firstLineChars="0"/>
              <w:jc w:val="center"/>
            </w:pPr>
            <w:r>
              <w:t>输入</w:t>
            </w:r>
            <w:r>
              <w:rPr>
                <w:rFonts w:hint="eastAsia"/>
              </w:rPr>
              <w:t>/输出</w:t>
            </w:r>
          </w:p>
        </w:tc>
        <w:tc>
          <w:tcPr>
            <w:tcW w:w="851" w:type="dxa"/>
            <w:tcBorders>
              <w:top w:val="single" w:color="008000" w:sz="12" w:space="0"/>
              <w:bottom w:val="single" w:color="008000" w:sz="8" w:space="0"/>
            </w:tcBorders>
          </w:tcPr>
          <w:p>
            <w:pPr>
              <w:pStyle w:val="77"/>
              <w:ind w:firstLine="0" w:firstLineChars="0"/>
              <w:jc w:val="center"/>
            </w:pPr>
            <w:r>
              <w:t>位宽</w:t>
            </w:r>
          </w:p>
        </w:tc>
        <w:tc>
          <w:tcPr>
            <w:tcW w:w="3946" w:type="dxa"/>
            <w:tcBorders>
              <w:top w:val="single" w:color="008000" w:sz="12" w:space="0"/>
              <w:bottom w:val="single" w:color="008000" w:sz="8" w:space="0"/>
            </w:tcBorders>
          </w:tcPr>
          <w:p>
            <w:pPr>
              <w:pStyle w:val="77"/>
              <w:ind w:firstLine="0" w:firstLineChars="0"/>
            </w:pPr>
            <w:r>
              <w:rPr>
                <w:rFonts w:hint="eastAsia"/>
              </w:rPr>
              <w:t>功能</w:t>
            </w:r>
            <w: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X</w:t>
            </w:r>
          </w:p>
        </w:tc>
        <w:tc>
          <w:tcPr>
            <w:tcW w:w="1417" w:type="dxa"/>
            <w:tcBorders>
              <w:top w:val="single" w:color="008000" w:sz="8" w:space="0"/>
              <w:bottom w:val="single" w:color="008000" w:sz="8" w:space="0"/>
            </w:tcBorders>
          </w:tcPr>
          <w:p>
            <w:pPr>
              <w:pStyle w:val="77"/>
              <w:ind w:firstLine="0" w:firstLineChars="0"/>
              <w:jc w:val="center"/>
            </w:pPr>
            <w:r>
              <w:t>输入</w:t>
            </w:r>
          </w:p>
        </w:tc>
        <w:tc>
          <w:tcPr>
            <w:tcW w:w="851" w:type="dxa"/>
            <w:tcBorders>
              <w:top w:val="single" w:color="008000" w:sz="8" w:space="0"/>
              <w:bottom w:val="single" w:color="008000" w:sz="8" w:space="0"/>
            </w:tcBorders>
          </w:tcPr>
          <w:p>
            <w:pPr>
              <w:pStyle w:val="77"/>
              <w:ind w:firstLine="0" w:firstLineChars="0"/>
              <w:jc w:val="center"/>
            </w:pPr>
            <w:r>
              <w:rPr>
                <w:rFonts w:hint="eastAsia"/>
              </w:rPr>
              <w:t>32</w:t>
            </w:r>
          </w:p>
        </w:tc>
        <w:tc>
          <w:tcPr>
            <w:tcW w:w="3946" w:type="dxa"/>
            <w:tcBorders>
              <w:top w:val="single" w:color="008000" w:sz="8" w:space="0"/>
              <w:bottom w:val="single" w:color="008000" w:sz="8" w:space="0"/>
            </w:tcBorders>
          </w:tcPr>
          <w:p>
            <w:pPr>
              <w:pStyle w:val="77"/>
              <w:ind w:firstLine="0" w:firstLineChars="0"/>
            </w:pPr>
            <w:r>
              <w:t>操作数</w:t>
            </w:r>
            <w:r>
              <w:rPr>
                <w:rFonts w:hint="eastAsia"/>
              </w:rPr>
              <w:t>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Y</w:t>
            </w:r>
          </w:p>
        </w:tc>
        <w:tc>
          <w:tcPr>
            <w:tcW w:w="1417" w:type="dxa"/>
            <w:tcBorders>
              <w:top w:val="single" w:color="008000" w:sz="8" w:space="0"/>
              <w:bottom w:val="single" w:color="008000" w:sz="8" w:space="0"/>
            </w:tcBorders>
          </w:tcPr>
          <w:p>
            <w:pPr>
              <w:pStyle w:val="77"/>
              <w:ind w:firstLine="0" w:firstLineChars="0"/>
              <w:jc w:val="center"/>
            </w:pPr>
            <w:r>
              <w:t>输入</w:t>
            </w:r>
          </w:p>
        </w:tc>
        <w:tc>
          <w:tcPr>
            <w:tcW w:w="851" w:type="dxa"/>
            <w:tcBorders>
              <w:top w:val="single" w:color="008000" w:sz="8" w:space="0"/>
              <w:bottom w:val="single" w:color="008000" w:sz="8" w:space="0"/>
            </w:tcBorders>
          </w:tcPr>
          <w:p>
            <w:pPr>
              <w:pStyle w:val="77"/>
              <w:ind w:firstLine="0" w:firstLineChars="0"/>
              <w:jc w:val="center"/>
            </w:pPr>
            <w:r>
              <w:rPr>
                <w:rFonts w:hint="eastAsia"/>
              </w:rPr>
              <w:t>32</w:t>
            </w:r>
          </w:p>
        </w:tc>
        <w:tc>
          <w:tcPr>
            <w:tcW w:w="3946" w:type="dxa"/>
            <w:tcBorders>
              <w:top w:val="single" w:color="008000" w:sz="8" w:space="0"/>
              <w:bottom w:val="single" w:color="008000" w:sz="8" w:space="0"/>
            </w:tcBorders>
          </w:tcPr>
          <w:p>
            <w:pPr>
              <w:pStyle w:val="77"/>
              <w:ind w:firstLine="0" w:firstLineChars="0"/>
            </w:pPr>
            <w:r>
              <w:t>操作数</w:t>
            </w:r>
            <w:r>
              <w:rPr>
                <w:rFonts w:hint="eastAsia"/>
              </w:rPr>
              <w: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ALU_OP</w:t>
            </w:r>
          </w:p>
        </w:tc>
        <w:tc>
          <w:tcPr>
            <w:tcW w:w="1417" w:type="dxa"/>
            <w:tcBorders>
              <w:top w:val="single" w:color="008000" w:sz="8" w:space="0"/>
              <w:bottom w:val="single" w:color="008000" w:sz="8" w:space="0"/>
            </w:tcBorders>
          </w:tcPr>
          <w:p>
            <w:pPr>
              <w:pStyle w:val="77"/>
              <w:ind w:firstLine="0" w:firstLineChars="0"/>
              <w:jc w:val="center"/>
            </w:pPr>
            <w:r>
              <w:t>输入</w:t>
            </w:r>
          </w:p>
        </w:tc>
        <w:tc>
          <w:tcPr>
            <w:tcW w:w="851" w:type="dxa"/>
            <w:tcBorders>
              <w:top w:val="single" w:color="008000" w:sz="8" w:space="0"/>
              <w:bottom w:val="single" w:color="008000" w:sz="8" w:space="0"/>
            </w:tcBorders>
          </w:tcPr>
          <w:p>
            <w:pPr>
              <w:pStyle w:val="77"/>
              <w:ind w:firstLine="0" w:firstLineChars="0"/>
              <w:jc w:val="center"/>
            </w:pPr>
            <w:r>
              <w:rPr>
                <w:rFonts w:hint="eastAsia"/>
              </w:rPr>
              <w:t>4</w:t>
            </w:r>
          </w:p>
        </w:tc>
        <w:tc>
          <w:tcPr>
            <w:tcW w:w="3946" w:type="dxa"/>
            <w:tcBorders>
              <w:top w:val="single" w:color="008000" w:sz="8" w:space="0"/>
              <w:bottom w:val="single" w:color="008000" w:sz="8" w:space="0"/>
            </w:tcBorders>
          </w:tcPr>
          <w:p>
            <w:pPr>
              <w:pStyle w:val="77"/>
              <w:ind w:firstLine="0" w:firstLineChars="0"/>
            </w:pPr>
            <w:r>
              <w:t>运算器功能码，具体功能见下表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Result</w:t>
            </w:r>
          </w:p>
        </w:tc>
        <w:tc>
          <w:tcPr>
            <w:tcW w:w="1417" w:type="dxa"/>
            <w:tcBorders>
              <w:top w:val="single" w:color="008000" w:sz="8" w:space="0"/>
              <w:bottom w:val="single" w:color="008000" w:sz="8" w:space="0"/>
            </w:tcBorders>
          </w:tcPr>
          <w:p>
            <w:pPr>
              <w:pStyle w:val="77"/>
              <w:ind w:firstLine="0" w:firstLineChars="0"/>
              <w:jc w:val="center"/>
            </w:pPr>
            <w:r>
              <w:t>输出</w:t>
            </w:r>
          </w:p>
        </w:tc>
        <w:tc>
          <w:tcPr>
            <w:tcW w:w="851" w:type="dxa"/>
            <w:tcBorders>
              <w:top w:val="single" w:color="008000" w:sz="8" w:space="0"/>
              <w:bottom w:val="single" w:color="008000" w:sz="8" w:space="0"/>
            </w:tcBorders>
          </w:tcPr>
          <w:p>
            <w:pPr>
              <w:pStyle w:val="77"/>
              <w:ind w:firstLine="0" w:firstLineChars="0"/>
              <w:jc w:val="center"/>
            </w:pPr>
            <w:r>
              <w:rPr>
                <w:rFonts w:hint="eastAsia"/>
              </w:rPr>
              <w:t>32</w:t>
            </w:r>
          </w:p>
        </w:tc>
        <w:tc>
          <w:tcPr>
            <w:tcW w:w="3946" w:type="dxa"/>
            <w:tcBorders>
              <w:top w:val="single" w:color="008000" w:sz="8" w:space="0"/>
              <w:bottom w:val="single" w:color="008000" w:sz="8" w:space="0"/>
            </w:tcBorders>
          </w:tcPr>
          <w:p>
            <w:pPr>
              <w:pStyle w:val="77"/>
              <w:ind w:firstLine="0" w:firstLineChars="0"/>
            </w:pPr>
            <w:r>
              <w:t>ALU运算结果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Result2</w:t>
            </w:r>
          </w:p>
        </w:tc>
        <w:tc>
          <w:tcPr>
            <w:tcW w:w="1417" w:type="dxa"/>
            <w:tcBorders>
              <w:top w:val="single" w:color="008000" w:sz="8" w:space="0"/>
              <w:bottom w:val="single" w:color="008000" w:sz="8" w:space="0"/>
            </w:tcBorders>
          </w:tcPr>
          <w:p>
            <w:pPr>
              <w:pStyle w:val="77"/>
              <w:ind w:firstLine="0" w:firstLineChars="0"/>
              <w:jc w:val="center"/>
            </w:pPr>
            <w:r>
              <w:t>输出</w:t>
            </w:r>
          </w:p>
        </w:tc>
        <w:tc>
          <w:tcPr>
            <w:tcW w:w="851" w:type="dxa"/>
            <w:tcBorders>
              <w:top w:val="single" w:color="008000" w:sz="8" w:space="0"/>
              <w:bottom w:val="single" w:color="008000" w:sz="8" w:space="0"/>
            </w:tcBorders>
          </w:tcPr>
          <w:p>
            <w:pPr>
              <w:pStyle w:val="77"/>
              <w:ind w:firstLine="0" w:firstLineChars="0"/>
              <w:jc w:val="center"/>
            </w:pPr>
            <w:r>
              <w:rPr>
                <w:rFonts w:hint="eastAsia"/>
              </w:rPr>
              <w:t>32</w:t>
            </w:r>
          </w:p>
        </w:tc>
        <w:tc>
          <w:tcPr>
            <w:tcW w:w="3946" w:type="dxa"/>
            <w:tcBorders>
              <w:top w:val="single" w:color="008000" w:sz="8" w:space="0"/>
              <w:bottom w:val="single" w:color="008000" w:sz="8" w:space="0"/>
            </w:tcBorders>
          </w:tcPr>
          <w:p>
            <w:pPr>
              <w:pStyle w:val="77"/>
              <w:ind w:firstLine="0" w:firstLineChars="0"/>
            </w:pPr>
            <w:r>
              <w:t>ALU结果第二部分，用于乘法指令结果高位或除法指令的余数位，其他操作为零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rPr>
                <w:rFonts w:hint="eastAsia"/>
              </w:rPr>
              <w:t>OF</w:t>
            </w:r>
          </w:p>
        </w:tc>
        <w:tc>
          <w:tcPr>
            <w:tcW w:w="1417" w:type="dxa"/>
            <w:tcBorders>
              <w:top w:val="single" w:color="008000" w:sz="8" w:space="0"/>
              <w:bottom w:val="single" w:color="008000" w:sz="8" w:space="0"/>
            </w:tcBorders>
          </w:tcPr>
          <w:p>
            <w:pPr>
              <w:pStyle w:val="77"/>
              <w:ind w:firstLine="0" w:firstLineChars="0"/>
              <w:jc w:val="center"/>
            </w:pPr>
            <w:r>
              <w:t>输出</w:t>
            </w:r>
          </w:p>
        </w:tc>
        <w:tc>
          <w:tcPr>
            <w:tcW w:w="851" w:type="dxa"/>
            <w:tcBorders>
              <w:top w:val="single" w:color="008000" w:sz="8" w:space="0"/>
              <w:bottom w:val="single" w:color="008000" w:sz="8" w:space="0"/>
            </w:tcBorders>
          </w:tcPr>
          <w:p>
            <w:pPr>
              <w:pStyle w:val="77"/>
              <w:ind w:firstLine="0" w:firstLineChars="0"/>
              <w:jc w:val="center"/>
            </w:pPr>
            <w:r>
              <w:rPr>
                <w:rFonts w:hint="eastAsia"/>
              </w:rPr>
              <w:t>1</w:t>
            </w:r>
          </w:p>
        </w:tc>
        <w:tc>
          <w:tcPr>
            <w:tcW w:w="3946" w:type="dxa"/>
            <w:tcBorders>
              <w:top w:val="single" w:color="008000" w:sz="8" w:space="0"/>
              <w:bottom w:val="single" w:color="008000" w:sz="8" w:space="0"/>
            </w:tcBorders>
          </w:tcPr>
          <w:p>
            <w:pPr>
              <w:pStyle w:val="77"/>
              <w:ind w:firstLine="0" w:firstLineChars="0"/>
            </w:pPr>
            <w:r>
              <w:t>有符号加减溢出标记，其他操作为零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nil"/>
            </w:tcBorders>
          </w:tcPr>
          <w:p>
            <w:pPr>
              <w:pStyle w:val="77"/>
              <w:ind w:firstLine="0" w:firstLineChars="0"/>
              <w:jc w:val="center"/>
            </w:pPr>
            <w:r>
              <w:rPr>
                <w:rFonts w:hint="eastAsia"/>
              </w:rPr>
              <w:t>CF</w:t>
            </w:r>
          </w:p>
        </w:tc>
        <w:tc>
          <w:tcPr>
            <w:tcW w:w="1417" w:type="dxa"/>
            <w:tcBorders>
              <w:top w:val="single" w:color="008000" w:sz="8" w:space="0"/>
              <w:bottom w:val="nil"/>
            </w:tcBorders>
          </w:tcPr>
          <w:p>
            <w:pPr>
              <w:pStyle w:val="77"/>
              <w:ind w:firstLine="0" w:firstLineChars="0"/>
              <w:jc w:val="center"/>
            </w:pPr>
            <w:r>
              <w:t>输出</w:t>
            </w:r>
          </w:p>
        </w:tc>
        <w:tc>
          <w:tcPr>
            <w:tcW w:w="851" w:type="dxa"/>
            <w:tcBorders>
              <w:top w:val="single" w:color="008000" w:sz="8" w:space="0"/>
              <w:bottom w:val="nil"/>
            </w:tcBorders>
          </w:tcPr>
          <w:p>
            <w:pPr>
              <w:pStyle w:val="77"/>
              <w:ind w:firstLine="0" w:firstLineChars="0"/>
              <w:jc w:val="center"/>
            </w:pPr>
            <w:r>
              <w:rPr>
                <w:rFonts w:hint="eastAsia"/>
              </w:rPr>
              <w:t>1</w:t>
            </w:r>
          </w:p>
        </w:tc>
        <w:tc>
          <w:tcPr>
            <w:tcW w:w="3946" w:type="dxa"/>
            <w:tcBorders>
              <w:top w:val="single" w:color="008000" w:sz="8" w:space="0"/>
              <w:bottom w:val="nil"/>
            </w:tcBorders>
          </w:tcPr>
          <w:p>
            <w:pPr>
              <w:pStyle w:val="77"/>
              <w:ind w:firstLine="0" w:firstLineChars="0"/>
            </w:pPr>
            <w:r>
              <w:t>无符号加减溢出标记，其他操作为零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nil"/>
              <w:bottom w:val="single" w:color="008000" w:sz="12" w:space="0"/>
            </w:tcBorders>
          </w:tcPr>
          <w:p>
            <w:pPr>
              <w:pStyle w:val="77"/>
              <w:ind w:firstLine="0" w:firstLineChars="0"/>
              <w:jc w:val="center"/>
            </w:pPr>
            <w:r>
              <w:rPr>
                <w:rFonts w:hint="eastAsia"/>
              </w:rPr>
              <w:t>E</w:t>
            </w:r>
            <w:r>
              <w:t>qual</w:t>
            </w:r>
          </w:p>
        </w:tc>
        <w:tc>
          <w:tcPr>
            <w:tcW w:w="1417" w:type="dxa"/>
            <w:tcBorders>
              <w:top w:val="nil"/>
              <w:bottom w:val="single" w:color="008000" w:sz="12" w:space="0"/>
            </w:tcBorders>
          </w:tcPr>
          <w:p>
            <w:pPr>
              <w:pStyle w:val="77"/>
              <w:ind w:firstLine="0" w:firstLineChars="0"/>
              <w:jc w:val="center"/>
            </w:pPr>
            <w:r>
              <w:t>输出</w:t>
            </w:r>
          </w:p>
        </w:tc>
        <w:tc>
          <w:tcPr>
            <w:tcW w:w="851" w:type="dxa"/>
            <w:tcBorders>
              <w:top w:val="nil"/>
              <w:bottom w:val="single" w:color="008000" w:sz="12" w:space="0"/>
            </w:tcBorders>
          </w:tcPr>
          <w:p>
            <w:pPr>
              <w:pStyle w:val="77"/>
              <w:ind w:firstLine="0" w:firstLineChars="0"/>
              <w:jc w:val="center"/>
            </w:pPr>
            <w:r>
              <w:rPr>
                <w:rFonts w:hint="eastAsia"/>
              </w:rPr>
              <w:t>1</w:t>
            </w:r>
          </w:p>
        </w:tc>
        <w:tc>
          <w:tcPr>
            <w:tcW w:w="3946" w:type="dxa"/>
            <w:tcBorders>
              <w:top w:val="nil"/>
              <w:bottom w:val="single" w:color="008000" w:sz="12" w:space="0"/>
            </w:tcBorders>
          </w:tcPr>
          <w:p>
            <w:pPr>
              <w:pStyle w:val="77"/>
              <w:ind w:firstLine="0" w:firstLineChars="0"/>
            </w:pPr>
            <w:r>
              <w:rPr>
                <w:rFonts w:hint="eastAsia"/>
              </w:rPr>
              <w:t>E</w:t>
            </w:r>
            <w:r>
              <w:t>qual=(x==y)?1:0, 对所有操作有效</w:t>
            </w:r>
          </w:p>
        </w:tc>
      </w:tr>
    </w:tbl>
    <w:p>
      <w:pPr>
        <w:pStyle w:val="12"/>
        <w:keepNext/>
        <w:spacing w:before="91" w:beforeLines="0" w:after="91" w:afterLines="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r>
        <w:t xml:space="preserve"> 运算符功能</w:t>
      </w:r>
    </w:p>
    <w:tbl>
      <w:tblPr>
        <w:tblStyle w:val="30"/>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34"/>
        <w:gridCol w:w="992"/>
        <w:gridCol w:w="538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12" w:space="0"/>
              <w:bottom w:val="single" w:color="008000" w:sz="8" w:space="0"/>
            </w:tcBorders>
          </w:tcPr>
          <w:p>
            <w:pPr>
              <w:pStyle w:val="77"/>
              <w:ind w:firstLine="0" w:firstLineChars="0"/>
              <w:jc w:val="center"/>
            </w:pPr>
            <w:r>
              <w:rPr>
                <w:rFonts w:hint="eastAsia"/>
              </w:rPr>
              <w:t>ALU</w:t>
            </w:r>
            <w:r>
              <w:t xml:space="preserve"> </w:t>
            </w:r>
            <w:r>
              <w:rPr>
                <w:rFonts w:hint="eastAsia"/>
              </w:rPr>
              <w:t>OP</w:t>
            </w:r>
          </w:p>
        </w:tc>
        <w:tc>
          <w:tcPr>
            <w:tcW w:w="992" w:type="dxa"/>
            <w:tcBorders>
              <w:top w:val="single" w:color="008000" w:sz="12" w:space="0"/>
              <w:bottom w:val="single" w:color="008000" w:sz="8" w:space="0"/>
            </w:tcBorders>
          </w:tcPr>
          <w:p>
            <w:pPr>
              <w:pStyle w:val="77"/>
              <w:ind w:firstLine="0" w:firstLineChars="0"/>
              <w:jc w:val="center"/>
            </w:pPr>
            <w:r>
              <w:rPr>
                <w:rFonts w:hint="eastAsia"/>
              </w:rPr>
              <w:t>十进制</w:t>
            </w:r>
          </w:p>
        </w:tc>
        <w:tc>
          <w:tcPr>
            <w:tcW w:w="5387" w:type="dxa"/>
            <w:tcBorders>
              <w:top w:val="single" w:color="008000" w:sz="12" w:space="0"/>
              <w:bottom w:val="single" w:color="008000" w:sz="8" w:space="0"/>
            </w:tcBorders>
          </w:tcPr>
          <w:p>
            <w:pPr>
              <w:pStyle w:val="77"/>
            </w:pPr>
            <w:r>
              <w:t>运算</w:t>
            </w:r>
            <w:r>
              <w:rPr>
                <w:rFonts w:hint="eastAsia"/>
              </w:rPr>
              <w:t>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0000</w:t>
            </w:r>
          </w:p>
        </w:tc>
        <w:tc>
          <w:tcPr>
            <w:tcW w:w="992" w:type="dxa"/>
            <w:tcBorders>
              <w:top w:val="single" w:color="008000" w:sz="8" w:space="0"/>
              <w:bottom w:val="single" w:color="008000" w:sz="8" w:space="0"/>
            </w:tcBorders>
          </w:tcPr>
          <w:p>
            <w:pPr>
              <w:jc w:val="center"/>
            </w:pPr>
            <w:r>
              <w:t>0</w:t>
            </w:r>
          </w:p>
        </w:tc>
        <w:tc>
          <w:tcPr>
            <w:tcW w:w="5387" w:type="dxa"/>
            <w:tcBorders>
              <w:top w:val="single" w:color="008000" w:sz="8" w:space="0"/>
              <w:bottom w:val="single" w:color="008000" w:sz="8" w:space="0"/>
            </w:tcBorders>
            <w:vAlign w:val="center"/>
          </w:tcPr>
          <w:p>
            <w:pPr>
              <w:jc w:val="left"/>
              <w:rPr>
                <w:sz w:val="21"/>
              </w:rPr>
            </w:pPr>
            <w:r>
              <w:rPr>
                <w:sz w:val="21"/>
              </w:rPr>
              <w:t>Result = X &lt;&lt; Y   逻辑左移</w:t>
            </w:r>
            <w:r>
              <w:rPr>
                <w:rFonts w:hint="eastAsia"/>
                <w:sz w:val="21"/>
              </w:rPr>
              <w:t xml:space="preserve">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0001</w:t>
            </w:r>
          </w:p>
        </w:tc>
        <w:tc>
          <w:tcPr>
            <w:tcW w:w="992" w:type="dxa"/>
            <w:tcBorders>
              <w:top w:val="single" w:color="008000" w:sz="8" w:space="0"/>
              <w:bottom w:val="single" w:color="008000" w:sz="8" w:space="0"/>
            </w:tcBorders>
          </w:tcPr>
          <w:p>
            <w:pPr>
              <w:jc w:val="center"/>
            </w:pPr>
            <w:r>
              <w:t>1</w:t>
            </w:r>
          </w:p>
        </w:tc>
        <w:tc>
          <w:tcPr>
            <w:tcW w:w="5387" w:type="dxa"/>
            <w:tcBorders>
              <w:top w:val="single" w:color="008000" w:sz="8" w:space="0"/>
              <w:bottom w:val="single" w:color="008000" w:sz="8" w:space="0"/>
            </w:tcBorders>
            <w:vAlign w:val="center"/>
          </w:tcPr>
          <w:p>
            <w:pPr>
              <w:jc w:val="left"/>
              <w:rPr>
                <w:sz w:val="21"/>
              </w:rPr>
            </w:pPr>
            <w:r>
              <w:rPr>
                <w:sz w:val="21"/>
              </w:rPr>
              <w:t xml:space="preserve">Result = X &gt;&gt;&gt;Y  算术右移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rPr>
                <w:rFonts w:hint="eastAsia"/>
              </w:rPr>
              <w:t>0010</w:t>
            </w:r>
          </w:p>
        </w:tc>
        <w:tc>
          <w:tcPr>
            <w:tcW w:w="992" w:type="dxa"/>
            <w:tcBorders>
              <w:top w:val="single" w:color="008000" w:sz="8" w:space="0"/>
              <w:bottom w:val="single" w:color="008000" w:sz="8" w:space="0"/>
            </w:tcBorders>
          </w:tcPr>
          <w:p>
            <w:pPr>
              <w:jc w:val="center"/>
            </w:pPr>
            <w:r>
              <w:t>2</w:t>
            </w:r>
          </w:p>
        </w:tc>
        <w:tc>
          <w:tcPr>
            <w:tcW w:w="5387" w:type="dxa"/>
            <w:tcBorders>
              <w:top w:val="single" w:color="008000" w:sz="8" w:space="0"/>
              <w:bottom w:val="single" w:color="008000" w:sz="8" w:space="0"/>
            </w:tcBorders>
            <w:vAlign w:val="center"/>
          </w:tcPr>
          <w:p>
            <w:pPr>
              <w:jc w:val="left"/>
              <w:rPr>
                <w:sz w:val="21"/>
              </w:rPr>
            </w:pPr>
            <w:r>
              <w:rPr>
                <w:sz w:val="21"/>
              </w:rPr>
              <w:t>Result = X &gt;&gt; Y   逻辑右移</w:t>
            </w:r>
            <w:r>
              <w:rPr>
                <w:rFonts w:hint="eastAsia"/>
                <w:sz w:val="21"/>
              </w:rPr>
              <w:t xml:space="preserve">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rPr>
                <w:rFonts w:hint="eastAsia"/>
              </w:rPr>
              <w:t>0011</w:t>
            </w:r>
          </w:p>
        </w:tc>
        <w:tc>
          <w:tcPr>
            <w:tcW w:w="992" w:type="dxa"/>
            <w:tcBorders>
              <w:top w:val="single" w:color="008000" w:sz="8" w:space="0"/>
              <w:bottom w:val="single" w:color="008000" w:sz="8" w:space="0"/>
            </w:tcBorders>
          </w:tcPr>
          <w:p>
            <w:pPr>
              <w:jc w:val="center"/>
            </w:pPr>
            <w:r>
              <w:t>3</w:t>
            </w:r>
          </w:p>
        </w:tc>
        <w:tc>
          <w:tcPr>
            <w:tcW w:w="5387" w:type="dxa"/>
            <w:tcBorders>
              <w:top w:val="single" w:color="008000" w:sz="8" w:space="0"/>
              <w:bottom w:val="single" w:color="008000" w:sz="8" w:space="0"/>
            </w:tcBorders>
            <w:vAlign w:val="center"/>
          </w:tcPr>
          <w:p>
            <w:pPr>
              <w:pStyle w:val="77"/>
              <w:ind w:firstLine="0" w:firstLineChars="0"/>
              <w:jc w:val="left"/>
            </w:pPr>
            <w:r>
              <w:t>Result = (X * Y)[31:0];  Result2 = (X * Y)[63:32] 有符号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0100</w:t>
            </w:r>
          </w:p>
        </w:tc>
        <w:tc>
          <w:tcPr>
            <w:tcW w:w="992" w:type="dxa"/>
            <w:tcBorders>
              <w:top w:val="single" w:color="008000" w:sz="8" w:space="0"/>
              <w:bottom w:val="single" w:color="008000" w:sz="8" w:space="0"/>
            </w:tcBorders>
          </w:tcPr>
          <w:p>
            <w:pPr>
              <w:jc w:val="center"/>
            </w:pPr>
            <w:r>
              <w:t>4</w:t>
            </w:r>
          </w:p>
        </w:tc>
        <w:tc>
          <w:tcPr>
            <w:tcW w:w="5387" w:type="dxa"/>
            <w:tcBorders>
              <w:top w:val="single" w:color="008000" w:sz="8" w:space="0"/>
              <w:bottom w:val="single" w:color="008000" w:sz="8" w:space="0"/>
            </w:tcBorders>
            <w:vAlign w:val="center"/>
          </w:tcPr>
          <w:p>
            <w:pPr>
              <w:jc w:val="left"/>
              <w:rPr>
                <w:sz w:val="21"/>
              </w:rPr>
            </w:pPr>
            <w:r>
              <w:rPr>
                <w:sz w:val="21"/>
              </w:rPr>
              <w:t>Result = X/Y;   Result2 = X%Y  无符号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0101</w:t>
            </w:r>
          </w:p>
        </w:tc>
        <w:tc>
          <w:tcPr>
            <w:tcW w:w="992" w:type="dxa"/>
            <w:tcBorders>
              <w:top w:val="single" w:color="008000" w:sz="8" w:space="0"/>
              <w:bottom w:val="single" w:color="008000" w:sz="8" w:space="0"/>
            </w:tcBorders>
          </w:tcPr>
          <w:p>
            <w:pPr>
              <w:jc w:val="center"/>
            </w:pPr>
            <w:r>
              <w:t>5</w:t>
            </w:r>
          </w:p>
        </w:tc>
        <w:tc>
          <w:tcPr>
            <w:tcW w:w="5387" w:type="dxa"/>
            <w:tcBorders>
              <w:top w:val="single" w:color="008000" w:sz="8" w:space="0"/>
              <w:bottom w:val="single" w:color="008000" w:sz="8" w:space="0"/>
            </w:tcBorders>
            <w:vAlign w:val="center"/>
          </w:tcPr>
          <w:p>
            <w:pPr>
              <w:jc w:val="left"/>
              <w:rPr>
                <w:sz w:val="21"/>
              </w:rPr>
            </w:pPr>
            <w:r>
              <w:rPr>
                <w:sz w:val="21"/>
              </w:rPr>
              <w:t xml:space="preserve">Result = X + Y  Result2=0  (Set OF/CF)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77"/>
              <w:ind w:firstLine="0" w:firstLineChars="0"/>
              <w:jc w:val="center"/>
            </w:pPr>
            <w:r>
              <w:rPr>
                <w:rFonts w:hint="eastAsia"/>
              </w:rPr>
              <w:t>0</w:t>
            </w:r>
            <w:r>
              <w:t>1</w:t>
            </w:r>
            <w:r>
              <w:rPr>
                <w:rFonts w:hint="eastAsia"/>
              </w:rPr>
              <w:t>1</w:t>
            </w:r>
            <w:r>
              <w:t>0</w:t>
            </w:r>
          </w:p>
        </w:tc>
        <w:tc>
          <w:tcPr>
            <w:tcW w:w="992" w:type="dxa"/>
            <w:tcBorders>
              <w:top w:val="single" w:color="008000" w:sz="8" w:space="0"/>
              <w:bottom w:val="nil"/>
            </w:tcBorders>
          </w:tcPr>
          <w:p>
            <w:pPr>
              <w:jc w:val="center"/>
            </w:pPr>
            <w:r>
              <w:t>6</w:t>
            </w:r>
          </w:p>
        </w:tc>
        <w:tc>
          <w:tcPr>
            <w:tcW w:w="5387" w:type="dxa"/>
            <w:tcBorders>
              <w:top w:val="single" w:color="008000" w:sz="8" w:space="0"/>
              <w:bottom w:val="nil"/>
            </w:tcBorders>
            <w:vAlign w:val="center"/>
          </w:tcPr>
          <w:p>
            <w:pPr>
              <w:jc w:val="left"/>
              <w:rPr>
                <w:sz w:val="21"/>
              </w:rPr>
            </w:pPr>
            <w:r>
              <w:rPr>
                <w:sz w:val="21"/>
              </w:rPr>
              <w:t>Result = X - Y  Result2=0  (Set OF/CF)</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77"/>
              <w:ind w:firstLine="0" w:firstLineChars="0"/>
              <w:jc w:val="center"/>
            </w:pPr>
            <w:r>
              <w:t>0111</w:t>
            </w:r>
          </w:p>
        </w:tc>
        <w:tc>
          <w:tcPr>
            <w:tcW w:w="992" w:type="dxa"/>
            <w:tcBorders>
              <w:top w:val="single" w:color="008000" w:sz="8" w:space="0"/>
              <w:bottom w:val="nil"/>
            </w:tcBorders>
          </w:tcPr>
          <w:p>
            <w:pPr>
              <w:pStyle w:val="77"/>
              <w:ind w:firstLine="0" w:firstLineChars="0"/>
              <w:jc w:val="center"/>
            </w:pPr>
            <w:r>
              <w:t>7</w:t>
            </w:r>
          </w:p>
        </w:tc>
        <w:tc>
          <w:tcPr>
            <w:tcW w:w="5387" w:type="dxa"/>
            <w:tcBorders>
              <w:top w:val="single" w:color="008000" w:sz="8" w:space="0"/>
              <w:bottom w:val="nil"/>
            </w:tcBorders>
            <w:vAlign w:val="center"/>
          </w:tcPr>
          <w:p>
            <w:pPr>
              <w:jc w:val="left"/>
              <w:rPr>
                <w:sz w:val="21"/>
              </w:rPr>
            </w:pPr>
            <w:r>
              <w:rPr>
                <w:sz w:val="21"/>
              </w:rPr>
              <w:t xml:space="preserve">Result = X &amp; Y  Result2=0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77"/>
              <w:ind w:firstLine="0" w:firstLineChars="0"/>
              <w:jc w:val="center"/>
            </w:pPr>
            <w:r>
              <w:t>1</w:t>
            </w:r>
            <w:r>
              <w:rPr>
                <w:rFonts w:hint="eastAsia"/>
              </w:rPr>
              <w:t>00</w:t>
            </w:r>
            <w:r>
              <w:t>0</w:t>
            </w:r>
          </w:p>
        </w:tc>
        <w:tc>
          <w:tcPr>
            <w:tcW w:w="992" w:type="dxa"/>
            <w:tcBorders>
              <w:top w:val="single" w:color="008000" w:sz="8" w:space="0"/>
              <w:bottom w:val="nil"/>
            </w:tcBorders>
          </w:tcPr>
          <w:p>
            <w:pPr>
              <w:pStyle w:val="77"/>
              <w:ind w:firstLine="0" w:firstLineChars="0"/>
              <w:jc w:val="center"/>
            </w:pPr>
            <w:r>
              <w:rPr>
                <w:rFonts w:hint="eastAsia"/>
              </w:rPr>
              <w:t>8</w:t>
            </w:r>
          </w:p>
        </w:tc>
        <w:tc>
          <w:tcPr>
            <w:tcW w:w="5387" w:type="dxa"/>
            <w:tcBorders>
              <w:top w:val="single" w:color="008000" w:sz="8" w:space="0"/>
              <w:bottom w:val="nil"/>
            </w:tcBorders>
          </w:tcPr>
          <w:p>
            <w:pPr>
              <w:rPr>
                <w:sz w:val="21"/>
              </w:rPr>
            </w:pPr>
            <w:r>
              <w:rPr>
                <w:sz w:val="21"/>
              </w:rPr>
              <w:t>Result = X | 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77"/>
              <w:ind w:firstLine="0" w:firstLineChars="0"/>
              <w:jc w:val="center"/>
            </w:pPr>
            <w:r>
              <w:t>1</w:t>
            </w:r>
            <w:r>
              <w:rPr>
                <w:rFonts w:hint="eastAsia"/>
              </w:rPr>
              <w:t>00</w:t>
            </w:r>
            <w:r>
              <w:t>1</w:t>
            </w:r>
          </w:p>
        </w:tc>
        <w:tc>
          <w:tcPr>
            <w:tcW w:w="992" w:type="dxa"/>
            <w:tcBorders>
              <w:top w:val="single" w:color="008000" w:sz="8" w:space="0"/>
              <w:bottom w:val="nil"/>
            </w:tcBorders>
          </w:tcPr>
          <w:p>
            <w:pPr>
              <w:pStyle w:val="77"/>
              <w:ind w:firstLine="0" w:firstLineChars="0"/>
              <w:jc w:val="center"/>
            </w:pPr>
            <w:r>
              <w:t>9</w:t>
            </w:r>
          </w:p>
        </w:tc>
        <w:tc>
          <w:tcPr>
            <w:tcW w:w="5387" w:type="dxa"/>
            <w:tcBorders>
              <w:top w:val="single" w:color="008000" w:sz="8" w:space="0"/>
              <w:bottom w:val="nil"/>
            </w:tcBorders>
          </w:tcPr>
          <w:p>
            <w:pPr>
              <w:rPr>
                <w:sz w:val="21"/>
              </w:rPr>
            </w:pPr>
            <w:r>
              <w:rPr>
                <w:sz w:val="21"/>
              </w:rPr>
              <w:t>Result = X</w:t>
            </w:r>
            <w:r>
              <w:rPr>
                <w:rFonts w:hint="eastAsia" w:ascii="宋体" w:hAnsi="宋体"/>
                <w:sz w:val="21"/>
              </w:rPr>
              <w:t>⊕</w:t>
            </w:r>
            <w:r>
              <w:rPr>
                <w:sz w:val="21"/>
              </w:rPr>
              <w:t>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w:t>
            </w:r>
            <w:r>
              <w:rPr>
                <w:rFonts w:hint="eastAsia"/>
              </w:rPr>
              <w:t>0</w:t>
            </w:r>
            <w:r>
              <w:t>10</w:t>
            </w:r>
          </w:p>
        </w:tc>
        <w:tc>
          <w:tcPr>
            <w:tcW w:w="992" w:type="dxa"/>
            <w:tcBorders>
              <w:top w:val="single" w:color="008000" w:sz="8" w:space="0"/>
              <w:bottom w:val="single" w:color="008000" w:sz="8" w:space="0"/>
            </w:tcBorders>
          </w:tcPr>
          <w:p>
            <w:pPr>
              <w:pStyle w:val="77"/>
              <w:ind w:firstLine="0" w:firstLineChars="0"/>
              <w:jc w:val="center"/>
            </w:pPr>
            <w:r>
              <w:t>10</w:t>
            </w:r>
          </w:p>
        </w:tc>
        <w:tc>
          <w:tcPr>
            <w:tcW w:w="5387" w:type="dxa"/>
            <w:tcBorders>
              <w:top w:val="single" w:color="008000" w:sz="8" w:space="0"/>
              <w:bottom w:val="single" w:color="008000" w:sz="8" w:space="0"/>
            </w:tcBorders>
          </w:tcPr>
          <w:p>
            <w:pPr>
              <w:rPr>
                <w:sz w:val="21"/>
              </w:rPr>
            </w:pPr>
            <w:r>
              <w:rPr>
                <w:sz w:val="21"/>
              </w:rPr>
              <w:t>Result = ~(X |Y)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w:t>
            </w:r>
            <w:r>
              <w:rPr>
                <w:rFonts w:hint="eastAsia"/>
              </w:rPr>
              <w:t>0</w:t>
            </w:r>
            <w:r>
              <w:t>11</w:t>
            </w:r>
          </w:p>
        </w:tc>
        <w:tc>
          <w:tcPr>
            <w:tcW w:w="992" w:type="dxa"/>
            <w:tcBorders>
              <w:top w:val="single" w:color="008000" w:sz="8" w:space="0"/>
              <w:bottom w:val="single" w:color="008000" w:sz="8" w:space="0"/>
            </w:tcBorders>
          </w:tcPr>
          <w:p>
            <w:pPr>
              <w:pStyle w:val="77"/>
              <w:ind w:firstLine="0" w:firstLineChars="0"/>
              <w:jc w:val="center"/>
            </w:pPr>
            <w:r>
              <w:t>11</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(X &lt; Y) ? 1 : 0 Signed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11</w:t>
            </w:r>
            <w:r>
              <w:rPr>
                <w:rFonts w:hint="eastAsia"/>
              </w:rPr>
              <w:t>0</w:t>
            </w:r>
            <w:r>
              <w:t>0</w:t>
            </w:r>
          </w:p>
        </w:tc>
        <w:tc>
          <w:tcPr>
            <w:tcW w:w="992" w:type="dxa"/>
            <w:tcBorders>
              <w:top w:val="single" w:color="008000" w:sz="8" w:space="0"/>
              <w:bottom w:val="single" w:color="008000" w:sz="8" w:space="0"/>
            </w:tcBorders>
          </w:tcPr>
          <w:p>
            <w:pPr>
              <w:pStyle w:val="77"/>
              <w:ind w:firstLine="0" w:firstLineChars="0"/>
              <w:jc w:val="center"/>
            </w:pPr>
            <w:r>
              <w:t>12</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(X &lt; Y) ? 1 : 0 Unsigned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11</w:t>
            </w:r>
            <w:r>
              <w:rPr>
                <w:rFonts w:hint="eastAsia"/>
              </w:rPr>
              <w:t>0</w:t>
            </w:r>
            <w:r>
              <w:t>1</w:t>
            </w:r>
          </w:p>
        </w:tc>
        <w:tc>
          <w:tcPr>
            <w:tcW w:w="992" w:type="dxa"/>
            <w:tcBorders>
              <w:top w:val="single" w:color="008000" w:sz="8" w:space="0"/>
              <w:bottom w:val="single" w:color="008000" w:sz="8" w:space="0"/>
            </w:tcBorders>
          </w:tcPr>
          <w:p>
            <w:pPr>
              <w:pStyle w:val="77"/>
              <w:ind w:firstLine="0" w:firstLineChars="0"/>
              <w:jc w:val="center"/>
            </w:pPr>
            <w:r>
              <w:t>13</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1110</w:t>
            </w:r>
          </w:p>
        </w:tc>
        <w:tc>
          <w:tcPr>
            <w:tcW w:w="992" w:type="dxa"/>
            <w:tcBorders>
              <w:top w:val="single" w:color="008000" w:sz="8" w:space="0"/>
              <w:bottom w:val="single" w:color="008000" w:sz="8" w:space="0"/>
            </w:tcBorders>
          </w:tcPr>
          <w:p>
            <w:pPr>
              <w:pStyle w:val="77"/>
              <w:ind w:firstLine="0" w:firstLineChars="0"/>
              <w:jc w:val="center"/>
            </w:pPr>
            <w:r>
              <w:t>14</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12" w:space="0"/>
            </w:tcBorders>
          </w:tcPr>
          <w:p>
            <w:pPr>
              <w:pStyle w:val="77"/>
              <w:ind w:firstLine="0" w:firstLineChars="0"/>
              <w:jc w:val="center"/>
            </w:pPr>
            <w:r>
              <w:t>1111</w:t>
            </w:r>
          </w:p>
        </w:tc>
        <w:tc>
          <w:tcPr>
            <w:tcW w:w="992" w:type="dxa"/>
            <w:tcBorders>
              <w:top w:val="single" w:color="008000" w:sz="8" w:space="0"/>
              <w:bottom w:val="single" w:color="008000" w:sz="12" w:space="0"/>
            </w:tcBorders>
          </w:tcPr>
          <w:p>
            <w:pPr>
              <w:pStyle w:val="77"/>
              <w:ind w:firstLine="0" w:firstLineChars="0"/>
              <w:jc w:val="center"/>
            </w:pPr>
            <w:r>
              <w:t>15</w:t>
            </w:r>
          </w:p>
        </w:tc>
        <w:tc>
          <w:tcPr>
            <w:tcW w:w="5387" w:type="dxa"/>
            <w:tcBorders>
              <w:top w:val="single" w:color="008000" w:sz="8" w:space="0"/>
              <w:bottom w:val="single" w:color="008000" w:sz="12" w:space="0"/>
            </w:tcBorders>
          </w:tcPr>
          <w:p>
            <w:pPr>
              <w:rPr>
                <w:rFonts w:ascii="Calibri" w:hAnsi="Calibri"/>
                <w:sz w:val="21"/>
                <w:szCs w:val="22"/>
              </w:rPr>
            </w:pPr>
            <w:r>
              <w:rPr>
                <w:rFonts w:ascii="Calibri" w:hAnsi="Calibri"/>
                <w:sz w:val="21"/>
                <w:szCs w:val="22"/>
              </w:rPr>
              <w:t>Result = Result2=0</w:t>
            </w:r>
          </w:p>
        </w:tc>
      </w:tr>
    </w:tbl>
    <w:p>
      <w:pPr>
        <w:pStyle w:val="3"/>
        <w:rPr>
          <w:rFonts w:hint="eastAsia"/>
        </w:rPr>
      </w:pPr>
      <w:bookmarkStart w:id="37" w:name="_Toc499846032"/>
      <w:r>
        <w:rPr>
          <w:rFonts w:hint="eastAsia"/>
        </w:rPr>
        <w:t>方案设计</w:t>
      </w:r>
      <w:bookmarkEnd w:id="37"/>
    </w:p>
    <w:p>
      <w:pPr>
        <w:pStyle w:val="5"/>
        <w:spacing w:before="229" w:beforeLines="0" w:after="229" w:afterLines="0"/>
        <w:rPr>
          <w:bCs w:val="0"/>
        </w:rPr>
      </w:pPr>
      <w:r>
        <w:rPr>
          <w:rFonts w:hint="eastAsia"/>
          <w:bCs w:val="0"/>
        </w:rPr>
        <w:t>XXX</w:t>
      </w:r>
    </w:p>
    <w:p>
      <w:pPr>
        <w:pStyle w:val="4"/>
        <w:ind w:firstLineChars="0"/>
        <w:rPr>
          <w:color w:val="FF0000"/>
        </w:rPr>
      </w:pPr>
      <w:commentRangeStart w:id="9"/>
      <w:r>
        <w:rPr>
          <w:rFonts w:hint="eastAsia"/>
          <w:color w:val="FF0000"/>
        </w:rPr>
        <w:t>所有方案应将设计思路和设计原理、过程写清楚，为什么这样设计，各部件之间的关系，仅仅粘贴一张电路图是不合格的报告。</w:t>
      </w:r>
      <w:commentRangeEnd w:id="9"/>
      <w:r>
        <w:rPr>
          <w:rStyle w:val="36"/>
        </w:rPr>
        <w:commentReference w:id="9"/>
      </w:r>
    </w:p>
    <w:p>
      <w:pPr>
        <w:pStyle w:val="5"/>
        <w:spacing w:before="229" w:beforeLines="0" w:after="229" w:afterLines="0"/>
        <w:rPr>
          <w:rFonts w:hint="eastAsia"/>
        </w:rPr>
      </w:pPr>
      <w:r>
        <w:rPr>
          <w:rFonts w:hint="eastAsia"/>
          <w:bCs w:val="0"/>
        </w:rPr>
        <w:t>XXX</w:t>
      </w:r>
    </w:p>
    <w:p>
      <w:pPr>
        <w:pStyle w:val="5"/>
        <w:spacing w:before="229" w:beforeLines="0" w:after="229" w:afterLines="0"/>
        <w:rPr>
          <w:rFonts w:hint="eastAsia"/>
        </w:rPr>
      </w:pPr>
      <w:r>
        <w:rPr>
          <w:rFonts w:hint="eastAsia"/>
          <w:bCs w:val="0"/>
        </w:rPr>
        <w:t>XXX</w:t>
      </w:r>
    </w:p>
    <w:p>
      <w:pPr>
        <w:pStyle w:val="4"/>
        <w:keepNext/>
        <w:ind w:firstLine="0" w:firstLineChars="0"/>
      </w:pPr>
      <w:commentRangeStart w:id="10"/>
      <w:r>
        <w:rPr>
          <w:rFonts w:hint="eastAsia"/>
        </w:rPr>
        <w:drawing>
          <wp:inline distT="0" distB="0" distL="0" distR="0">
            <wp:extent cx="5605780" cy="3816350"/>
            <wp:effectExtent l="0" t="0" r="0" b="0"/>
            <wp:docPr id="17" name="图片 4"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tes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605780" cy="3816350"/>
                    </a:xfrm>
                    <a:prstGeom prst="rect">
                      <a:avLst/>
                    </a:prstGeom>
                    <a:noFill/>
                    <a:ln>
                      <a:noFill/>
                    </a:ln>
                  </pic:spPr>
                </pic:pic>
              </a:graphicData>
            </a:graphic>
          </wp:inline>
        </w:drawing>
      </w:r>
      <w:commentRangeEnd w:id="10"/>
      <w:r>
        <w:rPr>
          <w:rStyle w:val="36"/>
        </w:rPr>
        <w:commentReference w:id="10"/>
      </w:r>
    </w:p>
    <w:p>
      <w:pPr>
        <w:pStyle w:val="12"/>
        <w:spacing w:before="91" w:after="91"/>
        <w:rPr>
          <w:rFonts w:hint="eastAsia"/>
          <w:szCs w:val="21"/>
        </w:rPr>
      </w:pPr>
      <w:r>
        <w:t xml:space="preserve">图 </w:t>
      </w:r>
      <w:r>
        <w:fldChar w:fldCharType="begin"/>
      </w:r>
      <w:r>
        <w:instrText xml:space="preserve"> STYLEREF 1 \s </w:instrText>
      </w:r>
      <w:r>
        <w:fldChar w:fldCharType="separate"/>
      </w:r>
      <w:r>
        <w:t>1</w:t>
      </w:r>
      <w:r>
        <w:fldChar w:fldCharType="end"/>
      </w:r>
      <w:r>
        <w:t>.</w:t>
      </w:r>
      <w:r>
        <w:fldChar w:fldCharType="begin"/>
      </w:r>
      <w:r>
        <w:instrText xml:space="preserve"> SEQ 图 \* ARABIC \s 1 </w:instrText>
      </w:r>
      <w:r>
        <w:fldChar w:fldCharType="separate"/>
      </w:r>
      <w:r>
        <w:t>1</w:t>
      </w:r>
      <w:r>
        <w:fldChar w:fldCharType="end"/>
      </w:r>
      <w:commentRangeStart w:id="11"/>
      <w:r>
        <w:rPr>
          <w:rFonts w:hint="eastAsia"/>
        </w:rPr>
        <w:t xml:space="preserve"> </w:t>
      </w:r>
      <w:r>
        <w:rPr>
          <w:rFonts w:hint="eastAsia"/>
          <w:szCs w:val="21"/>
        </w:rPr>
        <w:t>总体结构图</w:t>
      </w:r>
      <w:commentRangeEnd w:id="11"/>
      <w:r>
        <w:commentReference w:id="11"/>
      </w:r>
    </w:p>
    <w:p>
      <w:pPr>
        <w:pStyle w:val="3"/>
      </w:pPr>
      <w:bookmarkStart w:id="38" w:name="_Toc499846033"/>
      <w:r>
        <w:rPr>
          <w:rFonts w:hint="eastAsia"/>
        </w:rPr>
        <w:t>实验步骤</w:t>
      </w:r>
      <w:bookmarkEnd w:id="38"/>
    </w:p>
    <w:p>
      <w:pPr>
        <w:pStyle w:val="4"/>
        <w:numPr>
          <w:ilvl w:val="0"/>
          <w:numId w:val="8"/>
        </w:numPr>
        <w:ind w:firstLineChars="0"/>
        <w:rPr>
          <w:rFonts w:hint="eastAsia"/>
        </w:rPr>
      </w:pPr>
      <w:r>
        <w:rPr>
          <w:rFonts w:hint="eastAsia"/>
        </w:rPr>
        <w:t xml:space="preserve">XXX </w:t>
      </w:r>
    </w:p>
    <w:p>
      <w:pPr>
        <w:pStyle w:val="4"/>
        <w:numPr>
          <w:ilvl w:val="0"/>
          <w:numId w:val="8"/>
        </w:numPr>
        <w:ind w:firstLineChars="0"/>
        <w:rPr>
          <w:rFonts w:hint="eastAsia"/>
        </w:rPr>
      </w:pPr>
      <w:r>
        <w:rPr>
          <w:rFonts w:hint="eastAsia"/>
        </w:rPr>
        <w:t xml:space="preserve">XXX </w:t>
      </w:r>
    </w:p>
    <w:p>
      <w:pPr>
        <w:pStyle w:val="4"/>
        <w:numPr>
          <w:ilvl w:val="0"/>
          <w:numId w:val="8"/>
        </w:numPr>
        <w:ind w:firstLineChars="0"/>
      </w:pPr>
      <w:r>
        <w:rPr>
          <w:rFonts w:hint="eastAsia"/>
        </w:rPr>
        <w:t>XX</w:t>
      </w:r>
      <w:r>
        <w:t xml:space="preserve">X </w:t>
      </w:r>
    </w:p>
    <w:p>
      <w:pPr>
        <w:pStyle w:val="3"/>
        <w:rPr>
          <w:rFonts w:hint="eastAsia"/>
        </w:rPr>
      </w:pPr>
      <w:bookmarkStart w:id="39" w:name="_Toc499846034"/>
      <w:r>
        <w:rPr>
          <w:rFonts w:hint="eastAsia"/>
        </w:rPr>
        <w:t>故障与调试</w:t>
      </w:r>
      <w:bookmarkEnd w:id="39"/>
    </w:p>
    <w:p>
      <w:pPr>
        <w:pStyle w:val="5"/>
        <w:keepNext w:val="0"/>
        <w:keepLines w:val="0"/>
        <w:spacing w:before="229" w:beforeLines="0" w:after="229" w:afterLines="0"/>
        <w:rPr>
          <w:rFonts w:hint="eastAsia"/>
        </w:rPr>
      </w:pPr>
      <w:r>
        <w:rPr>
          <w:rFonts w:hint="eastAsia"/>
        </w:rPr>
        <w:t>接口处数据传输问题</w:t>
      </w:r>
    </w:p>
    <w:p>
      <w:pPr>
        <w:pStyle w:val="4"/>
        <w:ind w:firstLine="482"/>
        <w:rPr>
          <w:rFonts w:hint="eastAsia"/>
        </w:rPr>
      </w:pPr>
      <w:r>
        <w:rPr>
          <w:rFonts w:hint="eastAsia"/>
          <w:b/>
        </w:rPr>
        <w:t>故障现象：</w:t>
      </w:r>
      <w:r>
        <w:rPr>
          <w:rFonts w:hint="eastAsia"/>
        </w:rPr>
        <w:t>执行halt指令时控制信号无法通过ID/EX接口。</w:t>
      </w:r>
    </w:p>
    <w:p>
      <w:pPr>
        <w:pStyle w:val="4"/>
        <w:keepNext/>
        <w:ind w:firstLine="0" w:firstLineChars="0"/>
        <w:jc w:val="center"/>
      </w:pPr>
      <w:r>
        <w:rPr>
          <w:rFonts w:hint="eastAsia"/>
        </w:rPr>
        <w:drawing>
          <wp:inline distT="0" distB="0" distL="0" distR="0">
            <wp:extent cx="5613400" cy="2695575"/>
            <wp:effectExtent l="0" t="0" r="0" b="0"/>
            <wp:docPr id="16" name="图片 5"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bug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13400" cy="2695575"/>
                    </a:xfrm>
                    <a:prstGeom prst="rect">
                      <a:avLst/>
                    </a:prstGeom>
                    <a:noFill/>
                    <a:ln>
                      <a:noFill/>
                    </a:ln>
                  </pic:spPr>
                </pic:pic>
              </a:graphicData>
            </a:graphic>
          </wp:inline>
        </w:drawing>
      </w:r>
    </w:p>
    <w:p>
      <w:pPr>
        <w:pStyle w:val="12"/>
        <w:spacing w:before="91" w:after="91"/>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rPr>
        <w:t>数据XXX图</w:t>
      </w:r>
    </w:p>
    <w:p>
      <w:pPr>
        <w:pStyle w:val="4"/>
        <w:ind w:firstLine="482"/>
        <w:rPr>
          <w:rFonts w:hint="eastAsia"/>
        </w:rPr>
      </w:pPr>
      <w:r>
        <w:rPr>
          <w:rFonts w:hint="eastAsia"/>
          <w:b/>
        </w:rPr>
        <w:t>原因分析：</w:t>
      </w:r>
      <w:r>
        <w:rPr>
          <w:rFonts w:hint="eastAsia"/>
        </w:rPr>
        <w:t>如</w:t>
      </w:r>
      <w:r>
        <w:fldChar w:fldCharType="begin"/>
      </w:r>
      <w:r>
        <w:instrText xml:space="preserve"> </w:instrText>
      </w:r>
      <w:r>
        <w:rPr>
          <w:rFonts w:hint="eastAsia"/>
        </w:rPr>
        <w:instrText xml:space="preserve">REF _Ref450058527 \h</w:instrText>
      </w:r>
      <w:r>
        <w:instrText xml:space="preserve"> </w:instrText>
      </w:r>
      <w:r>
        <w:fldChar w:fldCharType="separate"/>
      </w:r>
      <w:r>
        <w:rPr>
          <w:rFonts w:hint="eastAsia"/>
        </w:rPr>
        <w:t xml:space="preserve">图 </w:t>
      </w:r>
      <w:r>
        <w:t>1.2</w:t>
      </w:r>
      <w:r>
        <w:fldChar w:fldCharType="end"/>
      </w:r>
      <w:r>
        <w:rPr>
          <w:rFonts w:hint="eastAsia"/>
        </w:rPr>
        <w:t>，寄存器设置为上升沿刷新，但当D端有输入且clk变化一个周期后寄存器中的数据仍然没有改变，检查时注意到此时ALUControl端输入的值为不确定，这是由于在控制器电路中未给halt指令相应的ALUControl值，为设计控制器时的失误。</w:t>
      </w:r>
    </w:p>
    <w:p>
      <w:pPr>
        <w:pStyle w:val="4"/>
        <w:ind w:firstLine="482"/>
        <w:rPr>
          <w:rFonts w:hint="eastAsia"/>
        </w:rPr>
      </w:pPr>
      <w:r>
        <w:rPr>
          <w:rFonts w:hint="eastAsia"/>
          <w:b/>
        </w:rPr>
        <w:t>解决方案：</w:t>
      </w:r>
      <w:r>
        <w:rPr>
          <w:rFonts w:hint="eastAsia"/>
        </w:rPr>
        <w:t>在控制器中给halt指令（OP为12）一个ALUControl信号0000一边让控制信号在接口处顺利传递。</w:t>
      </w:r>
    </w:p>
    <w:p>
      <w:pPr>
        <w:pStyle w:val="4"/>
        <w:ind w:firstLine="480"/>
        <w:rPr>
          <w:rFonts w:hint="eastAsia"/>
        </w:rPr>
      </w:pPr>
    </w:p>
    <w:p>
      <w:pPr>
        <w:pStyle w:val="5"/>
        <w:keepNext w:val="0"/>
        <w:keepLines w:val="0"/>
        <w:spacing w:before="229" w:beforeLines="0" w:after="229" w:afterLines="0"/>
      </w:pPr>
      <w:r>
        <w:rPr>
          <w:rFonts w:hint="eastAsia"/>
        </w:rPr>
        <w:t>故障2</w:t>
      </w:r>
    </w:p>
    <w:p>
      <w:pPr>
        <w:pStyle w:val="5"/>
        <w:keepNext w:val="0"/>
        <w:keepLines w:val="0"/>
        <w:numPr>
          <w:ilvl w:val="0"/>
          <w:numId w:val="0"/>
        </w:numPr>
        <w:spacing w:before="229" w:beforeLines="0" w:after="229" w:afterLines="0"/>
        <w:ind w:left="720"/>
        <w:rPr>
          <w:rFonts w:hint="eastAsia" w:ascii="Times New Roman" w:hAnsi="Times New Roman" w:eastAsia="宋体"/>
          <w:bCs w:val="0"/>
          <w:szCs w:val="24"/>
        </w:rPr>
      </w:pPr>
      <w:r>
        <w:rPr>
          <w:rFonts w:hint="eastAsia" w:ascii="Times New Roman" w:hAnsi="Times New Roman" w:eastAsia="宋体"/>
          <w:bCs w:val="0"/>
          <w:szCs w:val="24"/>
        </w:rPr>
        <w:t xml:space="preserve">XXX </w:t>
      </w:r>
    </w:p>
    <w:p>
      <w:pPr>
        <w:pStyle w:val="5"/>
        <w:keepNext w:val="0"/>
        <w:keepLines w:val="0"/>
        <w:spacing w:before="229" w:beforeLines="0" w:after="229" w:afterLines="0"/>
      </w:pPr>
      <w:r>
        <w:rPr>
          <w:rFonts w:hint="eastAsia"/>
        </w:rPr>
        <w:t>故障2</w:t>
      </w:r>
    </w:p>
    <w:p>
      <w:pPr>
        <w:pStyle w:val="5"/>
        <w:keepNext w:val="0"/>
        <w:keepLines w:val="0"/>
        <w:numPr>
          <w:ilvl w:val="0"/>
          <w:numId w:val="0"/>
        </w:numPr>
        <w:spacing w:before="229" w:beforeLines="0" w:after="229" w:afterLines="0"/>
        <w:ind w:left="720"/>
        <w:rPr>
          <w:rFonts w:hint="eastAsia" w:ascii="Times New Roman" w:hAnsi="Times New Roman" w:eastAsia="宋体"/>
          <w:bCs w:val="0"/>
          <w:szCs w:val="24"/>
        </w:rPr>
      </w:pPr>
      <w:r>
        <w:rPr>
          <w:rFonts w:hint="eastAsia" w:ascii="Times New Roman" w:hAnsi="Times New Roman" w:eastAsia="宋体"/>
          <w:bCs w:val="0"/>
          <w:szCs w:val="24"/>
        </w:rPr>
        <w:t xml:space="preserve">XXX </w:t>
      </w:r>
    </w:p>
    <w:p>
      <w:pPr>
        <w:pStyle w:val="3"/>
        <w:keepNext w:val="0"/>
        <w:tabs>
          <w:tab w:val="left" w:pos="720"/>
          <w:tab w:val="clear" w:pos="567"/>
        </w:tabs>
        <w:spacing w:beforeLines="100" w:afterLines="100"/>
        <w:ind w:left="576" w:hanging="576"/>
      </w:pPr>
      <w:bookmarkStart w:id="40" w:name="_Toc499846035"/>
      <w:r>
        <w:t>测试与分析</w:t>
      </w:r>
      <w:bookmarkEnd w:id="40"/>
    </w:p>
    <w:p>
      <w:pPr>
        <w:pStyle w:val="4"/>
        <w:ind w:firstLine="480"/>
      </w:pPr>
      <w:r>
        <w:rPr>
          <w:rFonts w:hint="eastAsia"/>
        </w:rPr>
        <w:t>溢出测试用例见</w:t>
      </w:r>
      <w:r>
        <w:fldChar w:fldCharType="begin"/>
      </w:r>
      <w:r>
        <w:instrText xml:space="preserve"> </w:instrText>
      </w:r>
      <w:r>
        <w:rPr>
          <w:rFonts w:hint="eastAsia"/>
        </w:rPr>
        <w:instrText xml:space="preserve">REF _Ref450058078 \h</w:instrText>
      </w:r>
      <w:r>
        <w:instrText xml:space="preserve"> </w:instrText>
      </w:r>
      <w:r>
        <w:fldChar w:fldCharType="separate"/>
      </w:r>
      <w:r>
        <w:rPr>
          <w:rFonts w:hint="eastAsia"/>
        </w:rPr>
        <w:t xml:space="preserve">表 </w:t>
      </w:r>
      <w:r>
        <w:t>1.3</w:t>
      </w:r>
      <w:r>
        <w:fldChar w:fldCharType="end"/>
      </w:r>
      <w:r>
        <w:rPr>
          <w:rStyle w:val="36"/>
        </w:rPr>
        <w:t xml:space="preserve"> </w:t>
      </w:r>
      <w:r>
        <w:rPr>
          <w:rStyle w:val="36"/>
        </w:rPr>
        <w:commentReference w:id="12"/>
      </w:r>
      <w:r>
        <w:rPr>
          <w:rFonts w:hint="eastAsia"/>
        </w:rPr>
        <w:t>。</w:t>
      </w:r>
    </w:p>
    <w:p>
      <w:pPr>
        <w:pStyle w:val="12"/>
        <w:keepNext/>
        <w:spacing w:before="91" w:beforeLines="0" w:after="91" w:afterLines="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r>
        <w:rPr>
          <w:rFonts w:hint="eastAsia"/>
        </w:rPr>
        <w:t>溢出信号测试用例</w:t>
      </w:r>
    </w:p>
    <w:tbl>
      <w:tblPr>
        <w:tblStyle w:val="30"/>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3"/>
        <w:gridCol w:w="992"/>
        <w:gridCol w:w="903"/>
        <w:gridCol w:w="903"/>
        <w:gridCol w:w="636"/>
        <w:gridCol w:w="1266"/>
        <w:gridCol w:w="126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w:t>
            </w:r>
          </w:p>
        </w:tc>
        <w:tc>
          <w:tcPr>
            <w:tcW w:w="992"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A</w:t>
            </w:r>
          </w:p>
        </w:tc>
        <w:tc>
          <w:tcPr>
            <w:tcW w:w="90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B</w:t>
            </w:r>
          </w:p>
        </w:tc>
        <w:tc>
          <w:tcPr>
            <w:tcW w:w="90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F</w:t>
            </w:r>
          </w:p>
        </w:tc>
        <w:tc>
          <w:tcPr>
            <w:tcW w:w="636"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运算</w:t>
            </w:r>
          </w:p>
        </w:tc>
        <w:tc>
          <w:tcPr>
            <w:tcW w:w="1266" w:type="dxa"/>
            <w:tcBorders>
              <w:top w:val="single" w:color="008000" w:sz="12" w:space="0"/>
              <w:bottom w:val="single" w:color="008000" w:sz="8" w:space="0"/>
            </w:tcBorders>
          </w:tcPr>
          <w:p>
            <w:pPr>
              <w:pStyle w:val="4"/>
              <w:ind w:firstLine="0" w:firstLineChars="0"/>
              <w:jc w:val="center"/>
              <w:rPr>
                <w:rFonts w:hint="eastAsia"/>
                <w:sz w:val="21"/>
                <w:szCs w:val="21"/>
              </w:rPr>
            </w:pPr>
            <w:r>
              <w:rPr>
                <w:rFonts w:hint="eastAsia"/>
                <w:sz w:val="21"/>
                <w:szCs w:val="21"/>
              </w:rPr>
              <w:t>有符号溢出</w:t>
            </w:r>
          </w:p>
        </w:tc>
        <w:tc>
          <w:tcPr>
            <w:tcW w:w="1266" w:type="dxa"/>
            <w:tcBorders>
              <w:top w:val="single" w:color="008000" w:sz="12" w:space="0"/>
              <w:bottom w:val="single" w:color="008000" w:sz="8" w:space="0"/>
            </w:tcBorders>
          </w:tcPr>
          <w:p>
            <w:pPr>
              <w:pStyle w:val="4"/>
              <w:ind w:firstLine="0" w:firstLineChars="0"/>
              <w:jc w:val="center"/>
              <w:rPr>
                <w:rFonts w:hint="eastAsia"/>
                <w:sz w:val="21"/>
                <w:szCs w:val="21"/>
              </w:rPr>
            </w:pPr>
            <w:r>
              <w:rPr>
                <w:rFonts w:hint="eastAsia"/>
                <w:sz w:val="21"/>
                <w:szCs w:val="21"/>
              </w:rPr>
              <w:t>无符号溢出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single" w:color="008000" w:sz="8" w:space="0"/>
            </w:tcBorders>
          </w:tcPr>
          <w:p>
            <w:pPr>
              <w:pStyle w:val="4"/>
              <w:ind w:firstLine="0" w:firstLineChars="0"/>
              <w:jc w:val="center"/>
              <w:rPr>
                <w:sz w:val="18"/>
                <w:szCs w:val="18"/>
              </w:rPr>
            </w:pPr>
            <w:r>
              <w:rPr>
                <w:rFonts w:hint="eastAsia"/>
                <w:sz w:val="18"/>
                <w:szCs w:val="18"/>
              </w:rPr>
              <w:t>1</w:t>
            </w:r>
          </w:p>
        </w:tc>
        <w:tc>
          <w:tcPr>
            <w:tcW w:w="992" w:type="dxa"/>
            <w:tcBorders>
              <w:top w:val="single" w:color="008000" w:sz="8" w:space="0"/>
            </w:tcBorders>
          </w:tcPr>
          <w:p>
            <w:pPr>
              <w:pStyle w:val="4"/>
              <w:ind w:firstLine="0" w:firstLineChars="0"/>
              <w:jc w:val="center"/>
              <w:rPr>
                <w:sz w:val="18"/>
                <w:szCs w:val="18"/>
              </w:rPr>
            </w:pPr>
          </w:p>
        </w:tc>
        <w:tc>
          <w:tcPr>
            <w:tcW w:w="903" w:type="dxa"/>
            <w:tcBorders>
              <w:top w:val="single" w:color="008000" w:sz="8" w:space="0"/>
            </w:tcBorders>
          </w:tcPr>
          <w:p>
            <w:pPr>
              <w:pStyle w:val="4"/>
              <w:ind w:firstLine="0" w:firstLineChars="0"/>
              <w:jc w:val="center"/>
              <w:rPr>
                <w:sz w:val="18"/>
                <w:szCs w:val="18"/>
              </w:rPr>
            </w:pPr>
          </w:p>
        </w:tc>
        <w:tc>
          <w:tcPr>
            <w:tcW w:w="903" w:type="dxa"/>
            <w:tcBorders>
              <w:top w:val="single" w:color="008000" w:sz="8" w:space="0"/>
            </w:tcBorders>
          </w:tcPr>
          <w:p>
            <w:pPr>
              <w:pStyle w:val="4"/>
              <w:ind w:firstLine="0" w:firstLineChars="0"/>
              <w:jc w:val="center"/>
              <w:rPr>
                <w:sz w:val="18"/>
                <w:szCs w:val="18"/>
              </w:rPr>
            </w:pPr>
          </w:p>
        </w:tc>
        <w:tc>
          <w:tcPr>
            <w:tcW w:w="636" w:type="dxa"/>
            <w:tcBorders>
              <w:top w:val="single" w:color="008000" w:sz="8" w:space="0"/>
            </w:tcBorders>
          </w:tcPr>
          <w:p>
            <w:pPr>
              <w:pStyle w:val="4"/>
              <w:ind w:firstLine="0" w:firstLineChars="0"/>
              <w:jc w:val="center"/>
              <w:rPr>
                <w:sz w:val="18"/>
                <w:szCs w:val="18"/>
              </w:rPr>
            </w:pPr>
            <w:r>
              <w:rPr>
                <w:rFonts w:hint="eastAsia"/>
                <w:sz w:val="18"/>
                <w:szCs w:val="18"/>
              </w:rPr>
              <w:t>加</w:t>
            </w:r>
          </w:p>
        </w:tc>
        <w:tc>
          <w:tcPr>
            <w:tcW w:w="1266" w:type="dxa"/>
            <w:tcBorders>
              <w:top w:val="single" w:color="008000" w:sz="8" w:space="0"/>
            </w:tcBorders>
          </w:tcPr>
          <w:p>
            <w:pPr>
              <w:pStyle w:val="4"/>
              <w:ind w:firstLine="0" w:firstLineChars="0"/>
              <w:jc w:val="center"/>
              <w:rPr>
                <w:rFonts w:hint="eastAsia"/>
                <w:sz w:val="18"/>
                <w:szCs w:val="18"/>
              </w:rPr>
            </w:pPr>
            <w:r>
              <w:rPr>
                <w:rFonts w:hint="eastAsia" w:ascii="宋体" w:hAnsi="宋体"/>
                <w:sz w:val="18"/>
                <w:szCs w:val="18"/>
              </w:rPr>
              <w:t>○</w:t>
            </w:r>
          </w:p>
        </w:tc>
        <w:tc>
          <w:tcPr>
            <w:tcW w:w="1266" w:type="dxa"/>
            <w:tcBorders>
              <w:top w:val="single" w:color="008000" w:sz="8" w:space="0"/>
            </w:tcBorders>
          </w:tcPr>
          <w:p>
            <w:pPr>
              <w:pStyle w:val="4"/>
              <w:ind w:firstLine="0" w:firstLineChars="0"/>
              <w:jc w:val="center"/>
              <w:rPr>
                <w:rFonts w:hint="eastAsia"/>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Pr>
          <w:p>
            <w:pPr>
              <w:pStyle w:val="4"/>
              <w:ind w:firstLine="0" w:firstLineChars="0"/>
              <w:jc w:val="center"/>
              <w:rPr>
                <w:sz w:val="18"/>
                <w:szCs w:val="18"/>
              </w:rPr>
            </w:pPr>
            <w:r>
              <w:rPr>
                <w:rFonts w:hint="eastAsia"/>
                <w:sz w:val="18"/>
                <w:szCs w:val="18"/>
              </w:rPr>
              <w:t>2</w:t>
            </w:r>
          </w:p>
        </w:tc>
        <w:tc>
          <w:tcPr>
            <w:tcW w:w="992" w:type="dxa"/>
          </w:tcPr>
          <w:p>
            <w:pPr>
              <w:pStyle w:val="4"/>
              <w:ind w:firstLine="0" w:firstLineChars="0"/>
              <w:jc w:val="center"/>
              <w:rPr>
                <w:sz w:val="18"/>
                <w:szCs w:val="18"/>
              </w:rPr>
            </w:pPr>
          </w:p>
        </w:tc>
        <w:tc>
          <w:tcPr>
            <w:tcW w:w="903" w:type="dxa"/>
          </w:tcPr>
          <w:p>
            <w:pPr>
              <w:pStyle w:val="4"/>
              <w:ind w:firstLine="0" w:firstLineChars="0"/>
              <w:jc w:val="center"/>
              <w:rPr>
                <w:sz w:val="18"/>
                <w:szCs w:val="18"/>
              </w:rPr>
            </w:pPr>
          </w:p>
        </w:tc>
        <w:tc>
          <w:tcPr>
            <w:tcW w:w="903" w:type="dxa"/>
          </w:tcPr>
          <w:p>
            <w:pPr>
              <w:pStyle w:val="4"/>
              <w:ind w:firstLine="0" w:firstLineChars="0"/>
              <w:jc w:val="center"/>
              <w:rPr>
                <w:sz w:val="18"/>
                <w:szCs w:val="18"/>
              </w:rPr>
            </w:pPr>
          </w:p>
        </w:tc>
        <w:tc>
          <w:tcPr>
            <w:tcW w:w="636" w:type="dxa"/>
          </w:tcPr>
          <w:p>
            <w:pPr>
              <w:pStyle w:val="4"/>
              <w:ind w:firstLine="0" w:firstLineChars="0"/>
              <w:jc w:val="center"/>
              <w:rPr>
                <w:sz w:val="18"/>
                <w:szCs w:val="18"/>
              </w:rPr>
            </w:pPr>
            <w:r>
              <w:rPr>
                <w:rFonts w:hint="eastAsia"/>
                <w:sz w:val="18"/>
                <w:szCs w:val="18"/>
              </w:rPr>
              <w:t>加</w:t>
            </w:r>
          </w:p>
        </w:tc>
        <w:tc>
          <w:tcPr>
            <w:tcW w:w="1266" w:type="dxa"/>
          </w:tcPr>
          <w:p>
            <w:pPr>
              <w:pStyle w:val="4"/>
              <w:ind w:firstLine="0" w:firstLineChars="0"/>
              <w:jc w:val="center"/>
              <w:rPr>
                <w:rFonts w:hint="eastAsia"/>
                <w:sz w:val="18"/>
                <w:szCs w:val="18"/>
              </w:rPr>
            </w:pPr>
            <w:r>
              <w:rPr>
                <w:rFonts w:hint="eastAsia" w:ascii="宋体" w:hAnsi="宋体"/>
                <w:sz w:val="18"/>
                <w:szCs w:val="18"/>
              </w:rPr>
              <w:t>○</w:t>
            </w:r>
          </w:p>
        </w:tc>
        <w:tc>
          <w:tcPr>
            <w:tcW w:w="1266" w:type="dxa"/>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3</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加</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4</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加</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rFonts w:hint="eastAsia"/>
                <w:sz w:val="18"/>
                <w:szCs w:val="18"/>
              </w:rPr>
            </w:pPr>
            <w:r>
              <w:rPr>
                <w:rFonts w:hint="eastAsia"/>
                <w:sz w:val="18"/>
                <w:szCs w:val="18"/>
              </w:rPr>
              <w:t>5</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减</w:t>
            </w:r>
          </w:p>
        </w:tc>
        <w:tc>
          <w:tcPr>
            <w:tcW w:w="1266" w:type="dxa"/>
            <w:tcBorders>
              <w:bottom w:val="nil"/>
            </w:tcBorders>
          </w:tcPr>
          <w:p>
            <w:pPr>
              <w:pStyle w:val="4"/>
              <w:ind w:firstLine="0" w:firstLineChars="0"/>
              <w:jc w:val="center"/>
              <w:rPr>
                <w:rFonts w:hint="eastAsia"/>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rFonts w:hint="eastAsia"/>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rFonts w:hint="eastAsia"/>
                <w:sz w:val="18"/>
                <w:szCs w:val="18"/>
              </w:rPr>
            </w:pPr>
            <w:r>
              <w:rPr>
                <w:rFonts w:hint="eastAsia"/>
                <w:sz w:val="18"/>
                <w:szCs w:val="18"/>
              </w:rPr>
              <w:t>6</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减</w:t>
            </w:r>
          </w:p>
        </w:tc>
        <w:tc>
          <w:tcPr>
            <w:tcW w:w="1266" w:type="dxa"/>
            <w:tcBorders>
              <w:bottom w:val="nil"/>
            </w:tcBorders>
          </w:tcPr>
          <w:p>
            <w:pPr>
              <w:pStyle w:val="4"/>
              <w:ind w:firstLine="0" w:firstLineChars="0"/>
              <w:jc w:val="center"/>
              <w:rPr>
                <w:rFonts w:hint="eastAsia"/>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7</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jc w:val="center"/>
            </w:pPr>
            <w:r>
              <w:rPr>
                <w:rFonts w:hint="eastAsia"/>
                <w:sz w:val="18"/>
                <w:szCs w:val="18"/>
              </w:rPr>
              <w:t>减</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nil"/>
              <w:bottom w:val="single" w:color="008000" w:sz="12" w:space="0"/>
            </w:tcBorders>
          </w:tcPr>
          <w:p>
            <w:pPr>
              <w:pStyle w:val="4"/>
              <w:ind w:firstLine="0" w:firstLineChars="0"/>
              <w:jc w:val="center"/>
              <w:rPr>
                <w:sz w:val="18"/>
                <w:szCs w:val="18"/>
              </w:rPr>
            </w:pPr>
            <w:r>
              <w:rPr>
                <w:rFonts w:hint="eastAsia"/>
                <w:sz w:val="18"/>
                <w:szCs w:val="18"/>
              </w:rPr>
              <w:t>8</w:t>
            </w:r>
          </w:p>
        </w:tc>
        <w:tc>
          <w:tcPr>
            <w:tcW w:w="992" w:type="dxa"/>
            <w:tcBorders>
              <w:top w:val="nil"/>
              <w:bottom w:val="single" w:color="008000" w:sz="12" w:space="0"/>
            </w:tcBorders>
          </w:tcPr>
          <w:p>
            <w:pPr>
              <w:pStyle w:val="4"/>
              <w:ind w:firstLine="0" w:firstLineChars="0"/>
              <w:jc w:val="center"/>
              <w:rPr>
                <w:sz w:val="18"/>
                <w:szCs w:val="18"/>
              </w:rPr>
            </w:pPr>
          </w:p>
        </w:tc>
        <w:tc>
          <w:tcPr>
            <w:tcW w:w="903" w:type="dxa"/>
            <w:tcBorders>
              <w:top w:val="nil"/>
              <w:bottom w:val="single" w:color="008000" w:sz="12" w:space="0"/>
            </w:tcBorders>
          </w:tcPr>
          <w:p>
            <w:pPr>
              <w:pStyle w:val="4"/>
              <w:ind w:firstLine="0" w:firstLineChars="0"/>
              <w:jc w:val="center"/>
              <w:rPr>
                <w:rFonts w:hint="eastAsia"/>
                <w:sz w:val="18"/>
                <w:szCs w:val="18"/>
              </w:rPr>
            </w:pPr>
          </w:p>
        </w:tc>
        <w:tc>
          <w:tcPr>
            <w:tcW w:w="903" w:type="dxa"/>
            <w:tcBorders>
              <w:top w:val="nil"/>
              <w:bottom w:val="single" w:color="008000" w:sz="12" w:space="0"/>
            </w:tcBorders>
          </w:tcPr>
          <w:p>
            <w:pPr>
              <w:pStyle w:val="4"/>
              <w:ind w:firstLine="0" w:firstLineChars="0"/>
              <w:jc w:val="center"/>
              <w:rPr>
                <w:rFonts w:hint="eastAsia"/>
                <w:sz w:val="18"/>
                <w:szCs w:val="18"/>
              </w:rPr>
            </w:pPr>
          </w:p>
        </w:tc>
        <w:tc>
          <w:tcPr>
            <w:tcW w:w="636" w:type="dxa"/>
            <w:tcBorders>
              <w:top w:val="nil"/>
              <w:bottom w:val="single" w:color="008000" w:sz="12" w:space="0"/>
            </w:tcBorders>
          </w:tcPr>
          <w:p>
            <w:pPr>
              <w:jc w:val="center"/>
            </w:pPr>
            <w:r>
              <w:rPr>
                <w:rFonts w:hint="eastAsia"/>
                <w:sz w:val="18"/>
                <w:szCs w:val="18"/>
              </w:rPr>
              <w:t>减</w:t>
            </w:r>
          </w:p>
        </w:tc>
        <w:tc>
          <w:tcPr>
            <w:tcW w:w="1266" w:type="dxa"/>
            <w:tcBorders>
              <w:top w:val="nil"/>
              <w:bottom w:val="single" w:color="008000" w:sz="12" w:space="0"/>
            </w:tcBorders>
          </w:tcPr>
          <w:p>
            <w:pPr>
              <w:pStyle w:val="4"/>
              <w:ind w:firstLine="0" w:firstLineChars="0"/>
              <w:jc w:val="center"/>
              <w:rPr>
                <w:sz w:val="18"/>
                <w:szCs w:val="18"/>
              </w:rPr>
            </w:pPr>
            <w:r>
              <w:rPr>
                <w:rFonts w:hint="eastAsia" w:ascii="宋体" w:hAnsi="宋体"/>
                <w:sz w:val="18"/>
                <w:szCs w:val="18"/>
              </w:rPr>
              <w:t>●</w:t>
            </w:r>
          </w:p>
        </w:tc>
        <w:tc>
          <w:tcPr>
            <w:tcW w:w="1266" w:type="dxa"/>
            <w:tcBorders>
              <w:top w:val="nil"/>
              <w:bottom w:val="single" w:color="008000" w:sz="12" w:space="0"/>
            </w:tcBorders>
          </w:tcPr>
          <w:p>
            <w:pPr>
              <w:pStyle w:val="4"/>
              <w:keepNext/>
              <w:ind w:firstLine="0" w:firstLineChars="0"/>
              <w:jc w:val="center"/>
              <w:rPr>
                <w:sz w:val="18"/>
                <w:szCs w:val="18"/>
              </w:rPr>
            </w:pPr>
            <w:r>
              <w:rPr>
                <w:rFonts w:hint="eastAsia" w:ascii="宋体" w:hAnsi="宋体"/>
                <w:sz w:val="18"/>
                <w:szCs w:val="18"/>
              </w:rPr>
              <w:t>●</w:t>
            </w:r>
          </w:p>
        </w:tc>
      </w:tr>
    </w:tbl>
    <w:p>
      <w:pPr>
        <w:pStyle w:val="2"/>
        <w:numPr>
          <w:ilvl w:val="0"/>
          <w:numId w:val="7"/>
        </w:numPr>
        <w:rPr>
          <w:rFonts w:hint="eastAsia"/>
        </w:rPr>
      </w:pPr>
      <w:bookmarkStart w:id="41" w:name="_Toc499846036"/>
      <w:r>
        <w:rPr>
          <w:rFonts w:hint="eastAsia"/>
        </w:rPr>
        <w:t>存储系统实验</w:t>
      </w:r>
      <w:r>
        <w:commentReference w:id="13"/>
      </w:r>
      <w:bookmarkEnd w:id="41"/>
    </w:p>
    <w:p>
      <w:pPr>
        <w:ind w:firstLine="360" w:firstLineChars="150"/>
        <w:rPr>
          <w:rFonts w:hint="eastAsia"/>
          <w:b/>
          <w:color w:val="FF0000"/>
          <w:szCs w:val="21"/>
        </w:rPr>
      </w:pPr>
      <w:r>
        <w:rPr>
          <w:rFonts w:hint="eastAsia"/>
          <w:b/>
          <w:color w:val="FF0000"/>
          <w:szCs w:val="21"/>
        </w:rPr>
        <w:t>请仔细阅读所有的批注，阅读理解后删除批注</w:t>
      </w:r>
    </w:p>
    <w:p>
      <w:pPr>
        <w:ind w:firstLine="360" w:firstLineChars="150"/>
        <w:rPr>
          <w:rFonts w:hint="eastAsia"/>
          <w:b/>
          <w:color w:val="FF0000"/>
          <w:szCs w:val="21"/>
        </w:rPr>
      </w:pPr>
      <w:r>
        <w:rPr>
          <w:rFonts w:hint="eastAsia"/>
          <w:b/>
          <w:color w:val="FF0000"/>
          <w:szCs w:val="21"/>
        </w:rPr>
        <w:t>模板各个标题下面的内容仅是举例，作者应依照自己思想重写该部分内容</w:t>
      </w:r>
    </w:p>
    <w:p>
      <w:pPr>
        <w:pStyle w:val="3"/>
        <w:rPr>
          <w:rFonts w:hint="eastAsia"/>
        </w:rPr>
      </w:pPr>
      <w:bookmarkStart w:id="42" w:name="_Toc499846037"/>
      <w:r>
        <w:rPr>
          <w:rFonts w:hint="eastAsia"/>
        </w:rPr>
        <w:t>设计要求</w:t>
      </w:r>
      <w:r>
        <w:rPr>
          <w:rStyle w:val="36"/>
          <w:rFonts w:ascii="Times New Roman" w:hAnsi="Times New Roman" w:eastAsia="宋体"/>
        </w:rPr>
        <w:commentReference w:id="14"/>
      </w:r>
      <w:bookmarkEnd w:id="42"/>
    </w:p>
    <w:p>
      <w:pPr>
        <w:pStyle w:val="4"/>
        <w:ind w:firstLineChars="0"/>
      </w:pPr>
      <w:r>
        <w:rPr>
          <w:rFonts w:hint="eastAsia"/>
        </w:rPr>
        <w:t>利用logisim平台中现有运算部件构建一个32位运算器，可支持算数加、减、乘、除，逻辑与、或、非、异或运算、逻辑左移、逻辑右移，算术右移运算，支持常用程序状态标志（有符号溢出OF、无符号溢出CF，结果相等Equal）</w:t>
      </w:r>
      <w:r>
        <w:t>，</w:t>
      </w:r>
      <w:r>
        <w:rPr>
          <w:rFonts w:hint="eastAsia"/>
        </w:rPr>
        <w:t>运算器功能以及输入输出引脚见下表，</w:t>
      </w:r>
      <w:r>
        <w:t>在主电路中详细测试自己封装的运算器</w:t>
      </w:r>
      <w:r>
        <w:rPr>
          <w:rFonts w:hint="eastAsia"/>
        </w:rPr>
        <w:t>。</w:t>
      </w:r>
    </w:p>
    <w:p>
      <w:pPr>
        <w:pStyle w:val="12"/>
        <w:keepNext/>
        <w:spacing w:before="91" w:beforeLines="0" w:after="91" w:afterLines="0"/>
        <w:rPr>
          <w:rFonts w:hint="eastAsia"/>
        </w:rPr>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t xml:space="preserve"> 片引脚与功能描述</w:t>
      </w:r>
    </w:p>
    <w:tbl>
      <w:tblPr>
        <w:tblStyle w:val="30"/>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41"/>
        <w:gridCol w:w="1417"/>
        <w:gridCol w:w="851"/>
        <w:gridCol w:w="394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12" w:space="0"/>
              <w:bottom w:val="single" w:color="008000" w:sz="8" w:space="0"/>
            </w:tcBorders>
          </w:tcPr>
          <w:p>
            <w:pPr>
              <w:pStyle w:val="77"/>
              <w:ind w:firstLine="0" w:firstLineChars="0"/>
              <w:jc w:val="center"/>
            </w:pPr>
            <w:r>
              <w:t>引脚</w:t>
            </w:r>
          </w:p>
        </w:tc>
        <w:tc>
          <w:tcPr>
            <w:tcW w:w="1417" w:type="dxa"/>
            <w:tcBorders>
              <w:top w:val="single" w:color="008000" w:sz="12" w:space="0"/>
              <w:bottom w:val="single" w:color="008000" w:sz="8" w:space="0"/>
            </w:tcBorders>
          </w:tcPr>
          <w:p>
            <w:pPr>
              <w:pStyle w:val="77"/>
              <w:ind w:firstLine="0" w:firstLineChars="0"/>
              <w:jc w:val="center"/>
            </w:pPr>
            <w:r>
              <w:t>输入</w:t>
            </w:r>
            <w:r>
              <w:rPr>
                <w:rFonts w:hint="eastAsia"/>
              </w:rPr>
              <w:t>/输出</w:t>
            </w:r>
          </w:p>
        </w:tc>
        <w:tc>
          <w:tcPr>
            <w:tcW w:w="851" w:type="dxa"/>
            <w:tcBorders>
              <w:top w:val="single" w:color="008000" w:sz="12" w:space="0"/>
              <w:bottom w:val="single" w:color="008000" w:sz="8" w:space="0"/>
            </w:tcBorders>
          </w:tcPr>
          <w:p>
            <w:pPr>
              <w:pStyle w:val="77"/>
              <w:ind w:firstLine="0" w:firstLineChars="0"/>
              <w:jc w:val="center"/>
            </w:pPr>
            <w:r>
              <w:t>位宽</w:t>
            </w:r>
          </w:p>
        </w:tc>
        <w:tc>
          <w:tcPr>
            <w:tcW w:w="3946" w:type="dxa"/>
            <w:tcBorders>
              <w:top w:val="single" w:color="008000" w:sz="12" w:space="0"/>
              <w:bottom w:val="single" w:color="008000" w:sz="8" w:space="0"/>
            </w:tcBorders>
          </w:tcPr>
          <w:p>
            <w:pPr>
              <w:pStyle w:val="77"/>
              <w:ind w:firstLine="0" w:firstLineChars="0"/>
            </w:pPr>
            <w:r>
              <w:rPr>
                <w:rFonts w:hint="eastAsia"/>
              </w:rPr>
              <w:t>功能</w:t>
            </w:r>
            <w: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X</w:t>
            </w:r>
          </w:p>
        </w:tc>
        <w:tc>
          <w:tcPr>
            <w:tcW w:w="1417" w:type="dxa"/>
            <w:tcBorders>
              <w:top w:val="single" w:color="008000" w:sz="8" w:space="0"/>
              <w:bottom w:val="single" w:color="008000" w:sz="8" w:space="0"/>
            </w:tcBorders>
          </w:tcPr>
          <w:p>
            <w:pPr>
              <w:pStyle w:val="77"/>
              <w:ind w:firstLine="0" w:firstLineChars="0"/>
              <w:jc w:val="center"/>
            </w:pPr>
            <w:r>
              <w:t>输入</w:t>
            </w:r>
          </w:p>
        </w:tc>
        <w:tc>
          <w:tcPr>
            <w:tcW w:w="851" w:type="dxa"/>
            <w:tcBorders>
              <w:top w:val="single" w:color="008000" w:sz="8" w:space="0"/>
              <w:bottom w:val="single" w:color="008000" w:sz="8" w:space="0"/>
            </w:tcBorders>
          </w:tcPr>
          <w:p>
            <w:pPr>
              <w:pStyle w:val="77"/>
              <w:ind w:firstLine="0" w:firstLineChars="0"/>
              <w:jc w:val="center"/>
            </w:pPr>
            <w:r>
              <w:rPr>
                <w:rFonts w:hint="eastAsia"/>
              </w:rPr>
              <w:t>32</w:t>
            </w:r>
          </w:p>
        </w:tc>
        <w:tc>
          <w:tcPr>
            <w:tcW w:w="3946" w:type="dxa"/>
            <w:tcBorders>
              <w:top w:val="single" w:color="008000" w:sz="8" w:space="0"/>
              <w:bottom w:val="single" w:color="008000" w:sz="8" w:space="0"/>
            </w:tcBorders>
          </w:tcPr>
          <w:p>
            <w:pPr>
              <w:pStyle w:val="77"/>
              <w:ind w:firstLine="0" w:firstLineChars="0"/>
            </w:pPr>
            <w:r>
              <w:t>操作数</w:t>
            </w:r>
            <w:r>
              <w:rPr>
                <w:rFonts w:hint="eastAsia"/>
              </w:rPr>
              <w:t>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Y</w:t>
            </w:r>
          </w:p>
        </w:tc>
        <w:tc>
          <w:tcPr>
            <w:tcW w:w="1417" w:type="dxa"/>
            <w:tcBorders>
              <w:top w:val="single" w:color="008000" w:sz="8" w:space="0"/>
              <w:bottom w:val="single" w:color="008000" w:sz="8" w:space="0"/>
            </w:tcBorders>
          </w:tcPr>
          <w:p>
            <w:pPr>
              <w:pStyle w:val="77"/>
              <w:ind w:firstLine="0" w:firstLineChars="0"/>
              <w:jc w:val="center"/>
            </w:pPr>
            <w:r>
              <w:t>输入</w:t>
            </w:r>
          </w:p>
        </w:tc>
        <w:tc>
          <w:tcPr>
            <w:tcW w:w="851" w:type="dxa"/>
            <w:tcBorders>
              <w:top w:val="single" w:color="008000" w:sz="8" w:space="0"/>
              <w:bottom w:val="single" w:color="008000" w:sz="8" w:space="0"/>
            </w:tcBorders>
          </w:tcPr>
          <w:p>
            <w:pPr>
              <w:pStyle w:val="77"/>
              <w:ind w:firstLine="0" w:firstLineChars="0"/>
              <w:jc w:val="center"/>
            </w:pPr>
            <w:r>
              <w:rPr>
                <w:rFonts w:hint="eastAsia"/>
              </w:rPr>
              <w:t>32</w:t>
            </w:r>
          </w:p>
        </w:tc>
        <w:tc>
          <w:tcPr>
            <w:tcW w:w="3946" w:type="dxa"/>
            <w:tcBorders>
              <w:top w:val="single" w:color="008000" w:sz="8" w:space="0"/>
              <w:bottom w:val="single" w:color="008000" w:sz="8" w:space="0"/>
            </w:tcBorders>
          </w:tcPr>
          <w:p>
            <w:pPr>
              <w:pStyle w:val="77"/>
              <w:ind w:firstLine="0" w:firstLineChars="0"/>
            </w:pPr>
            <w:r>
              <w:t>操作数</w:t>
            </w:r>
            <w:r>
              <w:rPr>
                <w:rFonts w:hint="eastAsia"/>
              </w:rPr>
              <w: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ALU_OP</w:t>
            </w:r>
          </w:p>
        </w:tc>
        <w:tc>
          <w:tcPr>
            <w:tcW w:w="1417" w:type="dxa"/>
            <w:tcBorders>
              <w:top w:val="single" w:color="008000" w:sz="8" w:space="0"/>
              <w:bottom w:val="single" w:color="008000" w:sz="8" w:space="0"/>
            </w:tcBorders>
          </w:tcPr>
          <w:p>
            <w:pPr>
              <w:pStyle w:val="77"/>
              <w:ind w:firstLine="0" w:firstLineChars="0"/>
              <w:jc w:val="center"/>
            </w:pPr>
            <w:r>
              <w:t>输入</w:t>
            </w:r>
          </w:p>
        </w:tc>
        <w:tc>
          <w:tcPr>
            <w:tcW w:w="851" w:type="dxa"/>
            <w:tcBorders>
              <w:top w:val="single" w:color="008000" w:sz="8" w:space="0"/>
              <w:bottom w:val="single" w:color="008000" w:sz="8" w:space="0"/>
            </w:tcBorders>
          </w:tcPr>
          <w:p>
            <w:pPr>
              <w:pStyle w:val="77"/>
              <w:ind w:firstLine="0" w:firstLineChars="0"/>
              <w:jc w:val="center"/>
            </w:pPr>
            <w:r>
              <w:rPr>
                <w:rFonts w:hint="eastAsia"/>
              </w:rPr>
              <w:t>4</w:t>
            </w:r>
          </w:p>
        </w:tc>
        <w:tc>
          <w:tcPr>
            <w:tcW w:w="3946" w:type="dxa"/>
            <w:tcBorders>
              <w:top w:val="single" w:color="008000" w:sz="8" w:space="0"/>
              <w:bottom w:val="single" w:color="008000" w:sz="8" w:space="0"/>
            </w:tcBorders>
          </w:tcPr>
          <w:p>
            <w:pPr>
              <w:pStyle w:val="77"/>
              <w:ind w:firstLine="0" w:firstLineChars="0"/>
            </w:pPr>
            <w:r>
              <w:t>运算器功能码，具体功能见下表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Result</w:t>
            </w:r>
          </w:p>
        </w:tc>
        <w:tc>
          <w:tcPr>
            <w:tcW w:w="1417" w:type="dxa"/>
            <w:tcBorders>
              <w:top w:val="single" w:color="008000" w:sz="8" w:space="0"/>
              <w:bottom w:val="single" w:color="008000" w:sz="8" w:space="0"/>
            </w:tcBorders>
          </w:tcPr>
          <w:p>
            <w:pPr>
              <w:pStyle w:val="77"/>
              <w:ind w:firstLine="0" w:firstLineChars="0"/>
              <w:jc w:val="center"/>
            </w:pPr>
            <w:r>
              <w:t>输出</w:t>
            </w:r>
          </w:p>
        </w:tc>
        <w:tc>
          <w:tcPr>
            <w:tcW w:w="851" w:type="dxa"/>
            <w:tcBorders>
              <w:top w:val="single" w:color="008000" w:sz="8" w:space="0"/>
              <w:bottom w:val="single" w:color="008000" w:sz="8" w:space="0"/>
            </w:tcBorders>
          </w:tcPr>
          <w:p>
            <w:pPr>
              <w:pStyle w:val="77"/>
              <w:ind w:firstLine="0" w:firstLineChars="0"/>
              <w:jc w:val="center"/>
            </w:pPr>
            <w:r>
              <w:rPr>
                <w:rFonts w:hint="eastAsia"/>
              </w:rPr>
              <w:t>32</w:t>
            </w:r>
          </w:p>
        </w:tc>
        <w:tc>
          <w:tcPr>
            <w:tcW w:w="3946" w:type="dxa"/>
            <w:tcBorders>
              <w:top w:val="single" w:color="008000" w:sz="8" w:space="0"/>
              <w:bottom w:val="single" w:color="008000" w:sz="8" w:space="0"/>
            </w:tcBorders>
          </w:tcPr>
          <w:p>
            <w:pPr>
              <w:pStyle w:val="77"/>
              <w:ind w:firstLine="0" w:firstLineChars="0"/>
            </w:pPr>
            <w:r>
              <w:t>ALU运算结果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Result2</w:t>
            </w:r>
          </w:p>
        </w:tc>
        <w:tc>
          <w:tcPr>
            <w:tcW w:w="1417" w:type="dxa"/>
            <w:tcBorders>
              <w:top w:val="single" w:color="008000" w:sz="8" w:space="0"/>
              <w:bottom w:val="single" w:color="008000" w:sz="8" w:space="0"/>
            </w:tcBorders>
          </w:tcPr>
          <w:p>
            <w:pPr>
              <w:pStyle w:val="77"/>
              <w:ind w:firstLine="0" w:firstLineChars="0"/>
              <w:jc w:val="center"/>
            </w:pPr>
            <w:r>
              <w:t>输出</w:t>
            </w:r>
          </w:p>
        </w:tc>
        <w:tc>
          <w:tcPr>
            <w:tcW w:w="851" w:type="dxa"/>
            <w:tcBorders>
              <w:top w:val="single" w:color="008000" w:sz="8" w:space="0"/>
              <w:bottom w:val="single" w:color="008000" w:sz="8" w:space="0"/>
            </w:tcBorders>
          </w:tcPr>
          <w:p>
            <w:pPr>
              <w:pStyle w:val="77"/>
              <w:ind w:firstLine="0" w:firstLineChars="0"/>
              <w:jc w:val="center"/>
            </w:pPr>
            <w:r>
              <w:rPr>
                <w:rFonts w:hint="eastAsia"/>
              </w:rPr>
              <w:t>32</w:t>
            </w:r>
          </w:p>
        </w:tc>
        <w:tc>
          <w:tcPr>
            <w:tcW w:w="3946" w:type="dxa"/>
            <w:tcBorders>
              <w:top w:val="single" w:color="008000" w:sz="8" w:space="0"/>
              <w:bottom w:val="single" w:color="008000" w:sz="8" w:space="0"/>
            </w:tcBorders>
          </w:tcPr>
          <w:p>
            <w:pPr>
              <w:pStyle w:val="77"/>
              <w:ind w:firstLine="0" w:firstLineChars="0"/>
            </w:pPr>
            <w:r>
              <w:t>ALU结果第二部分，用于乘法指令结果高位或除法指令的余数位，其他操作为零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rPr>
                <w:rFonts w:hint="eastAsia"/>
              </w:rPr>
              <w:t>OF</w:t>
            </w:r>
          </w:p>
        </w:tc>
        <w:tc>
          <w:tcPr>
            <w:tcW w:w="1417" w:type="dxa"/>
            <w:tcBorders>
              <w:top w:val="single" w:color="008000" w:sz="8" w:space="0"/>
              <w:bottom w:val="single" w:color="008000" w:sz="8" w:space="0"/>
            </w:tcBorders>
          </w:tcPr>
          <w:p>
            <w:pPr>
              <w:pStyle w:val="77"/>
              <w:ind w:firstLine="0" w:firstLineChars="0"/>
              <w:jc w:val="center"/>
            </w:pPr>
            <w:r>
              <w:t>输出</w:t>
            </w:r>
          </w:p>
        </w:tc>
        <w:tc>
          <w:tcPr>
            <w:tcW w:w="851" w:type="dxa"/>
            <w:tcBorders>
              <w:top w:val="single" w:color="008000" w:sz="8" w:space="0"/>
              <w:bottom w:val="single" w:color="008000" w:sz="8" w:space="0"/>
            </w:tcBorders>
          </w:tcPr>
          <w:p>
            <w:pPr>
              <w:pStyle w:val="77"/>
              <w:ind w:firstLine="0" w:firstLineChars="0"/>
              <w:jc w:val="center"/>
            </w:pPr>
            <w:r>
              <w:rPr>
                <w:rFonts w:hint="eastAsia"/>
              </w:rPr>
              <w:t>1</w:t>
            </w:r>
          </w:p>
        </w:tc>
        <w:tc>
          <w:tcPr>
            <w:tcW w:w="3946" w:type="dxa"/>
            <w:tcBorders>
              <w:top w:val="single" w:color="008000" w:sz="8" w:space="0"/>
              <w:bottom w:val="single" w:color="008000" w:sz="8" w:space="0"/>
            </w:tcBorders>
          </w:tcPr>
          <w:p>
            <w:pPr>
              <w:pStyle w:val="77"/>
              <w:ind w:firstLine="0" w:firstLineChars="0"/>
            </w:pPr>
            <w:r>
              <w:t>有符号加减溢出标记，其他操作为零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nil"/>
            </w:tcBorders>
          </w:tcPr>
          <w:p>
            <w:pPr>
              <w:pStyle w:val="77"/>
              <w:ind w:firstLine="0" w:firstLineChars="0"/>
              <w:jc w:val="center"/>
            </w:pPr>
            <w:r>
              <w:rPr>
                <w:rFonts w:hint="eastAsia"/>
              </w:rPr>
              <w:t>CF</w:t>
            </w:r>
          </w:p>
        </w:tc>
        <w:tc>
          <w:tcPr>
            <w:tcW w:w="1417" w:type="dxa"/>
            <w:tcBorders>
              <w:top w:val="single" w:color="008000" w:sz="8" w:space="0"/>
              <w:bottom w:val="nil"/>
            </w:tcBorders>
          </w:tcPr>
          <w:p>
            <w:pPr>
              <w:pStyle w:val="77"/>
              <w:ind w:firstLine="0" w:firstLineChars="0"/>
              <w:jc w:val="center"/>
            </w:pPr>
            <w:r>
              <w:t>输出</w:t>
            </w:r>
          </w:p>
        </w:tc>
        <w:tc>
          <w:tcPr>
            <w:tcW w:w="851" w:type="dxa"/>
            <w:tcBorders>
              <w:top w:val="single" w:color="008000" w:sz="8" w:space="0"/>
              <w:bottom w:val="nil"/>
            </w:tcBorders>
          </w:tcPr>
          <w:p>
            <w:pPr>
              <w:pStyle w:val="77"/>
              <w:ind w:firstLine="0" w:firstLineChars="0"/>
              <w:jc w:val="center"/>
            </w:pPr>
            <w:r>
              <w:rPr>
                <w:rFonts w:hint="eastAsia"/>
              </w:rPr>
              <w:t>1</w:t>
            </w:r>
          </w:p>
        </w:tc>
        <w:tc>
          <w:tcPr>
            <w:tcW w:w="3946" w:type="dxa"/>
            <w:tcBorders>
              <w:top w:val="single" w:color="008000" w:sz="8" w:space="0"/>
              <w:bottom w:val="nil"/>
            </w:tcBorders>
          </w:tcPr>
          <w:p>
            <w:pPr>
              <w:pStyle w:val="77"/>
              <w:ind w:firstLine="0" w:firstLineChars="0"/>
            </w:pPr>
            <w:r>
              <w:t>无符号加减溢出标记，其他操作为零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nil"/>
              <w:bottom w:val="single" w:color="008000" w:sz="12" w:space="0"/>
            </w:tcBorders>
          </w:tcPr>
          <w:p>
            <w:pPr>
              <w:pStyle w:val="77"/>
              <w:ind w:firstLine="0" w:firstLineChars="0"/>
              <w:jc w:val="center"/>
            </w:pPr>
            <w:r>
              <w:rPr>
                <w:rFonts w:hint="eastAsia"/>
              </w:rPr>
              <w:t>E</w:t>
            </w:r>
            <w:r>
              <w:t>qual</w:t>
            </w:r>
          </w:p>
        </w:tc>
        <w:tc>
          <w:tcPr>
            <w:tcW w:w="1417" w:type="dxa"/>
            <w:tcBorders>
              <w:top w:val="nil"/>
              <w:bottom w:val="single" w:color="008000" w:sz="12" w:space="0"/>
            </w:tcBorders>
          </w:tcPr>
          <w:p>
            <w:pPr>
              <w:pStyle w:val="77"/>
              <w:ind w:firstLine="0" w:firstLineChars="0"/>
              <w:jc w:val="center"/>
            </w:pPr>
            <w:r>
              <w:t>输出</w:t>
            </w:r>
          </w:p>
        </w:tc>
        <w:tc>
          <w:tcPr>
            <w:tcW w:w="851" w:type="dxa"/>
            <w:tcBorders>
              <w:top w:val="nil"/>
              <w:bottom w:val="single" w:color="008000" w:sz="12" w:space="0"/>
            </w:tcBorders>
          </w:tcPr>
          <w:p>
            <w:pPr>
              <w:pStyle w:val="77"/>
              <w:ind w:firstLine="0" w:firstLineChars="0"/>
              <w:jc w:val="center"/>
            </w:pPr>
            <w:r>
              <w:rPr>
                <w:rFonts w:hint="eastAsia"/>
              </w:rPr>
              <w:t>1</w:t>
            </w:r>
          </w:p>
        </w:tc>
        <w:tc>
          <w:tcPr>
            <w:tcW w:w="3946" w:type="dxa"/>
            <w:tcBorders>
              <w:top w:val="nil"/>
              <w:bottom w:val="single" w:color="008000" w:sz="12" w:space="0"/>
            </w:tcBorders>
          </w:tcPr>
          <w:p>
            <w:pPr>
              <w:pStyle w:val="77"/>
              <w:ind w:firstLine="0" w:firstLineChars="0"/>
            </w:pPr>
            <w:r>
              <w:rPr>
                <w:rFonts w:hint="eastAsia"/>
              </w:rPr>
              <w:t>E</w:t>
            </w:r>
            <w:r>
              <w:t>qual=(x==y)?1:0, 对所有操作有效</w:t>
            </w:r>
          </w:p>
        </w:tc>
      </w:tr>
    </w:tbl>
    <w:p>
      <w:pPr>
        <w:pStyle w:val="12"/>
        <w:keepNext/>
        <w:spacing w:before="91" w:beforeLines="0" w:after="91" w:afterLines="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r>
        <w:t xml:space="preserve"> 运算符功能</w:t>
      </w:r>
    </w:p>
    <w:tbl>
      <w:tblPr>
        <w:tblStyle w:val="30"/>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34"/>
        <w:gridCol w:w="992"/>
        <w:gridCol w:w="538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12" w:space="0"/>
              <w:bottom w:val="single" w:color="008000" w:sz="8" w:space="0"/>
            </w:tcBorders>
          </w:tcPr>
          <w:p>
            <w:pPr>
              <w:pStyle w:val="77"/>
              <w:ind w:firstLine="0" w:firstLineChars="0"/>
              <w:jc w:val="center"/>
            </w:pPr>
            <w:r>
              <w:rPr>
                <w:rFonts w:hint="eastAsia"/>
              </w:rPr>
              <w:t>ALU</w:t>
            </w:r>
            <w:r>
              <w:t xml:space="preserve"> </w:t>
            </w:r>
            <w:r>
              <w:rPr>
                <w:rFonts w:hint="eastAsia"/>
              </w:rPr>
              <w:t>OP</w:t>
            </w:r>
          </w:p>
        </w:tc>
        <w:tc>
          <w:tcPr>
            <w:tcW w:w="992" w:type="dxa"/>
            <w:tcBorders>
              <w:top w:val="single" w:color="008000" w:sz="12" w:space="0"/>
              <w:bottom w:val="single" w:color="008000" w:sz="8" w:space="0"/>
            </w:tcBorders>
          </w:tcPr>
          <w:p>
            <w:pPr>
              <w:pStyle w:val="77"/>
              <w:ind w:firstLine="0" w:firstLineChars="0"/>
              <w:jc w:val="center"/>
            </w:pPr>
            <w:r>
              <w:rPr>
                <w:rFonts w:hint="eastAsia"/>
              </w:rPr>
              <w:t>十进制</w:t>
            </w:r>
          </w:p>
        </w:tc>
        <w:tc>
          <w:tcPr>
            <w:tcW w:w="5387" w:type="dxa"/>
            <w:tcBorders>
              <w:top w:val="single" w:color="008000" w:sz="12" w:space="0"/>
              <w:bottom w:val="single" w:color="008000" w:sz="8" w:space="0"/>
            </w:tcBorders>
          </w:tcPr>
          <w:p>
            <w:pPr>
              <w:pStyle w:val="77"/>
            </w:pPr>
            <w:r>
              <w:t>运算</w:t>
            </w:r>
            <w:r>
              <w:rPr>
                <w:rFonts w:hint="eastAsia"/>
              </w:rPr>
              <w:t>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0000</w:t>
            </w:r>
          </w:p>
        </w:tc>
        <w:tc>
          <w:tcPr>
            <w:tcW w:w="992" w:type="dxa"/>
            <w:tcBorders>
              <w:top w:val="single" w:color="008000" w:sz="8" w:space="0"/>
              <w:bottom w:val="single" w:color="008000" w:sz="8" w:space="0"/>
            </w:tcBorders>
          </w:tcPr>
          <w:p>
            <w:pPr>
              <w:jc w:val="center"/>
            </w:pPr>
            <w:r>
              <w:t>0</w:t>
            </w:r>
          </w:p>
        </w:tc>
        <w:tc>
          <w:tcPr>
            <w:tcW w:w="5387" w:type="dxa"/>
            <w:tcBorders>
              <w:top w:val="single" w:color="008000" w:sz="8" w:space="0"/>
              <w:bottom w:val="single" w:color="008000" w:sz="8" w:space="0"/>
            </w:tcBorders>
            <w:vAlign w:val="center"/>
          </w:tcPr>
          <w:p>
            <w:pPr>
              <w:jc w:val="left"/>
              <w:rPr>
                <w:sz w:val="21"/>
              </w:rPr>
            </w:pPr>
            <w:r>
              <w:rPr>
                <w:sz w:val="21"/>
              </w:rPr>
              <w:t>Result = X &lt;&lt; Y   逻辑左移</w:t>
            </w:r>
            <w:r>
              <w:rPr>
                <w:rFonts w:hint="eastAsia"/>
                <w:sz w:val="21"/>
              </w:rPr>
              <w:t xml:space="preserve">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0001</w:t>
            </w:r>
          </w:p>
        </w:tc>
        <w:tc>
          <w:tcPr>
            <w:tcW w:w="992" w:type="dxa"/>
            <w:tcBorders>
              <w:top w:val="single" w:color="008000" w:sz="8" w:space="0"/>
              <w:bottom w:val="single" w:color="008000" w:sz="8" w:space="0"/>
            </w:tcBorders>
          </w:tcPr>
          <w:p>
            <w:pPr>
              <w:jc w:val="center"/>
            </w:pPr>
            <w:r>
              <w:t>1</w:t>
            </w:r>
          </w:p>
        </w:tc>
        <w:tc>
          <w:tcPr>
            <w:tcW w:w="5387" w:type="dxa"/>
            <w:tcBorders>
              <w:top w:val="single" w:color="008000" w:sz="8" w:space="0"/>
              <w:bottom w:val="single" w:color="008000" w:sz="8" w:space="0"/>
            </w:tcBorders>
            <w:vAlign w:val="center"/>
          </w:tcPr>
          <w:p>
            <w:pPr>
              <w:jc w:val="left"/>
              <w:rPr>
                <w:sz w:val="21"/>
              </w:rPr>
            </w:pPr>
            <w:r>
              <w:rPr>
                <w:sz w:val="21"/>
              </w:rPr>
              <w:t xml:space="preserve">Result = X &gt;&gt;&gt;Y  逻辑右移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rPr>
                <w:rFonts w:hint="eastAsia"/>
              </w:rPr>
              <w:t>0010</w:t>
            </w:r>
          </w:p>
        </w:tc>
        <w:tc>
          <w:tcPr>
            <w:tcW w:w="992" w:type="dxa"/>
            <w:tcBorders>
              <w:top w:val="single" w:color="008000" w:sz="8" w:space="0"/>
              <w:bottom w:val="single" w:color="008000" w:sz="8" w:space="0"/>
            </w:tcBorders>
          </w:tcPr>
          <w:p>
            <w:pPr>
              <w:jc w:val="center"/>
            </w:pPr>
            <w:r>
              <w:t>2</w:t>
            </w:r>
          </w:p>
        </w:tc>
        <w:tc>
          <w:tcPr>
            <w:tcW w:w="5387" w:type="dxa"/>
            <w:tcBorders>
              <w:top w:val="single" w:color="008000" w:sz="8" w:space="0"/>
              <w:bottom w:val="single" w:color="008000" w:sz="8" w:space="0"/>
            </w:tcBorders>
            <w:vAlign w:val="center"/>
          </w:tcPr>
          <w:p>
            <w:pPr>
              <w:jc w:val="left"/>
              <w:rPr>
                <w:sz w:val="21"/>
              </w:rPr>
            </w:pPr>
            <w:r>
              <w:rPr>
                <w:sz w:val="21"/>
              </w:rPr>
              <w:t>Result = X &gt;&gt; Y   算术右移</w:t>
            </w:r>
            <w:r>
              <w:rPr>
                <w:rFonts w:hint="eastAsia"/>
                <w:sz w:val="21"/>
              </w:rPr>
              <w:t xml:space="preserve">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rPr>
                <w:rFonts w:hint="eastAsia"/>
              </w:rPr>
              <w:t>0011</w:t>
            </w:r>
          </w:p>
        </w:tc>
        <w:tc>
          <w:tcPr>
            <w:tcW w:w="992" w:type="dxa"/>
            <w:tcBorders>
              <w:top w:val="single" w:color="008000" w:sz="8" w:space="0"/>
              <w:bottom w:val="single" w:color="008000" w:sz="8" w:space="0"/>
            </w:tcBorders>
          </w:tcPr>
          <w:p>
            <w:pPr>
              <w:jc w:val="center"/>
            </w:pPr>
            <w:r>
              <w:t>3</w:t>
            </w:r>
          </w:p>
        </w:tc>
        <w:tc>
          <w:tcPr>
            <w:tcW w:w="5387" w:type="dxa"/>
            <w:tcBorders>
              <w:top w:val="single" w:color="008000" w:sz="8" w:space="0"/>
              <w:bottom w:val="single" w:color="008000" w:sz="8" w:space="0"/>
            </w:tcBorders>
            <w:vAlign w:val="center"/>
          </w:tcPr>
          <w:p>
            <w:pPr>
              <w:pStyle w:val="77"/>
              <w:ind w:firstLine="0" w:firstLineChars="0"/>
              <w:jc w:val="left"/>
            </w:pPr>
            <w:r>
              <w:t>Result = (X * Y)[31:0];  Result2 = (X * Y)[63:32] 有符号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0100</w:t>
            </w:r>
          </w:p>
        </w:tc>
        <w:tc>
          <w:tcPr>
            <w:tcW w:w="992" w:type="dxa"/>
            <w:tcBorders>
              <w:top w:val="single" w:color="008000" w:sz="8" w:space="0"/>
              <w:bottom w:val="single" w:color="008000" w:sz="8" w:space="0"/>
            </w:tcBorders>
          </w:tcPr>
          <w:p>
            <w:pPr>
              <w:jc w:val="center"/>
            </w:pPr>
            <w:r>
              <w:t>4</w:t>
            </w:r>
          </w:p>
        </w:tc>
        <w:tc>
          <w:tcPr>
            <w:tcW w:w="5387" w:type="dxa"/>
            <w:tcBorders>
              <w:top w:val="single" w:color="008000" w:sz="8" w:space="0"/>
              <w:bottom w:val="single" w:color="008000" w:sz="8" w:space="0"/>
            </w:tcBorders>
            <w:vAlign w:val="center"/>
          </w:tcPr>
          <w:p>
            <w:pPr>
              <w:jc w:val="left"/>
              <w:rPr>
                <w:sz w:val="21"/>
              </w:rPr>
            </w:pPr>
            <w:r>
              <w:rPr>
                <w:sz w:val="21"/>
              </w:rPr>
              <w:t>Result = X/Y;   Result2 = X%Y  无符号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0101</w:t>
            </w:r>
          </w:p>
        </w:tc>
        <w:tc>
          <w:tcPr>
            <w:tcW w:w="992" w:type="dxa"/>
            <w:tcBorders>
              <w:top w:val="single" w:color="008000" w:sz="8" w:space="0"/>
              <w:bottom w:val="single" w:color="008000" w:sz="8" w:space="0"/>
            </w:tcBorders>
          </w:tcPr>
          <w:p>
            <w:pPr>
              <w:jc w:val="center"/>
            </w:pPr>
            <w:r>
              <w:t>5</w:t>
            </w:r>
          </w:p>
        </w:tc>
        <w:tc>
          <w:tcPr>
            <w:tcW w:w="5387" w:type="dxa"/>
            <w:tcBorders>
              <w:top w:val="single" w:color="008000" w:sz="8" w:space="0"/>
              <w:bottom w:val="single" w:color="008000" w:sz="8" w:space="0"/>
            </w:tcBorders>
            <w:vAlign w:val="center"/>
          </w:tcPr>
          <w:p>
            <w:pPr>
              <w:jc w:val="left"/>
              <w:rPr>
                <w:sz w:val="21"/>
              </w:rPr>
            </w:pPr>
            <w:r>
              <w:rPr>
                <w:sz w:val="21"/>
              </w:rPr>
              <w:t xml:space="preserve">Result = X + Y  Result2=0  (Set OF/CF)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77"/>
              <w:ind w:firstLine="0" w:firstLineChars="0"/>
              <w:jc w:val="center"/>
            </w:pPr>
            <w:r>
              <w:rPr>
                <w:rFonts w:hint="eastAsia"/>
              </w:rPr>
              <w:t>0</w:t>
            </w:r>
            <w:r>
              <w:t>1</w:t>
            </w:r>
            <w:r>
              <w:rPr>
                <w:rFonts w:hint="eastAsia"/>
              </w:rPr>
              <w:t>1</w:t>
            </w:r>
            <w:r>
              <w:t>0</w:t>
            </w:r>
          </w:p>
        </w:tc>
        <w:tc>
          <w:tcPr>
            <w:tcW w:w="992" w:type="dxa"/>
            <w:tcBorders>
              <w:top w:val="single" w:color="008000" w:sz="8" w:space="0"/>
              <w:bottom w:val="nil"/>
            </w:tcBorders>
          </w:tcPr>
          <w:p>
            <w:pPr>
              <w:jc w:val="center"/>
            </w:pPr>
            <w:r>
              <w:t>6</w:t>
            </w:r>
          </w:p>
        </w:tc>
        <w:tc>
          <w:tcPr>
            <w:tcW w:w="5387" w:type="dxa"/>
            <w:tcBorders>
              <w:top w:val="single" w:color="008000" w:sz="8" w:space="0"/>
              <w:bottom w:val="nil"/>
            </w:tcBorders>
            <w:vAlign w:val="center"/>
          </w:tcPr>
          <w:p>
            <w:pPr>
              <w:jc w:val="left"/>
              <w:rPr>
                <w:sz w:val="21"/>
              </w:rPr>
            </w:pPr>
            <w:r>
              <w:rPr>
                <w:sz w:val="21"/>
              </w:rPr>
              <w:t>Result = X - Y  Result2=0  (Set OF/CF)</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77"/>
              <w:ind w:firstLine="0" w:firstLineChars="0"/>
              <w:jc w:val="center"/>
            </w:pPr>
            <w:r>
              <w:t>0111</w:t>
            </w:r>
          </w:p>
        </w:tc>
        <w:tc>
          <w:tcPr>
            <w:tcW w:w="992" w:type="dxa"/>
            <w:tcBorders>
              <w:top w:val="single" w:color="008000" w:sz="8" w:space="0"/>
              <w:bottom w:val="nil"/>
            </w:tcBorders>
          </w:tcPr>
          <w:p>
            <w:pPr>
              <w:pStyle w:val="77"/>
              <w:ind w:firstLine="0" w:firstLineChars="0"/>
              <w:jc w:val="center"/>
            </w:pPr>
            <w:r>
              <w:t>7</w:t>
            </w:r>
          </w:p>
        </w:tc>
        <w:tc>
          <w:tcPr>
            <w:tcW w:w="5387" w:type="dxa"/>
            <w:tcBorders>
              <w:top w:val="single" w:color="008000" w:sz="8" w:space="0"/>
              <w:bottom w:val="nil"/>
            </w:tcBorders>
            <w:vAlign w:val="center"/>
          </w:tcPr>
          <w:p>
            <w:pPr>
              <w:jc w:val="left"/>
              <w:rPr>
                <w:sz w:val="21"/>
              </w:rPr>
            </w:pPr>
            <w:r>
              <w:rPr>
                <w:sz w:val="21"/>
              </w:rPr>
              <w:t xml:space="preserve">Result = X &amp; Y  Result2=0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77"/>
              <w:ind w:firstLine="0" w:firstLineChars="0"/>
              <w:jc w:val="center"/>
            </w:pPr>
            <w:r>
              <w:t>1</w:t>
            </w:r>
            <w:r>
              <w:rPr>
                <w:rFonts w:hint="eastAsia"/>
              </w:rPr>
              <w:t>00</w:t>
            </w:r>
            <w:r>
              <w:t>0</w:t>
            </w:r>
          </w:p>
        </w:tc>
        <w:tc>
          <w:tcPr>
            <w:tcW w:w="992" w:type="dxa"/>
            <w:tcBorders>
              <w:top w:val="single" w:color="008000" w:sz="8" w:space="0"/>
              <w:bottom w:val="nil"/>
            </w:tcBorders>
          </w:tcPr>
          <w:p>
            <w:pPr>
              <w:pStyle w:val="77"/>
              <w:ind w:firstLine="0" w:firstLineChars="0"/>
              <w:jc w:val="center"/>
            </w:pPr>
            <w:r>
              <w:rPr>
                <w:rFonts w:hint="eastAsia"/>
              </w:rPr>
              <w:t>8</w:t>
            </w:r>
          </w:p>
        </w:tc>
        <w:tc>
          <w:tcPr>
            <w:tcW w:w="5387" w:type="dxa"/>
            <w:tcBorders>
              <w:top w:val="single" w:color="008000" w:sz="8" w:space="0"/>
              <w:bottom w:val="nil"/>
            </w:tcBorders>
          </w:tcPr>
          <w:p>
            <w:pPr>
              <w:rPr>
                <w:sz w:val="21"/>
              </w:rPr>
            </w:pPr>
            <w:r>
              <w:rPr>
                <w:sz w:val="21"/>
              </w:rPr>
              <w:t>Result = X | 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77"/>
              <w:ind w:firstLine="0" w:firstLineChars="0"/>
              <w:jc w:val="center"/>
            </w:pPr>
            <w:r>
              <w:t>1</w:t>
            </w:r>
            <w:r>
              <w:rPr>
                <w:rFonts w:hint="eastAsia"/>
              </w:rPr>
              <w:t>00</w:t>
            </w:r>
            <w:r>
              <w:t>1</w:t>
            </w:r>
          </w:p>
        </w:tc>
        <w:tc>
          <w:tcPr>
            <w:tcW w:w="992" w:type="dxa"/>
            <w:tcBorders>
              <w:top w:val="single" w:color="008000" w:sz="8" w:space="0"/>
              <w:bottom w:val="nil"/>
            </w:tcBorders>
          </w:tcPr>
          <w:p>
            <w:pPr>
              <w:pStyle w:val="77"/>
              <w:ind w:firstLine="0" w:firstLineChars="0"/>
              <w:jc w:val="center"/>
            </w:pPr>
            <w:r>
              <w:t>9</w:t>
            </w:r>
          </w:p>
        </w:tc>
        <w:tc>
          <w:tcPr>
            <w:tcW w:w="5387" w:type="dxa"/>
            <w:tcBorders>
              <w:top w:val="single" w:color="008000" w:sz="8" w:space="0"/>
              <w:bottom w:val="nil"/>
            </w:tcBorders>
          </w:tcPr>
          <w:p>
            <w:pPr>
              <w:rPr>
                <w:sz w:val="21"/>
              </w:rPr>
            </w:pPr>
            <w:r>
              <w:rPr>
                <w:sz w:val="21"/>
              </w:rPr>
              <w:t>Result = X</w:t>
            </w:r>
            <w:r>
              <w:rPr>
                <w:rFonts w:hint="eastAsia" w:ascii="宋体" w:hAnsi="宋体"/>
                <w:sz w:val="21"/>
              </w:rPr>
              <w:t>⊕</w:t>
            </w:r>
            <w:r>
              <w:rPr>
                <w:sz w:val="21"/>
              </w:rPr>
              <w:t>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w:t>
            </w:r>
            <w:r>
              <w:rPr>
                <w:rFonts w:hint="eastAsia"/>
              </w:rPr>
              <w:t>0</w:t>
            </w:r>
            <w:r>
              <w:t>10</w:t>
            </w:r>
          </w:p>
        </w:tc>
        <w:tc>
          <w:tcPr>
            <w:tcW w:w="992" w:type="dxa"/>
            <w:tcBorders>
              <w:top w:val="single" w:color="008000" w:sz="8" w:space="0"/>
              <w:bottom w:val="single" w:color="008000" w:sz="8" w:space="0"/>
            </w:tcBorders>
          </w:tcPr>
          <w:p>
            <w:pPr>
              <w:pStyle w:val="77"/>
              <w:ind w:firstLine="0" w:firstLineChars="0"/>
              <w:jc w:val="center"/>
            </w:pPr>
            <w:r>
              <w:t>10</w:t>
            </w:r>
          </w:p>
        </w:tc>
        <w:tc>
          <w:tcPr>
            <w:tcW w:w="5387" w:type="dxa"/>
            <w:tcBorders>
              <w:top w:val="single" w:color="008000" w:sz="8" w:space="0"/>
              <w:bottom w:val="single" w:color="008000" w:sz="8" w:space="0"/>
            </w:tcBorders>
          </w:tcPr>
          <w:p>
            <w:pPr>
              <w:rPr>
                <w:sz w:val="21"/>
              </w:rPr>
            </w:pPr>
            <w:r>
              <w:rPr>
                <w:sz w:val="21"/>
              </w:rPr>
              <w:t>Result = ~(X |Y)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w:t>
            </w:r>
            <w:r>
              <w:rPr>
                <w:rFonts w:hint="eastAsia"/>
              </w:rPr>
              <w:t>0</w:t>
            </w:r>
            <w:r>
              <w:t>11</w:t>
            </w:r>
          </w:p>
        </w:tc>
        <w:tc>
          <w:tcPr>
            <w:tcW w:w="992" w:type="dxa"/>
            <w:tcBorders>
              <w:top w:val="single" w:color="008000" w:sz="8" w:space="0"/>
              <w:bottom w:val="single" w:color="008000" w:sz="8" w:space="0"/>
            </w:tcBorders>
          </w:tcPr>
          <w:p>
            <w:pPr>
              <w:pStyle w:val="77"/>
              <w:ind w:firstLine="0" w:firstLineChars="0"/>
              <w:jc w:val="center"/>
            </w:pPr>
            <w:r>
              <w:t>11</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(X &lt; Y) ? 1 : 0 Signed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11</w:t>
            </w:r>
            <w:r>
              <w:rPr>
                <w:rFonts w:hint="eastAsia"/>
              </w:rPr>
              <w:t>0</w:t>
            </w:r>
            <w:r>
              <w:t>0</w:t>
            </w:r>
          </w:p>
        </w:tc>
        <w:tc>
          <w:tcPr>
            <w:tcW w:w="992" w:type="dxa"/>
            <w:tcBorders>
              <w:top w:val="single" w:color="008000" w:sz="8" w:space="0"/>
              <w:bottom w:val="single" w:color="008000" w:sz="8" w:space="0"/>
            </w:tcBorders>
          </w:tcPr>
          <w:p>
            <w:pPr>
              <w:pStyle w:val="77"/>
              <w:ind w:firstLine="0" w:firstLineChars="0"/>
              <w:jc w:val="center"/>
            </w:pPr>
            <w:r>
              <w:t>12</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(X &lt; Y) ? 1 : 0 Unsigned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11</w:t>
            </w:r>
            <w:r>
              <w:rPr>
                <w:rFonts w:hint="eastAsia"/>
              </w:rPr>
              <w:t>0</w:t>
            </w:r>
            <w:r>
              <w:t>1</w:t>
            </w:r>
          </w:p>
        </w:tc>
        <w:tc>
          <w:tcPr>
            <w:tcW w:w="992" w:type="dxa"/>
            <w:tcBorders>
              <w:top w:val="single" w:color="008000" w:sz="8" w:space="0"/>
              <w:bottom w:val="single" w:color="008000" w:sz="8" w:space="0"/>
            </w:tcBorders>
          </w:tcPr>
          <w:p>
            <w:pPr>
              <w:pStyle w:val="77"/>
              <w:ind w:firstLine="0" w:firstLineChars="0"/>
              <w:jc w:val="center"/>
            </w:pPr>
            <w:r>
              <w:t>13</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1110</w:t>
            </w:r>
          </w:p>
        </w:tc>
        <w:tc>
          <w:tcPr>
            <w:tcW w:w="992" w:type="dxa"/>
            <w:tcBorders>
              <w:top w:val="single" w:color="008000" w:sz="8" w:space="0"/>
              <w:bottom w:val="single" w:color="008000" w:sz="8" w:space="0"/>
            </w:tcBorders>
          </w:tcPr>
          <w:p>
            <w:pPr>
              <w:pStyle w:val="77"/>
              <w:ind w:firstLine="0" w:firstLineChars="0"/>
              <w:jc w:val="center"/>
            </w:pPr>
            <w:r>
              <w:t>14</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12" w:space="0"/>
            </w:tcBorders>
          </w:tcPr>
          <w:p>
            <w:pPr>
              <w:pStyle w:val="77"/>
              <w:ind w:firstLine="0" w:firstLineChars="0"/>
              <w:jc w:val="center"/>
            </w:pPr>
            <w:r>
              <w:t>1111</w:t>
            </w:r>
          </w:p>
        </w:tc>
        <w:tc>
          <w:tcPr>
            <w:tcW w:w="992" w:type="dxa"/>
            <w:tcBorders>
              <w:top w:val="single" w:color="008000" w:sz="8" w:space="0"/>
              <w:bottom w:val="single" w:color="008000" w:sz="12" w:space="0"/>
            </w:tcBorders>
          </w:tcPr>
          <w:p>
            <w:pPr>
              <w:pStyle w:val="77"/>
              <w:ind w:firstLine="0" w:firstLineChars="0"/>
              <w:jc w:val="center"/>
            </w:pPr>
            <w:r>
              <w:t>15</w:t>
            </w:r>
          </w:p>
        </w:tc>
        <w:tc>
          <w:tcPr>
            <w:tcW w:w="5387" w:type="dxa"/>
            <w:tcBorders>
              <w:top w:val="single" w:color="008000" w:sz="8" w:space="0"/>
              <w:bottom w:val="single" w:color="008000" w:sz="12" w:space="0"/>
            </w:tcBorders>
          </w:tcPr>
          <w:p>
            <w:pPr>
              <w:rPr>
                <w:rFonts w:ascii="Calibri" w:hAnsi="Calibri"/>
                <w:sz w:val="21"/>
                <w:szCs w:val="22"/>
              </w:rPr>
            </w:pPr>
            <w:r>
              <w:rPr>
                <w:rFonts w:ascii="Calibri" w:hAnsi="Calibri"/>
                <w:sz w:val="21"/>
                <w:szCs w:val="22"/>
              </w:rPr>
              <w:t>Result = Result2=0</w:t>
            </w:r>
          </w:p>
        </w:tc>
      </w:tr>
    </w:tbl>
    <w:p>
      <w:pPr>
        <w:pStyle w:val="3"/>
        <w:rPr>
          <w:rFonts w:hint="eastAsia"/>
        </w:rPr>
      </w:pPr>
      <w:bookmarkStart w:id="43" w:name="_Toc499846038"/>
      <w:r>
        <w:rPr>
          <w:rFonts w:hint="eastAsia"/>
        </w:rPr>
        <w:t>方案设计</w:t>
      </w:r>
      <w:bookmarkEnd w:id="43"/>
    </w:p>
    <w:p>
      <w:pPr>
        <w:pStyle w:val="5"/>
        <w:spacing w:before="229" w:beforeLines="0" w:after="229" w:afterLines="0"/>
        <w:rPr>
          <w:bCs w:val="0"/>
        </w:rPr>
      </w:pPr>
      <w:r>
        <w:rPr>
          <w:rFonts w:hint="eastAsia"/>
          <w:bCs w:val="0"/>
        </w:rPr>
        <w:t>XXX</w:t>
      </w:r>
    </w:p>
    <w:p>
      <w:pPr>
        <w:pStyle w:val="4"/>
        <w:ind w:firstLineChars="0"/>
        <w:rPr>
          <w:color w:val="FF0000"/>
        </w:rPr>
      </w:pPr>
      <w:commentRangeStart w:id="15"/>
      <w:r>
        <w:rPr>
          <w:rFonts w:hint="eastAsia"/>
          <w:color w:val="FF0000"/>
        </w:rPr>
        <w:t>所有方案应将设计思路和设计原理、过程写清楚，为什么这样设计，各部件之间的关系，仅仅粘贴一张电路图是不合格的报告。</w:t>
      </w:r>
      <w:commentRangeEnd w:id="15"/>
      <w:r>
        <w:rPr>
          <w:rStyle w:val="36"/>
        </w:rPr>
        <w:commentReference w:id="15"/>
      </w:r>
    </w:p>
    <w:p>
      <w:pPr>
        <w:pStyle w:val="5"/>
        <w:spacing w:before="229" w:beforeLines="0" w:after="229" w:afterLines="0"/>
        <w:rPr>
          <w:rFonts w:hint="eastAsia"/>
        </w:rPr>
      </w:pPr>
      <w:r>
        <w:rPr>
          <w:rFonts w:hint="eastAsia"/>
          <w:bCs w:val="0"/>
        </w:rPr>
        <w:t>XXX</w:t>
      </w:r>
    </w:p>
    <w:p>
      <w:pPr>
        <w:pStyle w:val="5"/>
        <w:spacing w:before="229" w:beforeLines="0" w:after="229" w:afterLines="0"/>
        <w:rPr>
          <w:rFonts w:hint="eastAsia"/>
        </w:rPr>
      </w:pPr>
      <w:r>
        <w:rPr>
          <w:rFonts w:hint="eastAsia"/>
          <w:bCs w:val="0"/>
        </w:rPr>
        <w:t>XXX</w:t>
      </w:r>
    </w:p>
    <w:p>
      <w:pPr>
        <w:pStyle w:val="4"/>
        <w:keepNext/>
        <w:ind w:firstLine="0" w:firstLineChars="0"/>
      </w:pPr>
      <w:commentRangeStart w:id="16"/>
      <w:r>
        <w:rPr>
          <w:rFonts w:hint="eastAsia"/>
        </w:rPr>
        <w:drawing>
          <wp:inline distT="0" distB="0" distL="0" distR="0">
            <wp:extent cx="5605780" cy="3816350"/>
            <wp:effectExtent l="0" t="0" r="0" b="0"/>
            <wp:docPr id="15" name="图片 6"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tes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605780" cy="3816350"/>
                    </a:xfrm>
                    <a:prstGeom prst="rect">
                      <a:avLst/>
                    </a:prstGeom>
                    <a:noFill/>
                    <a:ln>
                      <a:noFill/>
                    </a:ln>
                  </pic:spPr>
                </pic:pic>
              </a:graphicData>
            </a:graphic>
          </wp:inline>
        </w:drawing>
      </w:r>
      <w:commentRangeEnd w:id="16"/>
      <w:r>
        <w:rPr>
          <w:rStyle w:val="36"/>
        </w:rPr>
        <w:commentReference w:id="16"/>
      </w:r>
    </w:p>
    <w:p>
      <w:pPr>
        <w:pStyle w:val="12"/>
        <w:spacing w:before="91" w:after="91"/>
        <w:rPr>
          <w:rFonts w:hint="eastAsia"/>
          <w:szCs w:val="21"/>
        </w:rPr>
      </w:pPr>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commentRangeStart w:id="17"/>
      <w:r>
        <w:rPr>
          <w:rFonts w:hint="eastAsia"/>
        </w:rPr>
        <w:t xml:space="preserve"> </w:t>
      </w:r>
      <w:r>
        <w:rPr>
          <w:rFonts w:hint="eastAsia"/>
          <w:szCs w:val="21"/>
        </w:rPr>
        <w:t>总体结构图</w:t>
      </w:r>
      <w:commentRangeEnd w:id="17"/>
      <w:r>
        <w:commentReference w:id="17"/>
      </w:r>
    </w:p>
    <w:p>
      <w:pPr>
        <w:pStyle w:val="3"/>
      </w:pPr>
      <w:bookmarkStart w:id="44" w:name="_Toc499846039"/>
      <w:r>
        <w:rPr>
          <w:rFonts w:hint="eastAsia"/>
        </w:rPr>
        <w:t>实验步骤</w:t>
      </w:r>
      <w:bookmarkEnd w:id="44"/>
    </w:p>
    <w:p>
      <w:pPr>
        <w:pStyle w:val="4"/>
        <w:numPr>
          <w:ilvl w:val="0"/>
          <w:numId w:val="8"/>
        </w:numPr>
        <w:ind w:firstLineChars="0"/>
        <w:rPr>
          <w:rFonts w:hint="eastAsia"/>
        </w:rPr>
      </w:pPr>
      <w:r>
        <w:rPr>
          <w:rFonts w:hint="eastAsia"/>
        </w:rPr>
        <w:t xml:space="preserve">XXX </w:t>
      </w:r>
    </w:p>
    <w:p>
      <w:pPr>
        <w:pStyle w:val="4"/>
        <w:numPr>
          <w:ilvl w:val="0"/>
          <w:numId w:val="8"/>
        </w:numPr>
        <w:ind w:firstLineChars="0"/>
        <w:rPr>
          <w:rFonts w:hint="eastAsia"/>
        </w:rPr>
      </w:pPr>
      <w:r>
        <w:rPr>
          <w:rFonts w:hint="eastAsia"/>
        </w:rPr>
        <w:t xml:space="preserve">XXX </w:t>
      </w:r>
    </w:p>
    <w:p>
      <w:pPr>
        <w:pStyle w:val="4"/>
        <w:numPr>
          <w:ilvl w:val="0"/>
          <w:numId w:val="8"/>
        </w:numPr>
        <w:ind w:firstLineChars="0"/>
      </w:pPr>
      <w:r>
        <w:rPr>
          <w:rFonts w:hint="eastAsia"/>
        </w:rPr>
        <w:t>XX</w:t>
      </w:r>
      <w:r>
        <w:t xml:space="preserve">X </w:t>
      </w:r>
    </w:p>
    <w:p>
      <w:pPr>
        <w:pStyle w:val="3"/>
        <w:rPr>
          <w:rFonts w:hint="eastAsia"/>
        </w:rPr>
      </w:pPr>
      <w:bookmarkStart w:id="45" w:name="_Toc499846040"/>
      <w:r>
        <w:rPr>
          <w:rFonts w:hint="eastAsia"/>
        </w:rPr>
        <w:t>故障与调试</w:t>
      </w:r>
      <w:bookmarkEnd w:id="45"/>
    </w:p>
    <w:p>
      <w:pPr>
        <w:pStyle w:val="5"/>
        <w:keepNext w:val="0"/>
        <w:keepLines w:val="0"/>
        <w:spacing w:before="229" w:beforeLines="0" w:after="229" w:afterLines="0"/>
        <w:rPr>
          <w:rFonts w:hint="eastAsia"/>
        </w:rPr>
      </w:pPr>
      <w:r>
        <w:rPr>
          <w:rFonts w:hint="eastAsia"/>
        </w:rPr>
        <w:t>接口处数据传输问题</w:t>
      </w:r>
    </w:p>
    <w:p>
      <w:pPr>
        <w:pStyle w:val="4"/>
        <w:ind w:firstLine="482"/>
        <w:rPr>
          <w:rFonts w:hint="eastAsia"/>
        </w:rPr>
      </w:pPr>
      <w:r>
        <w:rPr>
          <w:rFonts w:hint="eastAsia"/>
          <w:b/>
        </w:rPr>
        <w:t>故障现象：</w:t>
      </w:r>
      <w:r>
        <w:rPr>
          <w:rFonts w:hint="eastAsia"/>
        </w:rPr>
        <w:t>执行halt指令时控制信号无法通过ID/EX接口。</w:t>
      </w:r>
    </w:p>
    <w:p>
      <w:pPr>
        <w:pStyle w:val="4"/>
        <w:keepNext/>
        <w:ind w:firstLine="0" w:firstLineChars="0"/>
        <w:jc w:val="center"/>
      </w:pPr>
      <w:r>
        <w:rPr>
          <w:rFonts w:hint="eastAsia"/>
        </w:rPr>
        <w:drawing>
          <wp:inline distT="0" distB="0" distL="0" distR="0">
            <wp:extent cx="5613400" cy="2695575"/>
            <wp:effectExtent l="0" t="0" r="0" b="0"/>
            <wp:docPr id="14" name="图片 7"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bug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13400" cy="2695575"/>
                    </a:xfrm>
                    <a:prstGeom prst="rect">
                      <a:avLst/>
                    </a:prstGeom>
                    <a:noFill/>
                    <a:ln>
                      <a:noFill/>
                    </a:ln>
                  </pic:spPr>
                </pic:pic>
              </a:graphicData>
            </a:graphic>
          </wp:inline>
        </w:drawing>
      </w:r>
    </w:p>
    <w:p>
      <w:pPr>
        <w:pStyle w:val="12"/>
        <w:spacing w:before="91" w:after="91"/>
        <w:rPr>
          <w:rFonts w:hint="eastAsia"/>
        </w:rPr>
      </w:pPr>
      <w:bookmarkStart w:id="46" w:name="_Ref45005845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46"/>
      <w:r>
        <w:t xml:space="preserve"> XXX图</w:t>
      </w:r>
    </w:p>
    <w:p>
      <w:pPr>
        <w:pStyle w:val="4"/>
        <w:ind w:firstLine="482"/>
        <w:rPr>
          <w:rFonts w:hint="eastAsia"/>
        </w:rPr>
      </w:pPr>
      <w:r>
        <w:rPr>
          <w:rFonts w:hint="eastAsia"/>
          <w:b/>
        </w:rPr>
        <w:t>原因分析：</w:t>
      </w:r>
      <w:r>
        <w:rPr>
          <w:rFonts w:hint="eastAsia"/>
        </w:rPr>
        <w:t>如</w:t>
      </w:r>
      <w:r>
        <w:fldChar w:fldCharType="begin"/>
      </w:r>
      <w:r>
        <w:instrText xml:space="preserve"> </w:instrText>
      </w:r>
      <w:r>
        <w:rPr>
          <w:rFonts w:hint="eastAsia"/>
        </w:rPr>
        <w:instrText xml:space="preserve">REF _Ref450058452 \h</w:instrText>
      </w:r>
      <w:r>
        <w:instrText xml:space="preserve"> </w:instrText>
      </w:r>
      <w:r>
        <w:fldChar w:fldCharType="separate"/>
      </w:r>
      <w:r>
        <w:rPr>
          <w:rFonts w:hint="eastAsia"/>
        </w:rPr>
        <w:t xml:space="preserve">图 </w:t>
      </w:r>
      <w:r>
        <w:t>2.2</w:t>
      </w:r>
      <w:r>
        <w:fldChar w:fldCharType="end"/>
      </w:r>
      <w:r>
        <w:rPr>
          <w:rFonts w:hint="eastAsia"/>
        </w:rPr>
        <w:t>，寄存器设置为上升沿刷新，但当D端有输入且clk变化一个周期后寄存器中的数据仍然没有改变，检查时注意到此时ALUControl端输入的值为不确定，这是由于在控制器电路中未给halt指令相应的ALUControl值，为设计控制器时的失误。</w:t>
      </w:r>
    </w:p>
    <w:p>
      <w:pPr>
        <w:pStyle w:val="4"/>
        <w:ind w:firstLine="482"/>
        <w:rPr>
          <w:rFonts w:hint="eastAsia"/>
        </w:rPr>
      </w:pPr>
      <w:r>
        <w:rPr>
          <w:rFonts w:hint="eastAsia"/>
          <w:b/>
        </w:rPr>
        <w:t>解决方案：</w:t>
      </w:r>
      <w:r>
        <w:rPr>
          <w:rFonts w:hint="eastAsia"/>
        </w:rPr>
        <w:t>在控制器中给halt指令（OP为12）一个ALUControl信号0000一边让控制信号在接口处顺利传递。</w:t>
      </w:r>
    </w:p>
    <w:p>
      <w:pPr>
        <w:pStyle w:val="4"/>
        <w:ind w:firstLine="480"/>
        <w:rPr>
          <w:rFonts w:hint="eastAsia"/>
        </w:rPr>
      </w:pPr>
    </w:p>
    <w:p>
      <w:pPr>
        <w:pStyle w:val="5"/>
        <w:keepNext w:val="0"/>
        <w:keepLines w:val="0"/>
        <w:spacing w:before="229" w:beforeLines="0" w:after="229" w:afterLines="0"/>
      </w:pPr>
      <w:r>
        <w:rPr>
          <w:rFonts w:hint="eastAsia"/>
        </w:rPr>
        <w:t>故障2</w:t>
      </w:r>
    </w:p>
    <w:p>
      <w:pPr>
        <w:pStyle w:val="5"/>
        <w:keepNext w:val="0"/>
        <w:keepLines w:val="0"/>
        <w:numPr>
          <w:ilvl w:val="0"/>
          <w:numId w:val="0"/>
        </w:numPr>
        <w:spacing w:before="229" w:beforeLines="0" w:after="229" w:afterLines="0"/>
        <w:ind w:left="720"/>
        <w:rPr>
          <w:rFonts w:hint="eastAsia" w:ascii="Times New Roman" w:hAnsi="Times New Roman" w:eastAsia="宋体"/>
          <w:bCs w:val="0"/>
          <w:szCs w:val="24"/>
        </w:rPr>
      </w:pPr>
      <w:r>
        <w:rPr>
          <w:rFonts w:hint="eastAsia" w:ascii="Times New Roman" w:hAnsi="Times New Roman" w:eastAsia="宋体"/>
          <w:bCs w:val="0"/>
          <w:szCs w:val="24"/>
        </w:rPr>
        <w:t xml:space="preserve">XXX </w:t>
      </w:r>
    </w:p>
    <w:p>
      <w:pPr>
        <w:pStyle w:val="5"/>
        <w:keepNext w:val="0"/>
        <w:keepLines w:val="0"/>
        <w:spacing w:before="229" w:beforeLines="0" w:after="229" w:afterLines="0"/>
      </w:pPr>
      <w:r>
        <w:rPr>
          <w:rFonts w:hint="eastAsia"/>
        </w:rPr>
        <w:t>故障2</w:t>
      </w:r>
    </w:p>
    <w:p>
      <w:pPr>
        <w:pStyle w:val="5"/>
        <w:keepNext w:val="0"/>
        <w:keepLines w:val="0"/>
        <w:numPr>
          <w:ilvl w:val="0"/>
          <w:numId w:val="0"/>
        </w:numPr>
        <w:spacing w:before="229" w:beforeLines="0" w:after="229" w:afterLines="0"/>
        <w:ind w:left="720"/>
        <w:rPr>
          <w:rFonts w:hint="eastAsia" w:ascii="Times New Roman" w:hAnsi="Times New Roman" w:eastAsia="宋体"/>
          <w:bCs w:val="0"/>
          <w:szCs w:val="24"/>
        </w:rPr>
      </w:pPr>
      <w:r>
        <w:rPr>
          <w:rFonts w:hint="eastAsia" w:ascii="Times New Roman" w:hAnsi="Times New Roman" w:eastAsia="宋体"/>
          <w:bCs w:val="0"/>
          <w:szCs w:val="24"/>
        </w:rPr>
        <w:t xml:space="preserve">XXX </w:t>
      </w:r>
    </w:p>
    <w:p>
      <w:pPr>
        <w:pStyle w:val="3"/>
        <w:keepNext w:val="0"/>
        <w:tabs>
          <w:tab w:val="left" w:pos="720"/>
          <w:tab w:val="clear" w:pos="567"/>
        </w:tabs>
        <w:spacing w:beforeLines="100" w:afterLines="100"/>
        <w:ind w:left="576" w:hanging="576"/>
      </w:pPr>
      <w:bookmarkStart w:id="47" w:name="_Toc499846041"/>
      <w:r>
        <w:t>测试与分析</w:t>
      </w:r>
      <w:bookmarkEnd w:id="47"/>
    </w:p>
    <w:p>
      <w:pPr>
        <w:pStyle w:val="4"/>
        <w:ind w:firstLine="480"/>
      </w:pPr>
      <w:r>
        <w:rPr>
          <w:rFonts w:hint="eastAsia"/>
        </w:rPr>
        <w:t>溢出测试用例见</w:t>
      </w:r>
      <w:r>
        <w:fldChar w:fldCharType="begin"/>
      </w:r>
      <w:r>
        <w:instrText xml:space="preserve"> </w:instrText>
      </w:r>
      <w:r>
        <w:rPr>
          <w:rFonts w:hint="eastAsia"/>
        </w:rPr>
        <w:instrText xml:space="preserve">REF _Ref450058078 \h</w:instrText>
      </w:r>
      <w:r>
        <w:instrText xml:space="preserve"> </w:instrText>
      </w:r>
      <w:r>
        <w:fldChar w:fldCharType="separate"/>
      </w:r>
      <w:r>
        <w:rPr>
          <w:rFonts w:hint="eastAsia"/>
        </w:rPr>
        <w:t xml:space="preserve">表 </w:t>
      </w:r>
      <w:r>
        <w:t>1.3</w:t>
      </w:r>
      <w:r>
        <w:fldChar w:fldCharType="end"/>
      </w:r>
      <w:r>
        <w:rPr>
          <w:rStyle w:val="36"/>
        </w:rPr>
        <w:t xml:space="preserve"> </w:t>
      </w:r>
      <w:r>
        <w:rPr>
          <w:rStyle w:val="36"/>
        </w:rPr>
        <w:commentReference w:id="18"/>
      </w:r>
      <w:r>
        <w:rPr>
          <w:rFonts w:hint="eastAsia"/>
        </w:rPr>
        <w:t>。</w:t>
      </w:r>
    </w:p>
    <w:p>
      <w:pPr>
        <w:pStyle w:val="12"/>
        <w:keepNext/>
        <w:spacing w:before="91" w:beforeLines="0" w:after="91" w:afterLines="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r>
        <w:rPr>
          <w:rFonts w:hint="eastAsia"/>
        </w:rPr>
        <w:t>溢出信号测试用例</w:t>
      </w:r>
    </w:p>
    <w:tbl>
      <w:tblPr>
        <w:tblStyle w:val="30"/>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3"/>
        <w:gridCol w:w="992"/>
        <w:gridCol w:w="903"/>
        <w:gridCol w:w="903"/>
        <w:gridCol w:w="636"/>
        <w:gridCol w:w="1266"/>
        <w:gridCol w:w="126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w:t>
            </w:r>
          </w:p>
        </w:tc>
        <w:tc>
          <w:tcPr>
            <w:tcW w:w="992"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A</w:t>
            </w:r>
          </w:p>
        </w:tc>
        <w:tc>
          <w:tcPr>
            <w:tcW w:w="90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B</w:t>
            </w:r>
          </w:p>
        </w:tc>
        <w:tc>
          <w:tcPr>
            <w:tcW w:w="90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F</w:t>
            </w:r>
          </w:p>
        </w:tc>
        <w:tc>
          <w:tcPr>
            <w:tcW w:w="636"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运算</w:t>
            </w:r>
          </w:p>
        </w:tc>
        <w:tc>
          <w:tcPr>
            <w:tcW w:w="1266" w:type="dxa"/>
            <w:tcBorders>
              <w:top w:val="single" w:color="008000" w:sz="12" w:space="0"/>
              <w:bottom w:val="single" w:color="008000" w:sz="8" w:space="0"/>
            </w:tcBorders>
          </w:tcPr>
          <w:p>
            <w:pPr>
              <w:pStyle w:val="4"/>
              <w:ind w:firstLine="0" w:firstLineChars="0"/>
              <w:jc w:val="center"/>
              <w:rPr>
                <w:rFonts w:hint="eastAsia"/>
                <w:sz w:val="21"/>
                <w:szCs w:val="21"/>
              </w:rPr>
            </w:pPr>
            <w:r>
              <w:rPr>
                <w:rFonts w:hint="eastAsia"/>
                <w:sz w:val="21"/>
                <w:szCs w:val="21"/>
              </w:rPr>
              <w:t>有符号溢出</w:t>
            </w:r>
          </w:p>
        </w:tc>
        <w:tc>
          <w:tcPr>
            <w:tcW w:w="1266" w:type="dxa"/>
            <w:tcBorders>
              <w:top w:val="single" w:color="008000" w:sz="12" w:space="0"/>
              <w:bottom w:val="single" w:color="008000" w:sz="8" w:space="0"/>
            </w:tcBorders>
          </w:tcPr>
          <w:p>
            <w:pPr>
              <w:pStyle w:val="4"/>
              <w:ind w:firstLine="0" w:firstLineChars="0"/>
              <w:jc w:val="center"/>
              <w:rPr>
                <w:rFonts w:hint="eastAsia"/>
                <w:sz w:val="21"/>
                <w:szCs w:val="21"/>
              </w:rPr>
            </w:pPr>
            <w:r>
              <w:rPr>
                <w:rFonts w:hint="eastAsia"/>
                <w:sz w:val="21"/>
                <w:szCs w:val="21"/>
              </w:rPr>
              <w:t>无符号溢出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single" w:color="008000" w:sz="8" w:space="0"/>
            </w:tcBorders>
          </w:tcPr>
          <w:p>
            <w:pPr>
              <w:pStyle w:val="4"/>
              <w:ind w:firstLine="0" w:firstLineChars="0"/>
              <w:jc w:val="center"/>
              <w:rPr>
                <w:sz w:val="18"/>
                <w:szCs w:val="18"/>
              </w:rPr>
            </w:pPr>
            <w:r>
              <w:rPr>
                <w:rFonts w:hint="eastAsia"/>
                <w:sz w:val="18"/>
                <w:szCs w:val="18"/>
              </w:rPr>
              <w:t>1</w:t>
            </w:r>
          </w:p>
        </w:tc>
        <w:tc>
          <w:tcPr>
            <w:tcW w:w="992" w:type="dxa"/>
            <w:tcBorders>
              <w:top w:val="single" w:color="008000" w:sz="8" w:space="0"/>
            </w:tcBorders>
          </w:tcPr>
          <w:p>
            <w:pPr>
              <w:pStyle w:val="4"/>
              <w:ind w:firstLine="0" w:firstLineChars="0"/>
              <w:jc w:val="center"/>
              <w:rPr>
                <w:sz w:val="18"/>
                <w:szCs w:val="18"/>
              </w:rPr>
            </w:pPr>
          </w:p>
        </w:tc>
        <w:tc>
          <w:tcPr>
            <w:tcW w:w="903" w:type="dxa"/>
            <w:tcBorders>
              <w:top w:val="single" w:color="008000" w:sz="8" w:space="0"/>
            </w:tcBorders>
          </w:tcPr>
          <w:p>
            <w:pPr>
              <w:pStyle w:val="4"/>
              <w:ind w:firstLine="0" w:firstLineChars="0"/>
              <w:jc w:val="center"/>
              <w:rPr>
                <w:sz w:val="18"/>
                <w:szCs w:val="18"/>
              </w:rPr>
            </w:pPr>
          </w:p>
        </w:tc>
        <w:tc>
          <w:tcPr>
            <w:tcW w:w="903" w:type="dxa"/>
            <w:tcBorders>
              <w:top w:val="single" w:color="008000" w:sz="8" w:space="0"/>
            </w:tcBorders>
          </w:tcPr>
          <w:p>
            <w:pPr>
              <w:pStyle w:val="4"/>
              <w:ind w:firstLine="0" w:firstLineChars="0"/>
              <w:jc w:val="center"/>
              <w:rPr>
                <w:sz w:val="18"/>
                <w:szCs w:val="18"/>
              </w:rPr>
            </w:pPr>
          </w:p>
        </w:tc>
        <w:tc>
          <w:tcPr>
            <w:tcW w:w="636" w:type="dxa"/>
            <w:tcBorders>
              <w:top w:val="single" w:color="008000" w:sz="8" w:space="0"/>
            </w:tcBorders>
          </w:tcPr>
          <w:p>
            <w:pPr>
              <w:pStyle w:val="4"/>
              <w:ind w:firstLine="0" w:firstLineChars="0"/>
              <w:jc w:val="center"/>
              <w:rPr>
                <w:sz w:val="18"/>
                <w:szCs w:val="18"/>
              </w:rPr>
            </w:pPr>
            <w:r>
              <w:rPr>
                <w:rFonts w:hint="eastAsia"/>
                <w:sz w:val="18"/>
                <w:szCs w:val="18"/>
              </w:rPr>
              <w:t>加</w:t>
            </w:r>
          </w:p>
        </w:tc>
        <w:tc>
          <w:tcPr>
            <w:tcW w:w="1266" w:type="dxa"/>
            <w:tcBorders>
              <w:top w:val="single" w:color="008000" w:sz="8" w:space="0"/>
            </w:tcBorders>
          </w:tcPr>
          <w:p>
            <w:pPr>
              <w:pStyle w:val="4"/>
              <w:ind w:firstLine="0" w:firstLineChars="0"/>
              <w:jc w:val="center"/>
              <w:rPr>
                <w:rFonts w:hint="eastAsia"/>
                <w:sz w:val="18"/>
                <w:szCs w:val="18"/>
              </w:rPr>
            </w:pPr>
            <w:r>
              <w:rPr>
                <w:rFonts w:hint="eastAsia" w:ascii="宋体" w:hAnsi="宋体"/>
                <w:sz w:val="18"/>
                <w:szCs w:val="18"/>
              </w:rPr>
              <w:t>○</w:t>
            </w:r>
          </w:p>
        </w:tc>
        <w:tc>
          <w:tcPr>
            <w:tcW w:w="1266" w:type="dxa"/>
            <w:tcBorders>
              <w:top w:val="single" w:color="008000" w:sz="8" w:space="0"/>
            </w:tcBorders>
          </w:tcPr>
          <w:p>
            <w:pPr>
              <w:pStyle w:val="4"/>
              <w:ind w:firstLine="0" w:firstLineChars="0"/>
              <w:jc w:val="center"/>
              <w:rPr>
                <w:rFonts w:hint="eastAsia"/>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Pr>
          <w:p>
            <w:pPr>
              <w:pStyle w:val="4"/>
              <w:ind w:firstLine="0" w:firstLineChars="0"/>
              <w:jc w:val="center"/>
              <w:rPr>
                <w:sz w:val="18"/>
                <w:szCs w:val="18"/>
              </w:rPr>
            </w:pPr>
            <w:r>
              <w:rPr>
                <w:rFonts w:hint="eastAsia"/>
                <w:sz w:val="18"/>
                <w:szCs w:val="18"/>
              </w:rPr>
              <w:t>2</w:t>
            </w:r>
          </w:p>
        </w:tc>
        <w:tc>
          <w:tcPr>
            <w:tcW w:w="992" w:type="dxa"/>
          </w:tcPr>
          <w:p>
            <w:pPr>
              <w:pStyle w:val="4"/>
              <w:ind w:firstLine="0" w:firstLineChars="0"/>
              <w:jc w:val="center"/>
              <w:rPr>
                <w:sz w:val="18"/>
                <w:szCs w:val="18"/>
              </w:rPr>
            </w:pPr>
          </w:p>
        </w:tc>
        <w:tc>
          <w:tcPr>
            <w:tcW w:w="903" w:type="dxa"/>
          </w:tcPr>
          <w:p>
            <w:pPr>
              <w:pStyle w:val="4"/>
              <w:ind w:firstLine="0" w:firstLineChars="0"/>
              <w:jc w:val="center"/>
              <w:rPr>
                <w:sz w:val="18"/>
                <w:szCs w:val="18"/>
              </w:rPr>
            </w:pPr>
          </w:p>
        </w:tc>
        <w:tc>
          <w:tcPr>
            <w:tcW w:w="903" w:type="dxa"/>
          </w:tcPr>
          <w:p>
            <w:pPr>
              <w:pStyle w:val="4"/>
              <w:ind w:firstLine="0" w:firstLineChars="0"/>
              <w:jc w:val="center"/>
              <w:rPr>
                <w:sz w:val="18"/>
                <w:szCs w:val="18"/>
              </w:rPr>
            </w:pPr>
          </w:p>
        </w:tc>
        <w:tc>
          <w:tcPr>
            <w:tcW w:w="636" w:type="dxa"/>
          </w:tcPr>
          <w:p>
            <w:pPr>
              <w:pStyle w:val="4"/>
              <w:ind w:firstLine="0" w:firstLineChars="0"/>
              <w:jc w:val="center"/>
              <w:rPr>
                <w:sz w:val="18"/>
                <w:szCs w:val="18"/>
              </w:rPr>
            </w:pPr>
            <w:r>
              <w:rPr>
                <w:rFonts w:hint="eastAsia"/>
                <w:sz w:val="18"/>
                <w:szCs w:val="18"/>
              </w:rPr>
              <w:t>加</w:t>
            </w:r>
          </w:p>
        </w:tc>
        <w:tc>
          <w:tcPr>
            <w:tcW w:w="1266" w:type="dxa"/>
          </w:tcPr>
          <w:p>
            <w:pPr>
              <w:pStyle w:val="4"/>
              <w:ind w:firstLine="0" w:firstLineChars="0"/>
              <w:jc w:val="center"/>
              <w:rPr>
                <w:rFonts w:hint="eastAsia"/>
                <w:sz w:val="18"/>
                <w:szCs w:val="18"/>
              </w:rPr>
            </w:pPr>
            <w:r>
              <w:rPr>
                <w:rFonts w:hint="eastAsia" w:ascii="宋体" w:hAnsi="宋体"/>
                <w:sz w:val="18"/>
                <w:szCs w:val="18"/>
              </w:rPr>
              <w:t>○</w:t>
            </w:r>
          </w:p>
        </w:tc>
        <w:tc>
          <w:tcPr>
            <w:tcW w:w="1266" w:type="dxa"/>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3</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加</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4</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加</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rFonts w:hint="eastAsia"/>
                <w:sz w:val="18"/>
                <w:szCs w:val="18"/>
              </w:rPr>
            </w:pPr>
            <w:r>
              <w:rPr>
                <w:rFonts w:hint="eastAsia"/>
                <w:sz w:val="18"/>
                <w:szCs w:val="18"/>
              </w:rPr>
              <w:t>5</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减</w:t>
            </w:r>
          </w:p>
        </w:tc>
        <w:tc>
          <w:tcPr>
            <w:tcW w:w="1266" w:type="dxa"/>
            <w:tcBorders>
              <w:bottom w:val="nil"/>
            </w:tcBorders>
          </w:tcPr>
          <w:p>
            <w:pPr>
              <w:pStyle w:val="4"/>
              <w:ind w:firstLine="0" w:firstLineChars="0"/>
              <w:jc w:val="center"/>
              <w:rPr>
                <w:rFonts w:hint="eastAsia"/>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rFonts w:hint="eastAsia"/>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rFonts w:hint="eastAsia"/>
                <w:sz w:val="18"/>
                <w:szCs w:val="18"/>
              </w:rPr>
            </w:pPr>
            <w:r>
              <w:rPr>
                <w:rFonts w:hint="eastAsia"/>
                <w:sz w:val="18"/>
                <w:szCs w:val="18"/>
              </w:rPr>
              <w:t>6</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减</w:t>
            </w:r>
          </w:p>
        </w:tc>
        <w:tc>
          <w:tcPr>
            <w:tcW w:w="1266" w:type="dxa"/>
            <w:tcBorders>
              <w:bottom w:val="nil"/>
            </w:tcBorders>
          </w:tcPr>
          <w:p>
            <w:pPr>
              <w:pStyle w:val="4"/>
              <w:ind w:firstLine="0" w:firstLineChars="0"/>
              <w:jc w:val="center"/>
              <w:rPr>
                <w:rFonts w:hint="eastAsia"/>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7</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jc w:val="center"/>
            </w:pPr>
            <w:r>
              <w:rPr>
                <w:rFonts w:hint="eastAsia"/>
                <w:sz w:val="18"/>
                <w:szCs w:val="18"/>
              </w:rPr>
              <w:t>减</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nil"/>
              <w:bottom w:val="single" w:color="008000" w:sz="12" w:space="0"/>
            </w:tcBorders>
          </w:tcPr>
          <w:p>
            <w:pPr>
              <w:pStyle w:val="4"/>
              <w:ind w:firstLine="0" w:firstLineChars="0"/>
              <w:jc w:val="center"/>
              <w:rPr>
                <w:sz w:val="18"/>
                <w:szCs w:val="18"/>
              </w:rPr>
            </w:pPr>
            <w:r>
              <w:rPr>
                <w:rFonts w:hint="eastAsia"/>
                <w:sz w:val="18"/>
                <w:szCs w:val="18"/>
              </w:rPr>
              <w:t>8</w:t>
            </w:r>
          </w:p>
        </w:tc>
        <w:tc>
          <w:tcPr>
            <w:tcW w:w="992" w:type="dxa"/>
            <w:tcBorders>
              <w:top w:val="nil"/>
              <w:bottom w:val="single" w:color="008000" w:sz="12" w:space="0"/>
            </w:tcBorders>
          </w:tcPr>
          <w:p>
            <w:pPr>
              <w:pStyle w:val="4"/>
              <w:ind w:firstLine="0" w:firstLineChars="0"/>
              <w:jc w:val="center"/>
              <w:rPr>
                <w:sz w:val="18"/>
                <w:szCs w:val="18"/>
              </w:rPr>
            </w:pPr>
          </w:p>
        </w:tc>
        <w:tc>
          <w:tcPr>
            <w:tcW w:w="903" w:type="dxa"/>
            <w:tcBorders>
              <w:top w:val="nil"/>
              <w:bottom w:val="single" w:color="008000" w:sz="12" w:space="0"/>
            </w:tcBorders>
          </w:tcPr>
          <w:p>
            <w:pPr>
              <w:pStyle w:val="4"/>
              <w:ind w:firstLine="0" w:firstLineChars="0"/>
              <w:jc w:val="center"/>
              <w:rPr>
                <w:rFonts w:hint="eastAsia"/>
                <w:sz w:val="18"/>
                <w:szCs w:val="18"/>
              </w:rPr>
            </w:pPr>
          </w:p>
        </w:tc>
        <w:tc>
          <w:tcPr>
            <w:tcW w:w="903" w:type="dxa"/>
            <w:tcBorders>
              <w:top w:val="nil"/>
              <w:bottom w:val="single" w:color="008000" w:sz="12" w:space="0"/>
            </w:tcBorders>
          </w:tcPr>
          <w:p>
            <w:pPr>
              <w:pStyle w:val="4"/>
              <w:ind w:firstLine="0" w:firstLineChars="0"/>
              <w:jc w:val="center"/>
              <w:rPr>
                <w:rFonts w:hint="eastAsia"/>
                <w:sz w:val="18"/>
                <w:szCs w:val="18"/>
              </w:rPr>
            </w:pPr>
          </w:p>
        </w:tc>
        <w:tc>
          <w:tcPr>
            <w:tcW w:w="636" w:type="dxa"/>
            <w:tcBorders>
              <w:top w:val="nil"/>
              <w:bottom w:val="single" w:color="008000" w:sz="12" w:space="0"/>
            </w:tcBorders>
          </w:tcPr>
          <w:p>
            <w:pPr>
              <w:jc w:val="center"/>
            </w:pPr>
            <w:r>
              <w:rPr>
                <w:rFonts w:hint="eastAsia"/>
                <w:sz w:val="18"/>
                <w:szCs w:val="18"/>
              </w:rPr>
              <w:t>减</w:t>
            </w:r>
          </w:p>
        </w:tc>
        <w:tc>
          <w:tcPr>
            <w:tcW w:w="1266" w:type="dxa"/>
            <w:tcBorders>
              <w:top w:val="nil"/>
              <w:bottom w:val="single" w:color="008000" w:sz="12" w:space="0"/>
            </w:tcBorders>
          </w:tcPr>
          <w:p>
            <w:pPr>
              <w:pStyle w:val="4"/>
              <w:ind w:firstLine="0" w:firstLineChars="0"/>
              <w:jc w:val="center"/>
              <w:rPr>
                <w:sz w:val="18"/>
                <w:szCs w:val="18"/>
              </w:rPr>
            </w:pPr>
            <w:r>
              <w:rPr>
                <w:rFonts w:hint="eastAsia" w:ascii="宋体" w:hAnsi="宋体"/>
                <w:sz w:val="18"/>
                <w:szCs w:val="18"/>
              </w:rPr>
              <w:t>●</w:t>
            </w:r>
          </w:p>
        </w:tc>
        <w:tc>
          <w:tcPr>
            <w:tcW w:w="1266" w:type="dxa"/>
            <w:tcBorders>
              <w:top w:val="nil"/>
              <w:bottom w:val="single" w:color="008000" w:sz="12" w:space="0"/>
            </w:tcBorders>
          </w:tcPr>
          <w:p>
            <w:pPr>
              <w:pStyle w:val="4"/>
              <w:keepNext/>
              <w:ind w:firstLine="0" w:firstLineChars="0"/>
              <w:jc w:val="center"/>
              <w:rPr>
                <w:sz w:val="18"/>
                <w:szCs w:val="18"/>
              </w:rPr>
            </w:pPr>
            <w:r>
              <w:rPr>
                <w:rFonts w:hint="eastAsia" w:ascii="宋体" w:hAnsi="宋体"/>
                <w:sz w:val="18"/>
                <w:szCs w:val="18"/>
              </w:rPr>
              <w:t>●</w:t>
            </w:r>
          </w:p>
        </w:tc>
      </w:tr>
    </w:tbl>
    <w:p>
      <w:pPr>
        <w:pStyle w:val="4"/>
        <w:ind w:firstLine="480"/>
      </w:pPr>
    </w:p>
    <w:p>
      <w:pPr>
        <w:pStyle w:val="4"/>
        <w:ind w:firstLine="480"/>
      </w:pPr>
    </w:p>
    <w:p>
      <w:pPr>
        <w:pStyle w:val="2"/>
        <w:numPr>
          <w:ilvl w:val="0"/>
          <w:numId w:val="7"/>
        </w:numPr>
        <w:rPr>
          <w:rFonts w:hint="eastAsia"/>
        </w:rPr>
      </w:pPr>
      <w:bookmarkStart w:id="48" w:name="_Toc499846042"/>
      <w:r>
        <w:rPr>
          <w:rFonts w:hint="eastAsia"/>
        </w:rPr>
        <w:t>CPU设计实验</w:t>
      </w:r>
      <w:r>
        <w:commentReference w:id="19"/>
      </w:r>
      <w:bookmarkEnd w:id="48"/>
    </w:p>
    <w:p>
      <w:pPr>
        <w:ind w:firstLine="360" w:firstLineChars="150"/>
        <w:rPr>
          <w:rFonts w:hint="eastAsia"/>
          <w:b/>
          <w:color w:val="FF0000"/>
          <w:szCs w:val="21"/>
        </w:rPr>
      </w:pPr>
      <w:r>
        <w:rPr>
          <w:rFonts w:hint="eastAsia"/>
          <w:b/>
          <w:color w:val="FF0000"/>
          <w:szCs w:val="21"/>
        </w:rPr>
        <w:t>请仔细阅读所有的批注，阅读理解后删除批注</w:t>
      </w:r>
    </w:p>
    <w:p>
      <w:pPr>
        <w:ind w:firstLine="360" w:firstLineChars="150"/>
        <w:rPr>
          <w:rFonts w:hint="eastAsia"/>
          <w:b/>
          <w:color w:val="FF0000"/>
          <w:szCs w:val="21"/>
        </w:rPr>
      </w:pPr>
      <w:r>
        <w:rPr>
          <w:rFonts w:hint="eastAsia"/>
          <w:b/>
          <w:color w:val="FF0000"/>
          <w:szCs w:val="21"/>
        </w:rPr>
        <w:t>模板各个标题下面的内容仅是举例，作者应依照自己思想重写该部分内容</w:t>
      </w:r>
    </w:p>
    <w:p>
      <w:pPr>
        <w:pStyle w:val="3"/>
        <w:rPr>
          <w:rFonts w:hint="eastAsia"/>
        </w:rPr>
      </w:pPr>
      <w:bookmarkStart w:id="49" w:name="_Toc499846043"/>
      <w:r>
        <w:rPr>
          <w:rFonts w:hint="eastAsia"/>
        </w:rPr>
        <w:t>设计要求</w:t>
      </w:r>
      <w:r>
        <w:rPr>
          <w:rStyle w:val="36"/>
          <w:rFonts w:ascii="Times New Roman" w:hAnsi="Times New Roman" w:eastAsia="宋体"/>
        </w:rPr>
        <w:commentReference w:id="20"/>
      </w:r>
      <w:bookmarkEnd w:id="49"/>
    </w:p>
    <w:p>
      <w:pPr>
        <w:pStyle w:val="4"/>
        <w:ind w:firstLineChars="0"/>
      </w:pPr>
      <w:r>
        <w:rPr>
          <w:rFonts w:hint="eastAsia"/>
        </w:rPr>
        <w:t>利用logisim平台中现有运算部件构建一个32位运算器，可支持算数加、减、乘、除，逻辑与、或、非、异或运算、逻辑左移、逻辑右移，算术右移运算，支持常用程序状态标志（有符号溢出OF、无符号溢出CF，结果相等Equal）</w:t>
      </w:r>
      <w:r>
        <w:t>，</w:t>
      </w:r>
      <w:r>
        <w:rPr>
          <w:rFonts w:hint="eastAsia"/>
        </w:rPr>
        <w:t>运算器功能以及输入输出引脚见下表，</w:t>
      </w:r>
      <w:r>
        <w:t>在主电路中详细测试自己封装的运算器</w:t>
      </w:r>
      <w:r>
        <w:rPr>
          <w:rFonts w:hint="eastAsia"/>
        </w:rPr>
        <w:t>。</w:t>
      </w:r>
    </w:p>
    <w:p>
      <w:pPr>
        <w:pStyle w:val="12"/>
        <w:keepNext/>
        <w:spacing w:before="91" w:beforeLines="0" w:after="91" w:afterLines="0"/>
        <w:rPr>
          <w:rFonts w:hint="eastAsia"/>
        </w:rPr>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t xml:space="preserve"> 片引脚与功能描述</w:t>
      </w:r>
    </w:p>
    <w:tbl>
      <w:tblPr>
        <w:tblStyle w:val="30"/>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41"/>
        <w:gridCol w:w="1417"/>
        <w:gridCol w:w="851"/>
        <w:gridCol w:w="394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12" w:space="0"/>
              <w:bottom w:val="single" w:color="008000" w:sz="8" w:space="0"/>
            </w:tcBorders>
          </w:tcPr>
          <w:p>
            <w:pPr>
              <w:pStyle w:val="77"/>
              <w:ind w:firstLine="0" w:firstLineChars="0"/>
              <w:jc w:val="center"/>
            </w:pPr>
            <w:r>
              <w:t>引脚</w:t>
            </w:r>
          </w:p>
        </w:tc>
        <w:tc>
          <w:tcPr>
            <w:tcW w:w="1417" w:type="dxa"/>
            <w:tcBorders>
              <w:top w:val="single" w:color="008000" w:sz="12" w:space="0"/>
              <w:bottom w:val="single" w:color="008000" w:sz="8" w:space="0"/>
            </w:tcBorders>
          </w:tcPr>
          <w:p>
            <w:pPr>
              <w:pStyle w:val="77"/>
              <w:ind w:firstLine="0" w:firstLineChars="0"/>
              <w:jc w:val="center"/>
            </w:pPr>
            <w:r>
              <w:t>输入</w:t>
            </w:r>
            <w:r>
              <w:rPr>
                <w:rFonts w:hint="eastAsia"/>
              </w:rPr>
              <w:t>/输出</w:t>
            </w:r>
          </w:p>
        </w:tc>
        <w:tc>
          <w:tcPr>
            <w:tcW w:w="851" w:type="dxa"/>
            <w:tcBorders>
              <w:top w:val="single" w:color="008000" w:sz="12" w:space="0"/>
              <w:bottom w:val="single" w:color="008000" w:sz="8" w:space="0"/>
            </w:tcBorders>
          </w:tcPr>
          <w:p>
            <w:pPr>
              <w:pStyle w:val="77"/>
              <w:ind w:firstLine="0" w:firstLineChars="0"/>
              <w:jc w:val="center"/>
            </w:pPr>
            <w:r>
              <w:t>位宽</w:t>
            </w:r>
          </w:p>
        </w:tc>
        <w:tc>
          <w:tcPr>
            <w:tcW w:w="3946" w:type="dxa"/>
            <w:tcBorders>
              <w:top w:val="single" w:color="008000" w:sz="12" w:space="0"/>
              <w:bottom w:val="single" w:color="008000" w:sz="8" w:space="0"/>
            </w:tcBorders>
          </w:tcPr>
          <w:p>
            <w:pPr>
              <w:pStyle w:val="77"/>
              <w:ind w:firstLine="0" w:firstLineChars="0"/>
            </w:pPr>
            <w:r>
              <w:rPr>
                <w:rFonts w:hint="eastAsia"/>
              </w:rPr>
              <w:t>功能</w:t>
            </w:r>
            <w: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X</w:t>
            </w:r>
          </w:p>
        </w:tc>
        <w:tc>
          <w:tcPr>
            <w:tcW w:w="1417" w:type="dxa"/>
            <w:tcBorders>
              <w:top w:val="single" w:color="008000" w:sz="8" w:space="0"/>
              <w:bottom w:val="single" w:color="008000" w:sz="8" w:space="0"/>
            </w:tcBorders>
          </w:tcPr>
          <w:p>
            <w:pPr>
              <w:pStyle w:val="77"/>
              <w:ind w:firstLine="0" w:firstLineChars="0"/>
              <w:jc w:val="center"/>
            </w:pPr>
            <w:r>
              <w:t>输入</w:t>
            </w:r>
          </w:p>
        </w:tc>
        <w:tc>
          <w:tcPr>
            <w:tcW w:w="851" w:type="dxa"/>
            <w:tcBorders>
              <w:top w:val="single" w:color="008000" w:sz="8" w:space="0"/>
              <w:bottom w:val="single" w:color="008000" w:sz="8" w:space="0"/>
            </w:tcBorders>
          </w:tcPr>
          <w:p>
            <w:pPr>
              <w:pStyle w:val="77"/>
              <w:ind w:firstLine="0" w:firstLineChars="0"/>
              <w:jc w:val="center"/>
            </w:pPr>
            <w:r>
              <w:rPr>
                <w:rFonts w:hint="eastAsia"/>
              </w:rPr>
              <w:t>32</w:t>
            </w:r>
          </w:p>
        </w:tc>
        <w:tc>
          <w:tcPr>
            <w:tcW w:w="3946" w:type="dxa"/>
            <w:tcBorders>
              <w:top w:val="single" w:color="008000" w:sz="8" w:space="0"/>
              <w:bottom w:val="single" w:color="008000" w:sz="8" w:space="0"/>
            </w:tcBorders>
          </w:tcPr>
          <w:p>
            <w:pPr>
              <w:pStyle w:val="77"/>
              <w:ind w:firstLine="0" w:firstLineChars="0"/>
            </w:pPr>
            <w:r>
              <w:t>操作数</w:t>
            </w:r>
            <w:r>
              <w:rPr>
                <w:rFonts w:hint="eastAsia"/>
              </w:rPr>
              <w:t>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Y</w:t>
            </w:r>
          </w:p>
        </w:tc>
        <w:tc>
          <w:tcPr>
            <w:tcW w:w="1417" w:type="dxa"/>
            <w:tcBorders>
              <w:top w:val="single" w:color="008000" w:sz="8" w:space="0"/>
              <w:bottom w:val="single" w:color="008000" w:sz="8" w:space="0"/>
            </w:tcBorders>
          </w:tcPr>
          <w:p>
            <w:pPr>
              <w:pStyle w:val="77"/>
              <w:ind w:firstLine="0" w:firstLineChars="0"/>
              <w:jc w:val="center"/>
            </w:pPr>
            <w:r>
              <w:t>输入</w:t>
            </w:r>
          </w:p>
        </w:tc>
        <w:tc>
          <w:tcPr>
            <w:tcW w:w="851" w:type="dxa"/>
            <w:tcBorders>
              <w:top w:val="single" w:color="008000" w:sz="8" w:space="0"/>
              <w:bottom w:val="single" w:color="008000" w:sz="8" w:space="0"/>
            </w:tcBorders>
          </w:tcPr>
          <w:p>
            <w:pPr>
              <w:pStyle w:val="77"/>
              <w:ind w:firstLine="0" w:firstLineChars="0"/>
              <w:jc w:val="center"/>
            </w:pPr>
            <w:r>
              <w:rPr>
                <w:rFonts w:hint="eastAsia"/>
              </w:rPr>
              <w:t>32</w:t>
            </w:r>
          </w:p>
        </w:tc>
        <w:tc>
          <w:tcPr>
            <w:tcW w:w="3946" w:type="dxa"/>
            <w:tcBorders>
              <w:top w:val="single" w:color="008000" w:sz="8" w:space="0"/>
              <w:bottom w:val="single" w:color="008000" w:sz="8" w:space="0"/>
            </w:tcBorders>
          </w:tcPr>
          <w:p>
            <w:pPr>
              <w:pStyle w:val="77"/>
              <w:ind w:firstLine="0" w:firstLineChars="0"/>
            </w:pPr>
            <w:r>
              <w:t>操作数</w:t>
            </w:r>
            <w:r>
              <w:rPr>
                <w:rFonts w:hint="eastAsia"/>
              </w:rPr>
              <w: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ALU_OP</w:t>
            </w:r>
          </w:p>
        </w:tc>
        <w:tc>
          <w:tcPr>
            <w:tcW w:w="1417" w:type="dxa"/>
            <w:tcBorders>
              <w:top w:val="single" w:color="008000" w:sz="8" w:space="0"/>
              <w:bottom w:val="single" w:color="008000" w:sz="8" w:space="0"/>
            </w:tcBorders>
          </w:tcPr>
          <w:p>
            <w:pPr>
              <w:pStyle w:val="77"/>
              <w:ind w:firstLine="0" w:firstLineChars="0"/>
              <w:jc w:val="center"/>
            </w:pPr>
            <w:r>
              <w:t>输入</w:t>
            </w:r>
          </w:p>
        </w:tc>
        <w:tc>
          <w:tcPr>
            <w:tcW w:w="851" w:type="dxa"/>
            <w:tcBorders>
              <w:top w:val="single" w:color="008000" w:sz="8" w:space="0"/>
              <w:bottom w:val="single" w:color="008000" w:sz="8" w:space="0"/>
            </w:tcBorders>
          </w:tcPr>
          <w:p>
            <w:pPr>
              <w:pStyle w:val="77"/>
              <w:ind w:firstLine="0" w:firstLineChars="0"/>
              <w:jc w:val="center"/>
            </w:pPr>
            <w:r>
              <w:rPr>
                <w:rFonts w:hint="eastAsia"/>
              </w:rPr>
              <w:t>4</w:t>
            </w:r>
          </w:p>
        </w:tc>
        <w:tc>
          <w:tcPr>
            <w:tcW w:w="3946" w:type="dxa"/>
            <w:tcBorders>
              <w:top w:val="single" w:color="008000" w:sz="8" w:space="0"/>
              <w:bottom w:val="single" w:color="008000" w:sz="8" w:space="0"/>
            </w:tcBorders>
          </w:tcPr>
          <w:p>
            <w:pPr>
              <w:pStyle w:val="77"/>
              <w:ind w:firstLine="0" w:firstLineChars="0"/>
            </w:pPr>
            <w:r>
              <w:t>运算器功能码，具体功能见下表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Result</w:t>
            </w:r>
          </w:p>
        </w:tc>
        <w:tc>
          <w:tcPr>
            <w:tcW w:w="1417" w:type="dxa"/>
            <w:tcBorders>
              <w:top w:val="single" w:color="008000" w:sz="8" w:space="0"/>
              <w:bottom w:val="single" w:color="008000" w:sz="8" w:space="0"/>
            </w:tcBorders>
          </w:tcPr>
          <w:p>
            <w:pPr>
              <w:pStyle w:val="77"/>
              <w:ind w:firstLine="0" w:firstLineChars="0"/>
              <w:jc w:val="center"/>
            </w:pPr>
            <w:r>
              <w:t>输出</w:t>
            </w:r>
          </w:p>
        </w:tc>
        <w:tc>
          <w:tcPr>
            <w:tcW w:w="851" w:type="dxa"/>
            <w:tcBorders>
              <w:top w:val="single" w:color="008000" w:sz="8" w:space="0"/>
              <w:bottom w:val="single" w:color="008000" w:sz="8" w:space="0"/>
            </w:tcBorders>
          </w:tcPr>
          <w:p>
            <w:pPr>
              <w:pStyle w:val="77"/>
              <w:ind w:firstLine="0" w:firstLineChars="0"/>
              <w:jc w:val="center"/>
            </w:pPr>
            <w:r>
              <w:rPr>
                <w:rFonts w:hint="eastAsia"/>
              </w:rPr>
              <w:t>32</w:t>
            </w:r>
          </w:p>
        </w:tc>
        <w:tc>
          <w:tcPr>
            <w:tcW w:w="3946" w:type="dxa"/>
            <w:tcBorders>
              <w:top w:val="single" w:color="008000" w:sz="8" w:space="0"/>
              <w:bottom w:val="single" w:color="008000" w:sz="8" w:space="0"/>
            </w:tcBorders>
          </w:tcPr>
          <w:p>
            <w:pPr>
              <w:pStyle w:val="77"/>
              <w:ind w:firstLine="0" w:firstLineChars="0"/>
            </w:pPr>
            <w:r>
              <w:t>ALU运算结果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t>Result2</w:t>
            </w:r>
          </w:p>
        </w:tc>
        <w:tc>
          <w:tcPr>
            <w:tcW w:w="1417" w:type="dxa"/>
            <w:tcBorders>
              <w:top w:val="single" w:color="008000" w:sz="8" w:space="0"/>
              <w:bottom w:val="single" w:color="008000" w:sz="8" w:space="0"/>
            </w:tcBorders>
          </w:tcPr>
          <w:p>
            <w:pPr>
              <w:pStyle w:val="77"/>
              <w:ind w:firstLine="0" w:firstLineChars="0"/>
              <w:jc w:val="center"/>
            </w:pPr>
            <w:r>
              <w:t>输出</w:t>
            </w:r>
          </w:p>
        </w:tc>
        <w:tc>
          <w:tcPr>
            <w:tcW w:w="851" w:type="dxa"/>
            <w:tcBorders>
              <w:top w:val="single" w:color="008000" w:sz="8" w:space="0"/>
              <w:bottom w:val="single" w:color="008000" w:sz="8" w:space="0"/>
            </w:tcBorders>
          </w:tcPr>
          <w:p>
            <w:pPr>
              <w:pStyle w:val="77"/>
              <w:ind w:firstLine="0" w:firstLineChars="0"/>
              <w:jc w:val="center"/>
            </w:pPr>
            <w:r>
              <w:rPr>
                <w:rFonts w:hint="eastAsia"/>
              </w:rPr>
              <w:t>32</w:t>
            </w:r>
          </w:p>
        </w:tc>
        <w:tc>
          <w:tcPr>
            <w:tcW w:w="3946" w:type="dxa"/>
            <w:tcBorders>
              <w:top w:val="single" w:color="008000" w:sz="8" w:space="0"/>
              <w:bottom w:val="single" w:color="008000" w:sz="8" w:space="0"/>
            </w:tcBorders>
          </w:tcPr>
          <w:p>
            <w:pPr>
              <w:pStyle w:val="77"/>
              <w:ind w:firstLine="0" w:firstLineChars="0"/>
            </w:pPr>
            <w:r>
              <w:t>ALU结果第二部分，用于乘法指令结果高位或除法指令的余数位，其他操作为零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single" w:color="008000" w:sz="8" w:space="0"/>
            </w:tcBorders>
          </w:tcPr>
          <w:p>
            <w:pPr>
              <w:pStyle w:val="77"/>
              <w:ind w:firstLine="0" w:firstLineChars="0"/>
              <w:jc w:val="center"/>
            </w:pPr>
            <w:r>
              <w:rPr>
                <w:rFonts w:hint="eastAsia"/>
              </w:rPr>
              <w:t>OF</w:t>
            </w:r>
          </w:p>
        </w:tc>
        <w:tc>
          <w:tcPr>
            <w:tcW w:w="1417" w:type="dxa"/>
            <w:tcBorders>
              <w:top w:val="single" w:color="008000" w:sz="8" w:space="0"/>
              <w:bottom w:val="single" w:color="008000" w:sz="8" w:space="0"/>
            </w:tcBorders>
          </w:tcPr>
          <w:p>
            <w:pPr>
              <w:pStyle w:val="77"/>
              <w:ind w:firstLine="0" w:firstLineChars="0"/>
              <w:jc w:val="center"/>
            </w:pPr>
            <w:r>
              <w:t>输出</w:t>
            </w:r>
          </w:p>
        </w:tc>
        <w:tc>
          <w:tcPr>
            <w:tcW w:w="851" w:type="dxa"/>
            <w:tcBorders>
              <w:top w:val="single" w:color="008000" w:sz="8" w:space="0"/>
              <w:bottom w:val="single" w:color="008000" w:sz="8" w:space="0"/>
            </w:tcBorders>
          </w:tcPr>
          <w:p>
            <w:pPr>
              <w:pStyle w:val="77"/>
              <w:ind w:firstLine="0" w:firstLineChars="0"/>
              <w:jc w:val="center"/>
            </w:pPr>
            <w:r>
              <w:rPr>
                <w:rFonts w:hint="eastAsia"/>
              </w:rPr>
              <w:t>1</w:t>
            </w:r>
          </w:p>
        </w:tc>
        <w:tc>
          <w:tcPr>
            <w:tcW w:w="3946" w:type="dxa"/>
            <w:tcBorders>
              <w:top w:val="single" w:color="008000" w:sz="8" w:space="0"/>
              <w:bottom w:val="single" w:color="008000" w:sz="8" w:space="0"/>
            </w:tcBorders>
          </w:tcPr>
          <w:p>
            <w:pPr>
              <w:pStyle w:val="77"/>
              <w:ind w:firstLine="0" w:firstLineChars="0"/>
            </w:pPr>
            <w:r>
              <w:t>有符号加减溢出标记，其他操作为零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single" w:color="008000" w:sz="8" w:space="0"/>
              <w:bottom w:val="nil"/>
            </w:tcBorders>
          </w:tcPr>
          <w:p>
            <w:pPr>
              <w:pStyle w:val="77"/>
              <w:ind w:firstLine="0" w:firstLineChars="0"/>
              <w:jc w:val="center"/>
            </w:pPr>
            <w:r>
              <w:rPr>
                <w:rFonts w:hint="eastAsia"/>
              </w:rPr>
              <w:t>CF</w:t>
            </w:r>
          </w:p>
        </w:tc>
        <w:tc>
          <w:tcPr>
            <w:tcW w:w="1417" w:type="dxa"/>
            <w:tcBorders>
              <w:top w:val="single" w:color="008000" w:sz="8" w:space="0"/>
              <w:bottom w:val="nil"/>
            </w:tcBorders>
          </w:tcPr>
          <w:p>
            <w:pPr>
              <w:pStyle w:val="77"/>
              <w:ind w:firstLine="0" w:firstLineChars="0"/>
              <w:jc w:val="center"/>
            </w:pPr>
            <w:r>
              <w:t>输出</w:t>
            </w:r>
          </w:p>
        </w:tc>
        <w:tc>
          <w:tcPr>
            <w:tcW w:w="851" w:type="dxa"/>
            <w:tcBorders>
              <w:top w:val="single" w:color="008000" w:sz="8" w:space="0"/>
              <w:bottom w:val="nil"/>
            </w:tcBorders>
          </w:tcPr>
          <w:p>
            <w:pPr>
              <w:pStyle w:val="77"/>
              <w:ind w:firstLine="0" w:firstLineChars="0"/>
              <w:jc w:val="center"/>
            </w:pPr>
            <w:r>
              <w:rPr>
                <w:rFonts w:hint="eastAsia"/>
              </w:rPr>
              <w:t>1</w:t>
            </w:r>
          </w:p>
        </w:tc>
        <w:tc>
          <w:tcPr>
            <w:tcW w:w="3946" w:type="dxa"/>
            <w:tcBorders>
              <w:top w:val="single" w:color="008000" w:sz="8" w:space="0"/>
              <w:bottom w:val="nil"/>
            </w:tcBorders>
          </w:tcPr>
          <w:p>
            <w:pPr>
              <w:pStyle w:val="77"/>
              <w:ind w:firstLine="0" w:firstLineChars="0"/>
            </w:pPr>
            <w:r>
              <w:t>无符号加减溢出标记，其他操作为零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41" w:type="dxa"/>
            <w:tcBorders>
              <w:top w:val="nil"/>
              <w:bottom w:val="single" w:color="008000" w:sz="12" w:space="0"/>
            </w:tcBorders>
          </w:tcPr>
          <w:p>
            <w:pPr>
              <w:pStyle w:val="77"/>
              <w:ind w:firstLine="0" w:firstLineChars="0"/>
              <w:jc w:val="center"/>
            </w:pPr>
            <w:r>
              <w:rPr>
                <w:rFonts w:hint="eastAsia"/>
              </w:rPr>
              <w:t>E</w:t>
            </w:r>
            <w:r>
              <w:t>qual</w:t>
            </w:r>
          </w:p>
        </w:tc>
        <w:tc>
          <w:tcPr>
            <w:tcW w:w="1417" w:type="dxa"/>
            <w:tcBorders>
              <w:top w:val="nil"/>
              <w:bottom w:val="single" w:color="008000" w:sz="12" w:space="0"/>
            </w:tcBorders>
          </w:tcPr>
          <w:p>
            <w:pPr>
              <w:pStyle w:val="77"/>
              <w:ind w:firstLine="0" w:firstLineChars="0"/>
              <w:jc w:val="center"/>
            </w:pPr>
            <w:r>
              <w:t>输出</w:t>
            </w:r>
          </w:p>
        </w:tc>
        <w:tc>
          <w:tcPr>
            <w:tcW w:w="851" w:type="dxa"/>
            <w:tcBorders>
              <w:top w:val="nil"/>
              <w:bottom w:val="single" w:color="008000" w:sz="12" w:space="0"/>
            </w:tcBorders>
          </w:tcPr>
          <w:p>
            <w:pPr>
              <w:pStyle w:val="77"/>
              <w:ind w:firstLine="0" w:firstLineChars="0"/>
              <w:jc w:val="center"/>
            </w:pPr>
            <w:r>
              <w:rPr>
                <w:rFonts w:hint="eastAsia"/>
              </w:rPr>
              <w:t>1</w:t>
            </w:r>
          </w:p>
        </w:tc>
        <w:tc>
          <w:tcPr>
            <w:tcW w:w="3946" w:type="dxa"/>
            <w:tcBorders>
              <w:top w:val="nil"/>
              <w:bottom w:val="single" w:color="008000" w:sz="12" w:space="0"/>
            </w:tcBorders>
          </w:tcPr>
          <w:p>
            <w:pPr>
              <w:pStyle w:val="77"/>
              <w:ind w:firstLine="0" w:firstLineChars="0"/>
            </w:pPr>
            <w:r>
              <w:rPr>
                <w:rFonts w:hint="eastAsia"/>
              </w:rPr>
              <w:t>E</w:t>
            </w:r>
            <w:r>
              <w:t>qual=(x==y)?1:0, 对所有操作有效</w:t>
            </w:r>
          </w:p>
        </w:tc>
      </w:tr>
    </w:tbl>
    <w:p>
      <w:pPr>
        <w:pStyle w:val="12"/>
        <w:keepNext/>
        <w:spacing w:before="91" w:beforeLines="0" w:after="91" w:afterLines="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r>
        <w:t xml:space="preserve"> 运算符功能</w:t>
      </w:r>
    </w:p>
    <w:tbl>
      <w:tblPr>
        <w:tblStyle w:val="30"/>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34"/>
        <w:gridCol w:w="992"/>
        <w:gridCol w:w="538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12" w:space="0"/>
              <w:bottom w:val="single" w:color="008000" w:sz="8" w:space="0"/>
            </w:tcBorders>
          </w:tcPr>
          <w:p>
            <w:pPr>
              <w:pStyle w:val="77"/>
              <w:ind w:firstLine="0" w:firstLineChars="0"/>
              <w:jc w:val="center"/>
            </w:pPr>
            <w:r>
              <w:rPr>
                <w:rFonts w:hint="eastAsia"/>
              </w:rPr>
              <w:t>ALU</w:t>
            </w:r>
            <w:r>
              <w:t xml:space="preserve"> </w:t>
            </w:r>
            <w:r>
              <w:rPr>
                <w:rFonts w:hint="eastAsia"/>
              </w:rPr>
              <w:t>OP</w:t>
            </w:r>
          </w:p>
        </w:tc>
        <w:tc>
          <w:tcPr>
            <w:tcW w:w="992" w:type="dxa"/>
            <w:tcBorders>
              <w:top w:val="single" w:color="008000" w:sz="12" w:space="0"/>
              <w:bottom w:val="single" w:color="008000" w:sz="8" w:space="0"/>
            </w:tcBorders>
          </w:tcPr>
          <w:p>
            <w:pPr>
              <w:pStyle w:val="77"/>
              <w:ind w:firstLine="0" w:firstLineChars="0"/>
              <w:jc w:val="center"/>
            </w:pPr>
            <w:r>
              <w:rPr>
                <w:rFonts w:hint="eastAsia"/>
              </w:rPr>
              <w:t>十进制</w:t>
            </w:r>
          </w:p>
        </w:tc>
        <w:tc>
          <w:tcPr>
            <w:tcW w:w="5387" w:type="dxa"/>
            <w:tcBorders>
              <w:top w:val="single" w:color="008000" w:sz="12" w:space="0"/>
              <w:bottom w:val="single" w:color="008000" w:sz="8" w:space="0"/>
            </w:tcBorders>
          </w:tcPr>
          <w:p>
            <w:pPr>
              <w:pStyle w:val="77"/>
            </w:pPr>
            <w:r>
              <w:t>运算</w:t>
            </w:r>
            <w:r>
              <w:rPr>
                <w:rFonts w:hint="eastAsia"/>
              </w:rPr>
              <w:t>功能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0000</w:t>
            </w:r>
          </w:p>
        </w:tc>
        <w:tc>
          <w:tcPr>
            <w:tcW w:w="992" w:type="dxa"/>
            <w:tcBorders>
              <w:top w:val="single" w:color="008000" w:sz="8" w:space="0"/>
              <w:bottom w:val="single" w:color="008000" w:sz="8" w:space="0"/>
            </w:tcBorders>
          </w:tcPr>
          <w:p>
            <w:pPr>
              <w:jc w:val="center"/>
            </w:pPr>
            <w:r>
              <w:t>0</w:t>
            </w:r>
          </w:p>
        </w:tc>
        <w:tc>
          <w:tcPr>
            <w:tcW w:w="5387" w:type="dxa"/>
            <w:tcBorders>
              <w:top w:val="single" w:color="008000" w:sz="8" w:space="0"/>
              <w:bottom w:val="single" w:color="008000" w:sz="8" w:space="0"/>
            </w:tcBorders>
            <w:vAlign w:val="center"/>
          </w:tcPr>
          <w:p>
            <w:pPr>
              <w:jc w:val="left"/>
              <w:rPr>
                <w:sz w:val="21"/>
              </w:rPr>
            </w:pPr>
            <w:r>
              <w:rPr>
                <w:sz w:val="21"/>
              </w:rPr>
              <w:t>Result = X &lt;&lt; Y   逻辑左移</w:t>
            </w:r>
            <w:r>
              <w:rPr>
                <w:rFonts w:hint="eastAsia"/>
                <w:sz w:val="21"/>
              </w:rPr>
              <w:t xml:space="preserve">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0001</w:t>
            </w:r>
          </w:p>
        </w:tc>
        <w:tc>
          <w:tcPr>
            <w:tcW w:w="992" w:type="dxa"/>
            <w:tcBorders>
              <w:top w:val="single" w:color="008000" w:sz="8" w:space="0"/>
              <w:bottom w:val="single" w:color="008000" w:sz="8" w:space="0"/>
            </w:tcBorders>
          </w:tcPr>
          <w:p>
            <w:pPr>
              <w:jc w:val="center"/>
            </w:pPr>
            <w:r>
              <w:t>1</w:t>
            </w:r>
          </w:p>
        </w:tc>
        <w:tc>
          <w:tcPr>
            <w:tcW w:w="5387" w:type="dxa"/>
            <w:tcBorders>
              <w:top w:val="single" w:color="008000" w:sz="8" w:space="0"/>
              <w:bottom w:val="single" w:color="008000" w:sz="8" w:space="0"/>
            </w:tcBorders>
            <w:vAlign w:val="center"/>
          </w:tcPr>
          <w:p>
            <w:pPr>
              <w:jc w:val="left"/>
              <w:rPr>
                <w:sz w:val="21"/>
              </w:rPr>
            </w:pPr>
            <w:r>
              <w:rPr>
                <w:sz w:val="21"/>
              </w:rPr>
              <w:t xml:space="preserve">Result = X &gt;&gt;&gt;Y  逻辑右移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rPr>
                <w:rFonts w:hint="eastAsia"/>
              </w:rPr>
              <w:t>0010</w:t>
            </w:r>
          </w:p>
        </w:tc>
        <w:tc>
          <w:tcPr>
            <w:tcW w:w="992" w:type="dxa"/>
            <w:tcBorders>
              <w:top w:val="single" w:color="008000" w:sz="8" w:space="0"/>
              <w:bottom w:val="single" w:color="008000" w:sz="8" w:space="0"/>
            </w:tcBorders>
          </w:tcPr>
          <w:p>
            <w:pPr>
              <w:jc w:val="center"/>
            </w:pPr>
            <w:r>
              <w:t>2</w:t>
            </w:r>
          </w:p>
        </w:tc>
        <w:tc>
          <w:tcPr>
            <w:tcW w:w="5387" w:type="dxa"/>
            <w:tcBorders>
              <w:top w:val="single" w:color="008000" w:sz="8" w:space="0"/>
              <w:bottom w:val="single" w:color="008000" w:sz="8" w:space="0"/>
            </w:tcBorders>
            <w:vAlign w:val="center"/>
          </w:tcPr>
          <w:p>
            <w:pPr>
              <w:jc w:val="left"/>
              <w:rPr>
                <w:sz w:val="21"/>
              </w:rPr>
            </w:pPr>
            <w:r>
              <w:rPr>
                <w:sz w:val="21"/>
              </w:rPr>
              <w:t>Result = X &gt;&gt; Y   算术右移</w:t>
            </w:r>
            <w:r>
              <w:rPr>
                <w:rFonts w:hint="eastAsia"/>
                <w:sz w:val="21"/>
              </w:rPr>
              <w:t xml:space="preserve"> </w:t>
            </w:r>
            <w:r>
              <w:rPr>
                <w:color w:val="FF0000"/>
                <w:sz w:val="21"/>
              </w:rPr>
              <w:t>（Y取低五位）</w:t>
            </w:r>
            <w:r>
              <w:rPr>
                <w:sz w:val="21"/>
              </w:rPr>
              <w:t xml:space="preserve">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rPr>
                <w:rFonts w:hint="eastAsia"/>
              </w:rPr>
              <w:t>0011</w:t>
            </w:r>
          </w:p>
        </w:tc>
        <w:tc>
          <w:tcPr>
            <w:tcW w:w="992" w:type="dxa"/>
            <w:tcBorders>
              <w:top w:val="single" w:color="008000" w:sz="8" w:space="0"/>
              <w:bottom w:val="single" w:color="008000" w:sz="8" w:space="0"/>
            </w:tcBorders>
          </w:tcPr>
          <w:p>
            <w:pPr>
              <w:jc w:val="center"/>
            </w:pPr>
            <w:r>
              <w:t>3</w:t>
            </w:r>
          </w:p>
        </w:tc>
        <w:tc>
          <w:tcPr>
            <w:tcW w:w="5387" w:type="dxa"/>
            <w:tcBorders>
              <w:top w:val="single" w:color="008000" w:sz="8" w:space="0"/>
              <w:bottom w:val="single" w:color="008000" w:sz="8" w:space="0"/>
            </w:tcBorders>
            <w:vAlign w:val="center"/>
          </w:tcPr>
          <w:p>
            <w:pPr>
              <w:pStyle w:val="77"/>
              <w:ind w:firstLine="0" w:firstLineChars="0"/>
              <w:jc w:val="left"/>
            </w:pPr>
            <w:r>
              <w:t>Result = (X * Y)[31:0];  Result2 = (X * Y)[63:32] 有符号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0100</w:t>
            </w:r>
          </w:p>
        </w:tc>
        <w:tc>
          <w:tcPr>
            <w:tcW w:w="992" w:type="dxa"/>
            <w:tcBorders>
              <w:top w:val="single" w:color="008000" w:sz="8" w:space="0"/>
              <w:bottom w:val="single" w:color="008000" w:sz="8" w:space="0"/>
            </w:tcBorders>
          </w:tcPr>
          <w:p>
            <w:pPr>
              <w:jc w:val="center"/>
            </w:pPr>
            <w:r>
              <w:t>4</w:t>
            </w:r>
          </w:p>
        </w:tc>
        <w:tc>
          <w:tcPr>
            <w:tcW w:w="5387" w:type="dxa"/>
            <w:tcBorders>
              <w:top w:val="single" w:color="008000" w:sz="8" w:space="0"/>
              <w:bottom w:val="single" w:color="008000" w:sz="8" w:space="0"/>
            </w:tcBorders>
            <w:vAlign w:val="center"/>
          </w:tcPr>
          <w:p>
            <w:pPr>
              <w:jc w:val="left"/>
              <w:rPr>
                <w:sz w:val="21"/>
              </w:rPr>
            </w:pPr>
            <w:r>
              <w:rPr>
                <w:sz w:val="21"/>
              </w:rPr>
              <w:t>Result = X/Y;   Result2 = X%Y  无符号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0101</w:t>
            </w:r>
          </w:p>
        </w:tc>
        <w:tc>
          <w:tcPr>
            <w:tcW w:w="992" w:type="dxa"/>
            <w:tcBorders>
              <w:top w:val="single" w:color="008000" w:sz="8" w:space="0"/>
              <w:bottom w:val="single" w:color="008000" w:sz="8" w:space="0"/>
            </w:tcBorders>
          </w:tcPr>
          <w:p>
            <w:pPr>
              <w:jc w:val="center"/>
            </w:pPr>
            <w:r>
              <w:t>5</w:t>
            </w:r>
          </w:p>
        </w:tc>
        <w:tc>
          <w:tcPr>
            <w:tcW w:w="5387" w:type="dxa"/>
            <w:tcBorders>
              <w:top w:val="single" w:color="008000" w:sz="8" w:space="0"/>
              <w:bottom w:val="single" w:color="008000" w:sz="8" w:space="0"/>
            </w:tcBorders>
            <w:vAlign w:val="center"/>
          </w:tcPr>
          <w:p>
            <w:pPr>
              <w:jc w:val="left"/>
              <w:rPr>
                <w:sz w:val="21"/>
              </w:rPr>
            </w:pPr>
            <w:r>
              <w:rPr>
                <w:sz w:val="21"/>
              </w:rPr>
              <w:t xml:space="preserve">Result = X + Y  Result2=0  (Set OF/CF)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77"/>
              <w:ind w:firstLine="0" w:firstLineChars="0"/>
              <w:jc w:val="center"/>
            </w:pPr>
            <w:r>
              <w:rPr>
                <w:rFonts w:hint="eastAsia"/>
              </w:rPr>
              <w:t>0</w:t>
            </w:r>
            <w:r>
              <w:t>1</w:t>
            </w:r>
            <w:r>
              <w:rPr>
                <w:rFonts w:hint="eastAsia"/>
              </w:rPr>
              <w:t>1</w:t>
            </w:r>
            <w:r>
              <w:t>0</w:t>
            </w:r>
          </w:p>
        </w:tc>
        <w:tc>
          <w:tcPr>
            <w:tcW w:w="992" w:type="dxa"/>
            <w:tcBorders>
              <w:top w:val="single" w:color="008000" w:sz="8" w:space="0"/>
              <w:bottom w:val="nil"/>
            </w:tcBorders>
          </w:tcPr>
          <w:p>
            <w:pPr>
              <w:jc w:val="center"/>
            </w:pPr>
            <w:r>
              <w:t>6</w:t>
            </w:r>
          </w:p>
        </w:tc>
        <w:tc>
          <w:tcPr>
            <w:tcW w:w="5387" w:type="dxa"/>
            <w:tcBorders>
              <w:top w:val="single" w:color="008000" w:sz="8" w:space="0"/>
              <w:bottom w:val="nil"/>
            </w:tcBorders>
            <w:vAlign w:val="center"/>
          </w:tcPr>
          <w:p>
            <w:pPr>
              <w:jc w:val="left"/>
              <w:rPr>
                <w:sz w:val="21"/>
              </w:rPr>
            </w:pPr>
            <w:r>
              <w:rPr>
                <w:sz w:val="21"/>
              </w:rPr>
              <w:t>Result = X - Y  Result2=0  (Set OF/CF)</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77"/>
              <w:ind w:firstLine="0" w:firstLineChars="0"/>
              <w:jc w:val="center"/>
            </w:pPr>
            <w:r>
              <w:t>0111</w:t>
            </w:r>
          </w:p>
        </w:tc>
        <w:tc>
          <w:tcPr>
            <w:tcW w:w="992" w:type="dxa"/>
            <w:tcBorders>
              <w:top w:val="single" w:color="008000" w:sz="8" w:space="0"/>
              <w:bottom w:val="nil"/>
            </w:tcBorders>
          </w:tcPr>
          <w:p>
            <w:pPr>
              <w:pStyle w:val="77"/>
              <w:ind w:firstLine="0" w:firstLineChars="0"/>
              <w:jc w:val="center"/>
            </w:pPr>
            <w:r>
              <w:t>7</w:t>
            </w:r>
          </w:p>
        </w:tc>
        <w:tc>
          <w:tcPr>
            <w:tcW w:w="5387" w:type="dxa"/>
            <w:tcBorders>
              <w:top w:val="single" w:color="008000" w:sz="8" w:space="0"/>
              <w:bottom w:val="nil"/>
            </w:tcBorders>
            <w:vAlign w:val="center"/>
          </w:tcPr>
          <w:p>
            <w:pPr>
              <w:jc w:val="left"/>
              <w:rPr>
                <w:sz w:val="21"/>
              </w:rPr>
            </w:pPr>
            <w:r>
              <w:rPr>
                <w:sz w:val="21"/>
              </w:rPr>
              <w:t xml:space="preserve">Result = X &amp; Y  Result2=0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77"/>
              <w:ind w:firstLine="0" w:firstLineChars="0"/>
              <w:jc w:val="center"/>
            </w:pPr>
            <w:r>
              <w:t>1</w:t>
            </w:r>
            <w:r>
              <w:rPr>
                <w:rFonts w:hint="eastAsia"/>
              </w:rPr>
              <w:t>00</w:t>
            </w:r>
            <w:r>
              <w:t>0</w:t>
            </w:r>
          </w:p>
        </w:tc>
        <w:tc>
          <w:tcPr>
            <w:tcW w:w="992" w:type="dxa"/>
            <w:tcBorders>
              <w:top w:val="single" w:color="008000" w:sz="8" w:space="0"/>
              <w:bottom w:val="nil"/>
            </w:tcBorders>
          </w:tcPr>
          <w:p>
            <w:pPr>
              <w:pStyle w:val="77"/>
              <w:ind w:firstLine="0" w:firstLineChars="0"/>
              <w:jc w:val="center"/>
            </w:pPr>
            <w:r>
              <w:rPr>
                <w:rFonts w:hint="eastAsia"/>
              </w:rPr>
              <w:t>8</w:t>
            </w:r>
          </w:p>
        </w:tc>
        <w:tc>
          <w:tcPr>
            <w:tcW w:w="5387" w:type="dxa"/>
            <w:tcBorders>
              <w:top w:val="single" w:color="008000" w:sz="8" w:space="0"/>
              <w:bottom w:val="nil"/>
            </w:tcBorders>
          </w:tcPr>
          <w:p>
            <w:pPr>
              <w:rPr>
                <w:sz w:val="21"/>
              </w:rPr>
            </w:pPr>
            <w:r>
              <w:rPr>
                <w:sz w:val="21"/>
              </w:rPr>
              <w:t>Result = X | 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nil"/>
            </w:tcBorders>
          </w:tcPr>
          <w:p>
            <w:pPr>
              <w:pStyle w:val="77"/>
              <w:ind w:firstLine="0" w:firstLineChars="0"/>
              <w:jc w:val="center"/>
            </w:pPr>
            <w:r>
              <w:t>1</w:t>
            </w:r>
            <w:r>
              <w:rPr>
                <w:rFonts w:hint="eastAsia"/>
              </w:rPr>
              <w:t>00</w:t>
            </w:r>
            <w:r>
              <w:t>1</w:t>
            </w:r>
          </w:p>
        </w:tc>
        <w:tc>
          <w:tcPr>
            <w:tcW w:w="992" w:type="dxa"/>
            <w:tcBorders>
              <w:top w:val="single" w:color="008000" w:sz="8" w:space="0"/>
              <w:bottom w:val="nil"/>
            </w:tcBorders>
          </w:tcPr>
          <w:p>
            <w:pPr>
              <w:pStyle w:val="77"/>
              <w:ind w:firstLine="0" w:firstLineChars="0"/>
              <w:jc w:val="center"/>
            </w:pPr>
            <w:r>
              <w:t>9</w:t>
            </w:r>
          </w:p>
        </w:tc>
        <w:tc>
          <w:tcPr>
            <w:tcW w:w="5387" w:type="dxa"/>
            <w:tcBorders>
              <w:top w:val="single" w:color="008000" w:sz="8" w:space="0"/>
              <w:bottom w:val="nil"/>
            </w:tcBorders>
          </w:tcPr>
          <w:p>
            <w:pPr>
              <w:rPr>
                <w:sz w:val="21"/>
              </w:rPr>
            </w:pPr>
            <w:r>
              <w:rPr>
                <w:sz w:val="21"/>
              </w:rPr>
              <w:t>Result = X</w:t>
            </w:r>
            <w:r>
              <w:rPr>
                <w:rFonts w:hint="eastAsia" w:ascii="宋体" w:hAnsi="宋体"/>
                <w:sz w:val="21"/>
              </w:rPr>
              <w:t>⊕</w:t>
            </w:r>
            <w:r>
              <w:rPr>
                <w:sz w:val="21"/>
              </w:rPr>
              <w:t>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w:t>
            </w:r>
            <w:r>
              <w:rPr>
                <w:rFonts w:hint="eastAsia"/>
              </w:rPr>
              <w:t>0</w:t>
            </w:r>
            <w:r>
              <w:t>10</w:t>
            </w:r>
          </w:p>
        </w:tc>
        <w:tc>
          <w:tcPr>
            <w:tcW w:w="992" w:type="dxa"/>
            <w:tcBorders>
              <w:top w:val="single" w:color="008000" w:sz="8" w:space="0"/>
              <w:bottom w:val="single" w:color="008000" w:sz="8" w:space="0"/>
            </w:tcBorders>
          </w:tcPr>
          <w:p>
            <w:pPr>
              <w:pStyle w:val="77"/>
              <w:ind w:firstLine="0" w:firstLineChars="0"/>
              <w:jc w:val="center"/>
            </w:pPr>
            <w:r>
              <w:t>10</w:t>
            </w:r>
          </w:p>
        </w:tc>
        <w:tc>
          <w:tcPr>
            <w:tcW w:w="5387" w:type="dxa"/>
            <w:tcBorders>
              <w:top w:val="single" w:color="008000" w:sz="8" w:space="0"/>
              <w:bottom w:val="single" w:color="008000" w:sz="8" w:space="0"/>
            </w:tcBorders>
          </w:tcPr>
          <w:p>
            <w:pPr>
              <w:rPr>
                <w:sz w:val="21"/>
              </w:rPr>
            </w:pPr>
            <w:r>
              <w:rPr>
                <w:sz w:val="21"/>
              </w:rPr>
              <w:t>Result = ~(X |Y)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w:t>
            </w:r>
            <w:r>
              <w:rPr>
                <w:rFonts w:hint="eastAsia"/>
              </w:rPr>
              <w:t>0</w:t>
            </w:r>
            <w:r>
              <w:t>11</w:t>
            </w:r>
          </w:p>
        </w:tc>
        <w:tc>
          <w:tcPr>
            <w:tcW w:w="992" w:type="dxa"/>
            <w:tcBorders>
              <w:top w:val="single" w:color="008000" w:sz="8" w:space="0"/>
              <w:bottom w:val="single" w:color="008000" w:sz="8" w:space="0"/>
            </w:tcBorders>
          </w:tcPr>
          <w:p>
            <w:pPr>
              <w:pStyle w:val="77"/>
              <w:ind w:firstLine="0" w:firstLineChars="0"/>
              <w:jc w:val="center"/>
            </w:pPr>
            <w:r>
              <w:t>11</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(X &lt; Y) ? 1 : 0 Signed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11</w:t>
            </w:r>
            <w:r>
              <w:rPr>
                <w:rFonts w:hint="eastAsia"/>
              </w:rPr>
              <w:t>0</w:t>
            </w:r>
            <w:r>
              <w:t>0</w:t>
            </w:r>
          </w:p>
        </w:tc>
        <w:tc>
          <w:tcPr>
            <w:tcW w:w="992" w:type="dxa"/>
            <w:tcBorders>
              <w:top w:val="single" w:color="008000" w:sz="8" w:space="0"/>
              <w:bottom w:val="single" w:color="008000" w:sz="8" w:space="0"/>
            </w:tcBorders>
          </w:tcPr>
          <w:p>
            <w:pPr>
              <w:pStyle w:val="77"/>
              <w:ind w:firstLine="0" w:firstLineChars="0"/>
              <w:jc w:val="center"/>
            </w:pPr>
            <w:r>
              <w:t>12</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(X &lt; Y) ? 1 : 0 Unsigned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11</w:t>
            </w:r>
            <w:r>
              <w:rPr>
                <w:rFonts w:hint="eastAsia"/>
              </w:rPr>
              <w:t>0</w:t>
            </w:r>
            <w:r>
              <w:t>1</w:t>
            </w:r>
          </w:p>
        </w:tc>
        <w:tc>
          <w:tcPr>
            <w:tcW w:w="992" w:type="dxa"/>
            <w:tcBorders>
              <w:top w:val="single" w:color="008000" w:sz="8" w:space="0"/>
              <w:bottom w:val="single" w:color="008000" w:sz="8" w:space="0"/>
            </w:tcBorders>
          </w:tcPr>
          <w:p>
            <w:pPr>
              <w:pStyle w:val="77"/>
              <w:ind w:firstLine="0" w:firstLineChars="0"/>
              <w:jc w:val="center"/>
            </w:pPr>
            <w:r>
              <w:t>13</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8" w:space="0"/>
            </w:tcBorders>
          </w:tcPr>
          <w:p>
            <w:pPr>
              <w:pStyle w:val="77"/>
              <w:ind w:firstLine="0" w:firstLineChars="0"/>
              <w:jc w:val="center"/>
            </w:pPr>
            <w:r>
              <w:t>1110</w:t>
            </w:r>
          </w:p>
        </w:tc>
        <w:tc>
          <w:tcPr>
            <w:tcW w:w="992" w:type="dxa"/>
            <w:tcBorders>
              <w:top w:val="single" w:color="008000" w:sz="8" w:space="0"/>
              <w:bottom w:val="single" w:color="008000" w:sz="8" w:space="0"/>
            </w:tcBorders>
          </w:tcPr>
          <w:p>
            <w:pPr>
              <w:pStyle w:val="77"/>
              <w:ind w:firstLine="0" w:firstLineChars="0"/>
              <w:jc w:val="center"/>
            </w:pPr>
            <w:r>
              <w:t>14</w:t>
            </w:r>
          </w:p>
        </w:tc>
        <w:tc>
          <w:tcPr>
            <w:tcW w:w="5387" w:type="dxa"/>
            <w:tcBorders>
              <w:top w:val="single" w:color="008000" w:sz="8" w:space="0"/>
              <w:bottom w:val="single" w:color="008000" w:sz="8" w:space="0"/>
            </w:tcBorders>
          </w:tcPr>
          <w:p>
            <w:pPr>
              <w:rPr>
                <w:rFonts w:ascii="Calibri" w:hAnsi="Calibri"/>
                <w:sz w:val="21"/>
                <w:szCs w:val="22"/>
              </w:rPr>
            </w:pPr>
            <w:r>
              <w:rPr>
                <w:rFonts w:ascii="Calibri" w:hAnsi="Calibri"/>
                <w:sz w:val="21"/>
                <w:szCs w:val="22"/>
              </w:rPr>
              <w:t>Result = Result2=0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4" w:type="dxa"/>
            <w:tcBorders>
              <w:top w:val="single" w:color="008000" w:sz="8" w:space="0"/>
              <w:bottom w:val="single" w:color="008000" w:sz="12" w:space="0"/>
            </w:tcBorders>
          </w:tcPr>
          <w:p>
            <w:pPr>
              <w:pStyle w:val="77"/>
              <w:ind w:firstLine="0" w:firstLineChars="0"/>
              <w:jc w:val="center"/>
            </w:pPr>
            <w:r>
              <w:t>1111</w:t>
            </w:r>
          </w:p>
        </w:tc>
        <w:tc>
          <w:tcPr>
            <w:tcW w:w="992" w:type="dxa"/>
            <w:tcBorders>
              <w:top w:val="single" w:color="008000" w:sz="8" w:space="0"/>
              <w:bottom w:val="single" w:color="008000" w:sz="12" w:space="0"/>
            </w:tcBorders>
          </w:tcPr>
          <w:p>
            <w:pPr>
              <w:pStyle w:val="77"/>
              <w:ind w:firstLine="0" w:firstLineChars="0"/>
              <w:jc w:val="center"/>
            </w:pPr>
            <w:r>
              <w:t>15</w:t>
            </w:r>
          </w:p>
        </w:tc>
        <w:tc>
          <w:tcPr>
            <w:tcW w:w="5387" w:type="dxa"/>
            <w:tcBorders>
              <w:top w:val="single" w:color="008000" w:sz="8" w:space="0"/>
              <w:bottom w:val="single" w:color="008000" w:sz="12" w:space="0"/>
            </w:tcBorders>
          </w:tcPr>
          <w:p>
            <w:pPr>
              <w:rPr>
                <w:rFonts w:ascii="Calibri" w:hAnsi="Calibri"/>
                <w:sz w:val="21"/>
                <w:szCs w:val="22"/>
              </w:rPr>
            </w:pPr>
            <w:r>
              <w:rPr>
                <w:rFonts w:ascii="Calibri" w:hAnsi="Calibri"/>
                <w:sz w:val="21"/>
                <w:szCs w:val="22"/>
              </w:rPr>
              <w:t>Result = Result2=0</w:t>
            </w:r>
          </w:p>
        </w:tc>
      </w:tr>
    </w:tbl>
    <w:p>
      <w:pPr>
        <w:pStyle w:val="3"/>
        <w:rPr>
          <w:rFonts w:hint="eastAsia"/>
        </w:rPr>
      </w:pPr>
      <w:bookmarkStart w:id="50" w:name="_Toc499846044"/>
      <w:r>
        <w:rPr>
          <w:rFonts w:hint="eastAsia"/>
        </w:rPr>
        <w:t>方案设计</w:t>
      </w:r>
      <w:bookmarkEnd w:id="50"/>
    </w:p>
    <w:p>
      <w:pPr>
        <w:pStyle w:val="5"/>
        <w:spacing w:before="229" w:beforeLines="0" w:after="229" w:afterLines="0"/>
        <w:rPr>
          <w:bCs w:val="0"/>
        </w:rPr>
      </w:pPr>
      <w:r>
        <w:rPr>
          <w:rFonts w:hint="eastAsia"/>
          <w:bCs w:val="0"/>
        </w:rPr>
        <w:t>XXX</w:t>
      </w:r>
    </w:p>
    <w:p>
      <w:pPr>
        <w:pStyle w:val="4"/>
        <w:ind w:firstLineChars="0"/>
        <w:rPr>
          <w:color w:val="FF0000"/>
        </w:rPr>
      </w:pPr>
      <w:commentRangeStart w:id="21"/>
      <w:r>
        <w:rPr>
          <w:rFonts w:hint="eastAsia"/>
          <w:color w:val="FF0000"/>
        </w:rPr>
        <w:t>所有方案应将设计思路和设计原理、过程写清楚，为什么这样设计，各部件之间的关系，仅仅粘贴一张电路图是不合格的报告。</w:t>
      </w:r>
      <w:commentRangeEnd w:id="21"/>
      <w:r>
        <w:rPr>
          <w:rStyle w:val="36"/>
        </w:rPr>
        <w:commentReference w:id="21"/>
      </w:r>
    </w:p>
    <w:p>
      <w:pPr>
        <w:pStyle w:val="5"/>
        <w:spacing w:before="229" w:beforeLines="0" w:after="229" w:afterLines="0"/>
        <w:rPr>
          <w:rFonts w:hint="eastAsia"/>
        </w:rPr>
      </w:pPr>
      <w:r>
        <w:rPr>
          <w:rFonts w:hint="eastAsia"/>
          <w:bCs w:val="0"/>
        </w:rPr>
        <w:t>XXX</w:t>
      </w:r>
    </w:p>
    <w:p>
      <w:pPr>
        <w:pStyle w:val="5"/>
        <w:spacing w:before="229" w:beforeLines="0" w:after="229" w:afterLines="0"/>
        <w:rPr>
          <w:rFonts w:hint="eastAsia"/>
        </w:rPr>
      </w:pPr>
      <w:r>
        <w:rPr>
          <w:rFonts w:hint="eastAsia"/>
          <w:bCs w:val="0"/>
        </w:rPr>
        <w:t>XXX</w:t>
      </w:r>
    </w:p>
    <w:p>
      <w:pPr>
        <w:pStyle w:val="4"/>
        <w:keepNext/>
        <w:ind w:firstLine="0" w:firstLineChars="0"/>
      </w:pPr>
      <w:commentRangeStart w:id="22"/>
      <w:r>
        <w:rPr>
          <w:rFonts w:hint="eastAsia"/>
        </w:rPr>
        <w:drawing>
          <wp:inline distT="0" distB="0" distL="0" distR="0">
            <wp:extent cx="5605780" cy="3816350"/>
            <wp:effectExtent l="0" t="0" r="0" b="0"/>
            <wp:docPr id="13" name="图片 8"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tes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605780" cy="3816350"/>
                    </a:xfrm>
                    <a:prstGeom prst="rect">
                      <a:avLst/>
                    </a:prstGeom>
                    <a:noFill/>
                    <a:ln>
                      <a:noFill/>
                    </a:ln>
                  </pic:spPr>
                </pic:pic>
              </a:graphicData>
            </a:graphic>
          </wp:inline>
        </w:drawing>
      </w:r>
      <w:commentRangeEnd w:id="22"/>
      <w:r>
        <w:rPr>
          <w:rStyle w:val="36"/>
        </w:rPr>
        <w:commentReference w:id="22"/>
      </w:r>
    </w:p>
    <w:p>
      <w:pPr>
        <w:pStyle w:val="12"/>
        <w:spacing w:before="91" w:after="91"/>
        <w:rPr>
          <w:rFonts w:hint="eastAsia"/>
          <w:szCs w:val="21"/>
        </w:rPr>
      </w:pPr>
      <w:r>
        <w:t xml:space="preserve">图 </w:t>
      </w:r>
      <w:r>
        <w:fldChar w:fldCharType="begin"/>
      </w:r>
      <w:r>
        <w:instrText xml:space="preserve"> STYLEREF 1 \s </w:instrText>
      </w:r>
      <w:r>
        <w:fldChar w:fldCharType="separate"/>
      </w:r>
      <w:r>
        <w:t>3</w:t>
      </w:r>
      <w:r>
        <w:fldChar w:fldCharType="end"/>
      </w:r>
      <w:r>
        <w:t>.</w:t>
      </w:r>
      <w:r>
        <w:fldChar w:fldCharType="begin"/>
      </w:r>
      <w:r>
        <w:instrText xml:space="preserve"> SEQ 图 \* ARABIC \s 1 </w:instrText>
      </w:r>
      <w:r>
        <w:fldChar w:fldCharType="separate"/>
      </w:r>
      <w:r>
        <w:t>1</w:t>
      </w:r>
      <w:r>
        <w:fldChar w:fldCharType="end"/>
      </w:r>
      <w:commentRangeStart w:id="23"/>
      <w:r>
        <w:rPr>
          <w:rFonts w:hint="eastAsia"/>
        </w:rPr>
        <w:t xml:space="preserve"> </w:t>
      </w:r>
      <w:r>
        <w:rPr>
          <w:rFonts w:hint="eastAsia"/>
          <w:szCs w:val="21"/>
        </w:rPr>
        <w:t>总体结构图</w:t>
      </w:r>
      <w:commentRangeEnd w:id="23"/>
      <w:r>
        <w:commentReference w:id="23"/>
      </w:r>
    </w:p>
    <w:p>
      <w:pPr>
        <w:pStyle w:val="3"/>
      </w:pPr>
      <w:bookmarkStart w:id="51" w:name="_Toc499846045"/>
      <w:r>
        <w:rPr>
          <w:rFonts w:hint="eastAsia"/>
        </w:rPr>
        <w:t>实验步骤</w:t>
      </w:r>
      <w:bookmarkEnd w:id="51"/>
    </w:p>
    <w:p>
      <w:pPr>
        <w:pStyle w:val="4"/>
        <w:numPr>
          <w:ilvl w:val="0"/>
          <w:numId w:val="8"/>
        </w:numPr>
        <w:ind w:firstLineChars="0"/>
        <w:rPr>
          <w:rFonts w:hint="eastAsia"/>
        </w:rPr>
      </w:pPr>
      <w:r>
        <w:rPr>
          <w:rFonts w:hint="eastAsia"/>
        </w:rPr>
        <w:t xml:space="preserve">XXX </w:t>
      </w:r>
    </w:p>
    <w:p>
      <w:pPr>
        <w:pStyle w:val="4"/>
        <w:numPr>
          <w:ilvl w:val="0"/>
          <w:numId w:val="8"/>
        </w:numPr>
        <w:ind w:firstLineChars="0"/>
        <w:rPr>
          <w:rFonts w:hint="eastAsia"/>
        </w:rPr>
      </w:pPr>
      <w:r>
        <w:rPr>
          <w:rFonts w:hint="eastAsia"/>
        </w:rPr>
        <w:t xml:space="preserve">XXX </w:t>
      </w:r>
    </w:p>
    <w:p>
      <w:pPr>
        <w:pStyle w:val="4"/>
        <w:numPr>
          <w:ilvl w:val="0"/>
          <w:numId w:val="8"/>
        </w:numPr>
        <w:ind w:firstLineChars="0"/>
      </w:pPr>
      <w:r>
        <w:rPr>
          <w:rFonts w:hint="eastAsia"/>
        </w:rPr>
        <w:t>XX</w:t>
      </w:r>
      <w:r>
        <w:t xml:space="preserve">X </w:t>
      </w:r>
    </w:p>
    <w:p>
      <w:pPr>
        <w:pStyle w:val="3"/>
        <w:rPr>
          <w:rFonts w:hint="eastAsia"/>
        </w:rPr>
      </w:pPr>
      <w:bookmarkStart w:id="52" w:name="_Toc499846046"/>
      <w:r>
        <w:rPr>
          <w:rFonts w:hint="eastAsia"/>
        </w:rPr>
        <w:t>故障与调试</w:t>
      </w:r>
      <w:bookmarkEnd w:id="52"/>
    </w:p>
    <w:p>
      <w:pPr>
        <w:pStyle w:val="5"/>
        <w:keepNext w:val="0"/>
        <w:keepLines w:val="0"/>
        <w:spacing w:before="229" w:beforeLines="0" w:after="229" w:afterLines="0"/>
        <w:rPr>
          <w:rFonts w:hint="eastAsia"/>
        </w:rPr>
      </w:pPr>
      <w:r>
        <w:rPr>
          <w:rFonts w:hint="eastAsia"/>
        </w:rPr>
        <w:t>接口处数据传输问题</w:t>
      </w:r>
    </w:p>
    <w:p>
      <w:pPr>
        <w:pStyle w:val="4"/>
        <w:ind w:firstLine="482"/>
        <w:rPr>
          <w:rFonts w:hint="eastAsia"/>
        </w:rPr>
      </w:pPr>
      <w:r>
        <w:rPr>
          <w:rFonts w:hint="eastAsia"/>
          <w:b/>
        </w:rPr>
        <w:t>故障现象：</w:t>
      </w:r>
      <w:r>
        <w:rPr>
          <w:rFonts w:hint="eastAsia"/>
        </w:rPr>
        <w:t>执行halt指令时控制信号无法通过ID/EX接口。</w:t>
      </w:r>
    </w:p>
    <w:p>
      <w:pPr>
        <w:pStyle w:val="4"/>
        <w:keepNext/>
        <w:ind w:firstLine="0" w:firstLineChars="0"/>
        <w:jc w:val="center"/>
      </w:pPr>
      <w:r>
        <w:rPr>
          <w:rFonts w:hint="eastAsia"/>
        </w:rPr>
        <w:drawing>
          <wp:inline distT="0" distB="0" distL="0" distR="0">
            <wp:extent cx="5613400" cy="2695575"/>
            <wp:effectExtent l="0" t="0" r="0" b="0"/>
            <wp:docPr id="12" name="图片 9"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bug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13400" cy="2695575"/>
                    </a:xfrm>
                    <a:prstGeom prst="rect">
                      <a:avLst/>
                    </a:prstGeom>
                    <a:noFill/>
                    <a:ln>
                      <a:noFill/>
                    </a:ln>
                  </pic:spPr>
                </pic:pic>
              </a:graphicData>
            </a:graphic>
          </wp:inline>
        </w:drawing>
      </w:r>
    </w:p>
    <w:p>
      <w:pPr>
        <w:pStyle w:val="12"/>
        <w:spacing w:before="91" w:after="91"/>
        <w:rPr>
          <w:rFonts w:hint="eastAsia"/>
        </w:rPr>
      </w:pPr>
      <w:bookmarkStart w:id="53" w:name="_Ref45005849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53"/>
      <w:r>
        <w:t xml:space="preserve"> XXX图</w:t>
      </w:r>
    </w:p>
    <w:p>
      <w:pPr>
        <w:pStyle w:val="4"/>
        <w:ind w:firstLine="482"/>
        <w:rPr>
          <w:rFonts w:hint="eastAsia"/>
        </w:rPr>
      </w:pPr>
      <w:r>
        <w:rPr>
          <w:rFonts w:hint="eastAsia"/>
          <w:b/>
        </w:rPr>
        <w:t>原因分析：</w:t>
      </w:r>
      <w:r>
        <w:rPr>
          <w:rFonts w:hint="eastAsia"/>
        </w:rPr>
        <w:t>如</w:t>
      </w:r>
      <w:r>
        <w:fldChar w:fldCharType="begin"/>
      </w:r>
      <w:r>
        <w:instrText xml:space="preserve"> </w:instrText>
      </w:r>
      <w:r>
        <w:rPr>
          <w:rFonts w:hint="eastAsia"/>
        </w:rPr>
        <w:instrText xml:space="preserve">REF _Ref450058497 \h</w:instrText>
      </w:r>
      <w:r>
        <w:instrText xml:space="preserve"> </w:instrText>
      </w:r>
      <w:r>
        <w:fldChar w:fldCharType="separate"/>
      </w:r>
      <w:r>
        <w:rPr>
          <w:rFonts w:hint="eastAsia"/>
        </w:rPr>
        <w:t xml:space="preserve">图 </w:t>
      </w:r>
      <w:r>
        <w:t>3.2</w:t>
      </w:r>
      <w:r>
        <w:fldChar w:fldCharType="end"/>
      </w:r>
      <w:r>
        <w:rPr>
          <w:rFonts w:hint="eastAsia"/>
        </w:rPr>
        <w:t>，寄存器设置为上升沿刷新，但当D端有输入且clk变化一个周期后寄存器中的数据仍然没有改变，检查时注意到此时ALUControl端输入的值为不确定，这是由于在控制器电路中未给halt指令相应的ALUControl值，为设计控制器时的失误。</w:t>
      </w:r>
    </w:p>
    <w:p>
      <w:pPr>
        <w:pStyle w:val="4"/>
        <w:ind w:firstLine="482"/>
        <w:rPr>
          <w:rFonts w:hint="eastAsia"/>
        </w:rPr>
      </w:pPr>
      <w:r>
        <w:rPr>
          <w:rFonts w:hint="eastAsia"/>
          <w:b/>
        </w:rPr>
        <w:t>解决方案：</w:t>
      </w:r>
      <w:r>
        <w:rPr>
          <w:rFonts w:hint="eastAsia"/>
        </w:rPr>
        <w:t>在控制器中给halt指令（OP为12）一个ALUControl信号0000一边让控制信号在接口处顺利传递。</w:t>
      </w:r>
    </w:p>
    <w:p>
      <w:pPr>
        <w:pStyle w:val="4"/>
        <w:ind w:firstLine="480"/>
        <w:rPr>
          <w:rFonts w:hint="eastAsia"/>
        </w:rPr>
      </w:pPr>
    </w:p>
    <w:p>
      <w:pPr>
        <w:pStyle w:val="5"/>
        <w:keepNext w:val="0"/>
        <w:keepLines w:val="0"/>
        <w:spacing w:before="229" w:beforeLines="0" w:after="229" w:afterLines="0"/>
      </w:pPr>
      <w:r>
        <w:rPr>
          <w:rFonts w:hint="eastAsia"/>
        </w:rPr>
        <w:t>故障2</w:t>
      </w:r>
    </w:p>
    <w:p>
      <w:pPr>
        <w:pStyle w:val="5"/>
        <w:keepNext w:val="0"/>
        <w:keepLines w:val="0"/>
        <w:numPr>
          <w:ilvl w:val="0"/>
          <w:numId w:val="0"/>
        </w:numPr>
        <w:spacing w:before="229" w:beforeLines="0" w:after="229" w:afterLines="0"/>
        <w:ind w:left="720"/>
        <w:rPr>
          <w:rFonts w:hint="eastAsia" w:ascii="Times New Roman" w:hAnsi="Times New Roman" w:eastAsia="宋体"/>
          <w:bCs w:val="0"/>
          <w:szCs w:val="24"/>
        </w:rPr>
      </w:pPr>
      <w:r>
        <w:rPr>
          <w:rFonts w:hint="eastAsia" w:ascii="Times New Roman" w:hAnsi="Times New Roman" w:eastAsia="宋体"/>
          <w:bCs w:val="0"/>
          <w:szCs w:val="24"/>
        </w:rPr>
        <w:t xml:space="preserve">XXX </w:t>
      </w:r>
    </w:p>
    <w:p>
      <w:pPr>
        <w:pStyle w:val="5"/>
        <w:keepNext w:val="0"/>
        <w:keepLines w:val="0"/>
        <w:spacing w:before="229" w:beforeLines="0" w:after="229" w:afterLines="0"/>
      </w:pPr>
      <w:r>
        <w:rPr>
          <w:rFonts w:hint="eastAsia"/>
        </w:rPr>
        <w:t>故障2</w:t>
      </w:r>
    </w:p>
    <w:p>
      <w:pPr>
        <w:pStyle w:val="5"/>
        <w:keepNext w:val="0"/>
        <w:keepLines w:val="0"/>
        <w:numPr>
          <w:ilvl w:val="0"/>
          <w:numId w:val="0"/>
        </w:numPr>
        <w:spacing w:before="229" w:beforeLines="0" w:after="229" w:afterLines="0"/>
        <w:ind w:left="720"/>
        <w:rPr>
          <w:rFonts w:hint="eastAsia" w:ascii="Times New Roman" w:hAnsi="Times New Roman" w:eastAsia="宋体"/>
          <w:bCs w:val="0"/>
          <w:szCs w:val="24"/>
        </w:rPr>
      </w:pPr>
      <w:r>
        <w:rPr>
          <w:rFonts w:hint="eastAsia" w:ascii="Times New Roman" w:hAnsi="Times New Roman" w:eastAsia="宋体"/>
          <w:bCs w:val="0"/>
          <w:szCs w:val="24"/>
        </w:rPr>
        <w:t xml:space="preserve">XXX </w:t>
      </w:r>
    </w:p>
    <w:p>
      <w:pPr>
        <w:pStyle w:val="3"/>
        <w:keepNext w:val="0"/>
        <w:tabs>
          <w:tab w:val="left" w:pos="720"/>
          <w:tab w:val="clear" w:pos="567"/>
        </w:tabs>
        <w:spacing w:beforeLines="100" w:afterLines="100"/>
        <w:ind w:left="576" w:hanging="576"/>
      </w:pPr>
      <w:bookmarkStart w:id="54" w:name="_Toc499846047"/>
      <w:r>
        <w:t>测试与分析</w:t>
      </w:r>
      <w:bookmarkEnd w:id="54"/>
    </w:p>
    <w:p>
      <w:pPr>
        <w:pStyle w:val="4"/>
        <w:ind w:firstLine="480"/>
      </w:pPr>
      <w:r>
        <w:rPr>
          <w:rFonts w:hint="eastAsia"/>
        </w:rPr>
        <w:t>溢出测试用例见</w:t>
      </w:r>
      <w:r>
        <w:fldChar w:fldCharType="begin"/>
      </w:r>
      <w:r>
        <w:instrText xml:space="preserve"> </w:instrText>
      </w:r>
      <w:r>
        <w:rPr>
          <w:rFonts w:hint="eastAsia"/>
        </w:rPr>
        <w:instrText xml:space="preserve">REF _Ref450058078 \h</w:instrText>
      </w:r>
      <w:r>
        <w:instrText xml:space="preserve"> </w:instrText>
      </w:r>
      <w:r>
        <w:fldChar w:fldCharType="separate"/>
      </w:r>
      <w:r>
        <w:rPr>
          <w:rFonts w:hint="eastAsia"/>
        </w:rPr>
        <w:t xml:space="preserve">表 </w:t>
      </w:r>
      <w:r>
        <w:t>1.3</w:t>
      </w:r>
      <w:r>
        <w:fldChar w:fldCharType="end"/>
      </w:r>
      <w:r>
        <w:rPr>
          <w:rStyle w:val="36"/>
        </w:rPr>
        <w:t xml:space="preserve"> </w:t>
      </w:r>
      <w:r>
        <w:rPr>
          <w:rStyle w:val="36"/>
        </w:rPr>
        <w:commentReference w:id="24"/>
      </w:r>
      <w:r>
        <w:rPr>
          <w:rFonts w:hint="eastAsia"/>
        </w:rPr>
        <w:t>。</w:t>
      </w:r>
    </w:p>
    <w:p>
      <w:pPr>
        <w:pStyle w:val="12"/>
        <w:keepNext/>
        <w:spacing w:before="91" w:beforeLines="0" w:after="91" w:afterLines="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r>
        <w:rPr>
          <w:rFonts w:hint="eastAsia"/>
        </w:rPr>
        <w:t>溢出信号测试用例</w:t>
      </w:r>
    </w:p>
    <w:tbl>
      <w:tblPr>
        <w:tblStyle w:val="30"/>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3"/>
        <w:gridCol w:w="992"/>
        <w:gridCol w:w="903"/>
        <w:gridCol w:w="903"/>
        <w:gridCol w:w="636"/>
        <w:gridCol w:w="1266"/>
        <w:gridCol w:w="126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w:t>
            </w:r>
          </w:p>
        </w:tc>
        <w:tc>
          <w:tcPr>
            <w:tcW w:w="992"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A</w:t>
            </w:r>
          </w:p>
        </w:tc>
        <w:tc>
          <w:tcPr>
            <w:tcW w:w="90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B</w:t>
            </w:r>
          </w:p>
        </w:tc>
        <w:tc>
          <w:tcPr>
            <w:tcW w:w="903"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F</w:t>
            </w:r>
          </w:p>
        </w:tc>
        <w:tc>
          <w:tcPr>
            <w:tcW w:w="636" w:type="dxa"/>
            <w:tcBorders>
              <w:top w:val="single" w:color="008000" w:sz="12" w:space="0"/>
              <w:bottom w:val="single" w:color="008000" w:sz="8" w:space="0"/>
            </w:tcBorders>
          </w:tcPr>
          <w:p>
            <w:pPr>
              <w:pStyle w:val="4"/>
              <w:ind w:firstLine="0" w:firstLineChars="0"/>
              <w:jc w:val="center"/>
              <w:rPr>
                <w:sz w:val="21"/>
                <w:szCs w:val="21"/>
              </w:rPr>
            </w:pPr>
            <w:r>
              <w:rPr>
                <w:rFonts w:hint="eastAsia"/>
                <w:sz w:val="21"/>
                <w:szCs w:val="21"/>
              </w:rPr>
              <w:t>运算</w:t>
            </w:r>
          </w:p>
        </w:tc>
        <w:tc>
          <w:tcPr>
            <w:tcW w:w="1266" w:type="dxa"/>
            <w:tcBorders>
              <w:top w:val="single" w:color="008000" w:sz="12" w:space="0"/>
              <w:bottom w:val="single" w:color="008000" w:sz="8" w:space="0"/>
            </w:tcBorders>
          </w:tcPr>
          <w:p>
            <w:pPr>
              <w:pStyle w:val="4"/>
              <w:ind w:firstLine="0" w:firstLineChars="0"/>
              <w:jc w:val="center"/>
              <w:rPr>
                <w:rFonts w:hint="eastAsia"/>
                <w:sz w:val="21"/>
                <w:szCs w:val="21"/>
              </w:rPr>
            </w:pPr>
            <w:r>
              <w:rPr>
                <w:rFonts w:hint="eastAsia"/>
                <w:sz w:val="21"/>
                <w:szCs w:val="21"/>
              </w:rPr>
              <w:t>有符号溢出</w:t>
            </w:r>
          </w:p>
        </w:tc>
        <w:tc>
          <w:tcPr>
            <w:tcW w:w="1266" w:type="dxa"/>
            <w:tcBorders>
              <w:top w:val="single" w:color="008000" w:sz="12" w:space="0"/>
              <w:bottom w:val="single" w:color="008000" w:sz="8" w:space="0"/>
            </w:tcBorders>
          </w:tcPr>
          <w:p>
            <w:pPr>
              <w:pStyle w:val="4"/>
              <w:ind w:firstLine="0" w:firstLineChars="0"/>
              <w:jc w:val="center"/>
              <w:rPr>
                <w:rFonts w:hint="eastAsia"/>
                <w:sz w:val="21"/>
                <w:szCs w:val="21"/>
              </w:rPr>
            </w:pPr>
            <w:r>
              <w:rPr>
                <w:rFonts w:hint="eastAsia"/>
                <w:sz w:val="21"/>
                <w:szCs w:val="21"/>
              </w:rPr>
              <w:t>无符号溢出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single" w:color="008000" w:sz="8" w:space="0"/>
            </w:tcBorders>
          </w:tcPr>
          <w:p>
            <w:pPr>
              <w:pStyle w:val="4"/>
              <w:ind w:firstLine="0" w:firstLineChars="0"/>
              <w:jc w:val="center"/>
              <w:rPr>
                <w:sz w:val="18"/>
                <w:szCs w:val="18"/>
              </w:rPr>
            </w:pPr>
            <w:r>
              <w:rPr>
                <w:rFonts w:hint="eastAsia"/>
                <w:sz w:val="18"/>
                <w:szCs w:val="18"/>
              </w:rPr>
              <w:t>1</w:t>
            </w:r>
          </w:p>
        </w:tc>
        <w:tc>
          <w:tcPr>
            <w:tcW w:w="992" w:type="dxa"/>
            <w:tcBorders>
              <w:top w:val="single" w:color="008000" w:sz="8" w:space="0"/>
            </w:tcBorders>
          </w:tcPr>
          <w:p>
            <w:pPr>
              <w:pStyle w:val="4"/>
              <w:ind w:firstLine="0" w:firstLineChars="0"/>
              <w:jc w:val="center"/>
              <w:rPr>
                <w:sz w:val="18"/>
                <w:szCs w:val="18"/>
              </w:rPr>
            </w:pPr>
          </w:p>
        </w:tc>
        <w:tc>
          <w:tcPr>
            <w:tcW w:w="903" w:type="dxa"/>
            <w:tcBorders>
              <w:top w:val="single" w:color="008000" w:sz="8" w:space="0"/>
            </w:tcBorders>
          </w:tcPr>
          <w:p>
            <w:pPr>
              <w:pStyle w:val="4"/>
              <w:ind w:firstLine="0" w:firstLineChars="0"/>
              <w:jc w:val="center"/>
              <w:rPr>
                <w:sz w:val="18"/>
                <w:szCs w:val="18"/>
              </w:rPr>
            </w:pPr>
          </w:p>
        </w:tc>
        <w:tc>
          <w:tcPr>
            <w:tcW w:w="903" w:type="dxa"/>
            <w:tcBorders>
              <w:top w:val="single" w:color="008000" w:sz="8" w:space="0"/>
            </w:tcBorders>
          </w:tcPr>
          <w:p>
            <w:pPr>
              <w:pStyle w:val="4"/>
              <w:ind w:firstLine="0" w:firstLineChars="0"/>
              <w:jc w:val="center"/>
              <w:rPr>
                <w:sz w:val="18"/>
                <w:szCs w:val="18"/>
              </w:rPr>
            </w:pPr>
          </w:p>
        </w:tc>
        <w:tc>
          <w:tcPr>
            <w:tcW w:w="636" w:type="dxa"/>
            <w:tcBorders>
              <w:top w:val="single" w:color="008000" w:sz="8" w:space="0"/>
            </w:tcBorders>
          </w:tcPr>
          <w:p>
            <w:pPr>
              <w:pStyle w:val="4"/>
              <w:ind w:firstLine="0" w:firstLineChars="0"/>
              <w:jc w:val="center"/>
              <w:rPr>
                <w:sz w:val="18"/>
                <w:szCs w:val="18"/>
              </w:rPr>
            </w:pPr>
            <w:r>
              <w:rPr>
                <w:rFonts w:hint="eastAsia"/>
                <w:sz w:val="18"/>
                <w:szCs w:val="18"/>
              </w:rPr>
              <w:t>加</w:t>
            </w:r>
          </w:p>
        </w:tc>
        <w:tc>
          <w:tcPr>
            <w:tcW w:w="1266" w:type="dxa"/>
            <w:tcBorders>
              <w:top w:val="single" w:color="008000" w:sz="8" w:space="0"/>
            </w:tcBorders>
          </w:tcPr>
          <w:p>
            <w:pPr>
              <w:pStyle w:val="4"/>
              <w:ind w:firstLine="0" w:firstLineChars="0"/>
              <w:jc w:val="center"/>
              <w:rPr>
                <w:rFonts w:hint="eastAsia"/>
                <w:sz w:val="18"/>
                <w:szCs w:val="18"/>
              </w:rPr>
            </w:pPr>
            <w:r>
              <w:rPr>
                <w:rFonts w:hint="eastAsia" w:ascii="宋体" w:hAnsi="宋体"/>
                <w:sz w:val="18"/>
                <w:szCs w:val="18"/>
              </w:rPr>
              <w:t>○</w:t>
            </w:r>
          </w:p>
        </w:tc>
        <w:tc>
          <w:tcPr>
            <w:tcW w:w="1266" w:type="dxa"/>
            <w:tcBorders>
              <w:top w:val="single" w:color="008000" w:sz="8" w:space="0"/>
            </w:tcBorders>
          </w:tcPr>
          <w:p>
            <w:pPr>
              <w:pStyle w:val="4"/>
              <w:ind w:firstLine="0" w:firstLineChars="0"/>
              <w:jc w:val="center"/>
              <w:rPr>
                <w:rFonts w:hint="eastAsia"/>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Pr>
          <w:p>
            <w:pPr>
              <w:pStyle w:val="4"/>
              <w:ind w:firstLine="0" w:firstLineChars="0"/>
              <w:jc w:val="center"/>
              <w:rPr>
                <w:sz w:val="18"/>
                <w:szCs w:val="18"/>
              </w:rPr>
            </w:pPr>
            <w:r>
              <w:rPr>
                <w:rFonts w:hint="eastAsia"/>
                <w:sz w:val="18"/>
                <w:szCs w:val="18"/>
              </w:rPr>
              <w:t>2</w:t>
            </w:r>
          </w:p>
        </w:tc>
        <w:tc>
          <w:tcPr>
            <w:tcW w:w="992" w:type="dxa"/>
          </w:tcPr>
          <w:p>
            <w:pPr>
              <w:pStyle w:val="4"/>
              <w:ind w:firstLine="0" w:firstLineChars="0"/>
              <w:jc w:val="center"/>
              <w:rPr>
                <w:sz w:val="18"/>
                <w:szCs w:val="18"/>
              </w:rPr>
            </w:pPr>
          </w:p>
        </w:tc>
        <w:tc>
          <w:tcPr>
            <w:tcW w:w="903" w:type="dxa"/>
          </w:tcPr>
          <w:p>
            <w:pPr>
              <w:pStyle w:val="4"/>
              <w:ind w:firstLine="0" w:firstLineChars="0"/>
              <w:jc w:val="center"/>
              <w:rPr>
                <w:sz w:val="18"/>
                <w:szCs w:val="18"/>
              </w:rPr>
            </w:pPr>
          </w:p>
        </w:tc>
        <w:tc>
          <w:tcPr>
            <w:tcW w:w="903" w:type="dxa"/>
          </w:tcPr>
          <w:p>
            <w:pPr>
              <w:pStyle w:val="4"/>
              <w:ind w:firstLine="0" w:firstLineChars="0"/>
              <w:jc w:val="center"/>
              <w:rPr>
                <w:sz w:val="18"/>
                <w:szCs w:val="18"/>
              </w:rPr>
            </w:pPr>
          </w:p>
        </w:tc>
        <w:tc>
          <w:tcPr>
            <w:tcW w:w="636" w:type="dxa"/>
          </w:tcPr>
          <w:p>
            <w:pPr>
              <w:pStyle w:val="4"/>
              <w:ind w:firstLine="0" w:firstLineChars="0"/>
              <w:jc w:val="center"/>
              <w:rPr>
                <w:sz w:val="18"/>
                <w:szCs w:val="18"/>
              </w:rPr>
            </w:pPr>
            <w:r>
              <w:rPr>
                <w:rFonts w:hint="eastAsia"/>
                <w:sz w:val="18"/>
                <w:szCs w:val="18"/>
              </w:rPr>
              <w:t>加</w:t>
            </w:r>
          </w:p>
        </w:tc>
        <w:tc>
          <w:tcPr>
            <w:tcW w:w="1266" w:type="dxa"/>
          </w:tcPr>
          <w:p>
            <w:pPr>
              <w:pStyle w:val="4"/>
              <w:ind w:firstLine="0" w:firstLineChars="0"/>
              <w:jc w:val="center"/>
              <w:rPr>
                <w:rFonts w:hint="eastAsia"/>
                <w:sz w:val="18"/>
                <w:szCs w:val="18"/>
              </w:rPr>
            </w:pPr>
            <w:r>
              <w:rPr>
                <w:rFonts w:hint="eastAsia" w:ascii="宋体" w:hAnsi="宋体"/>
                <w:sz w:val="18"/>
                <w:szCs w:val="18"/>
              </w:rPr>
              <w:t>○</w:t>
            </w:r>
          </w:p>
        </w:tc>
        <w:tc>
          <w:tcPr>
            <w:tcW w:w="1266" w:type="dxa"/>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3</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加</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4</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加</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rFonts w:hint="eastAsia"/>
                <w:sz w:val="18"/>
                <w:szCs w:val="18"/>
              </w:rPr>
            </w:pPr>
            <w:r>
              <w:rPr>
                <w:rFonts w:hint="eastAsia"/>
                <w:sz w:val="18"/>
                <w:szCs w:val="18"/>
              </w:rPr>
              <w:t>5</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减</w:t>
            </w:r>
          </w:p>
        </w:tc>
        <w:tc>
          <w:tcPr>
            <w:tcW w:w="1266" w:type="dxa"/>
            <w:tcBorders>
              <w:bottom w:val="nil"/>
            </w:tcBorders>
          </w:tcPr>
          <w:p>
            <w:pPr>
              <w:pStyle w:val="4"/>
              <w:ind w:firstLine="0" w:firstLineChars="0"/>
              <w:jc w:val="center"/>
              <w:rPr>
                <w:rFonts w:hint="eastAsia"/>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rFonts w:hint="eastAsia"/>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rFonts w:hint="eastAsia"/>
                <w:sz w:val="18"/>
                <w:szCs w:val="18"/>
              </w:rPr>
            </w:pPr>
            <w:r>
              <w:rPr>
                <w:rFonts w:hint="eastAsia"/>
                <w:sz w:val="18"/>
                <w:szCs w:val="18"/>
              </w:rPr>
              <w:t>6</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pStyle w:val="4"/>
              <w:ind w:firstLine="0" w:firstLineChars="0"/>
              <w:jc w:val="center"/>
              <w:rPr>
                <w:sz w:val="18"/>
                <w:szCs w:val="18"/>
              </w:rPr>
            </w:pPr>
            <w:r>
              <w:rPr>
                <w:rFonts w:hint="eastAsia"/>
                <w:sz w:val="18"/>
                <w:szCs w:val="18"/>
              </w:rPr>
              <w:t>减</w:t>
            </w:r>
          </w:p>
        </w:tc>
        <w:tc>
          <w:tcPr>
            <w:tcW w:w="1266" w:type="dxa"/>
            <w:tcBorders>
              <w:bottom w:val="nil"/>
            </w:tcBorders>
          </w:tcPr>
          <w:p>
            <w:pPr>
              <w:pStyle w:val="4"/>
              <w:ind w:firstLine="0" w:firstLineChars="0"/>
              <w:jc w:val="center"/>
              <w:rPr>
                <w:rFonts w:hint="eastAsia"/>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bottom w:val="nil"/>
            </w:tcBorders>
          </w:tcPr>
          <w:p>
            <w:pPr>
              <w:pStyle w:val="4"/>
              <w:ind w:firstLine="0" w:firstLineChars="0"/>
              <w:jc w:val="center"/>
              <w:rPr>
                <w:sz w:val="18"/>
                <w:szCs w:val="18"/>
              </w:rPr>
            </w:pPr>
            <w:r>
              <w:rPr>
                <w:rFonts w:hint="eastAsia"/>
                <w:sz w:val="18"/>
                <w:szCs w:val="18"/>
              </w:rPr>
              <w:t>7</w:t>
            </w:r>
          </w:p>
        </w:tc>
        <w:tc>
          <w:tcPr>
            <w:tcW w:w="992"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903" w:type="dxa"/>
            <w:tcBorders>
              <w:bottom w:val="nil"/>
            </w:tcBorders>
          </w:tcPr>
          <w:p>
            <w:pPr>
              <w:pStyle w:val="4"/>
              <w:ind w:firstLine="0" w:firstLineChars="0"/>
              <w:jc w:val="center"/>
              <w:rPr>
                <w:sz w:val="18"/>
                <w:szCs w:val="18"/>
              </w:rPr>
            </w:pPr>
          </w:p>
        </w:tc>
        <w:tc>
          <w:tcPr>
            <w:tcW w:w="636" w:type="dxa"/>
            <w:tcBorders>
              <w:bottom w:val="nil"/>
            </w:tcBorders>
          </w:tcPr>
          <w:p>
            <w:pPr>
              <w:jc w:val="center"/>
            </w:pPr>
            <w:r>
              <w:rPr>
                <w:rFonts w:hint="eastAsia"/>
                <w:sz w:val="18"/>
                <w:szCs w:val="18"/>
              </w:rPr>
              <w:t>减</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c>
          <w:tcPr>
            <w:tcW w:w="1266" w:type="dxa"/>
            <w:tcBorders>
              <w:bottom w:val="nil"/>
            </w:tcBorders>
          </w:tcPr>
          <w:p>
            <w:pPr>
              <w:pStyle w:val="4"/>
              <w:ind w:firstLine="0" w:firstLineChars="0"/>
              <w:jc w:val="center"/>
              <w:rPr>
                <w:sz w:val="18"/>
                <w:szCs w:val="18"/>
              </w:rPr>
            </w:pPr>
            <w:r>
              <w:rPr>
                <w:rFonts w:hint="eastAsia" w:ascii="宋体" w:hAnsi="宋体"/>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3" w:type="dxa"/>
            <w:tcBorders>
              <w:top w:val="nil"/>
              <w:bottom w:val="single" w:color="008000" w:sz="12" w:space="0"/>
            </w:tcBorders>
          </w:tcPr>
          <w:p>
            <w:pPr>
              <w:pStyle w:val="4"/>
              <w:ind w:firstLine="0" w:firstLineChars="0"/>
              <w:jc w:val="center"/>
              <w:rPr>
                <w:sz w:val="18"/>
                <w:szCs w:val="18"/>
              </w:rPr>
            </w:pPr>
            <w:r>
              <w:rPr>
                <w:rFonts w:hint="eastAsia"/>
                <w:sz w:val="18"/>
                <w:szCs w:val="18"/>
              </w:rPr>
              <w:t>8</w:t>
            </w:r>
          </w:p>
        </w:tc>
        <w:tc>
          <w:tcPr>
            <w:tcW w:w="992" w:type="dxa"/>
            <w:tcBorders>
              <w:top w:val="nil"/>
              <w:bottom w:val="single" w:color="008000" w:sz="12" w:space="0"/>
            </w:tcBorders>
          </w:tcPr>
          <w:p>
            <w:pPr>
              <w:pStyle w:val="4"/>
              <w:ind w:firstLine="0" w:firstLineChars="0"/>
              <w:jc w:val="center"/>
              <w:rPr>
                <w:sz w:val="18"/>
                <w:szCs w:val="18"/>
              </w:rPr>
            </w:pPr>
          </w:p>
        </w:tc>
        <w:tc>
          <w:tcPr>
            <w:tcW w:w="903" w:type="dxa"/>
            <w:tcBorders>
              <w:top w:val="nil"/>
              <w:bottom w:val="single" w:color="008000" w:sz="12" w:space="0"/>
            </w:tcBorders>
          </w:tcPr>
          <w:p>
            <w:pPr>
              <w:pStyle w:val="4"/>
              <w:ind w:firstLine="0" w:firstLineChars="0"/>
              <w:jc w:val="center"/>
              <w:rPr>
                <w:rFonts w:hint="eastAsia"/>
                <w:sz w:val="18"/>
                <w:szCs w:val="18"/>
              </w:rPr>
            </w:pPr>
          </w:p>
        </w:tc>
        <w:tc>
          <w:tcPr>
            <w:tcW w:w="903" w:type="dxa"/>
            <w:tcBorders>
              <w:top w:val="nil"/>
              <w:bottom w:val="single" w:color="008000" w:sz="12" w:space="0"/>
            </w:tcBorders>
          </w:tcPr>
          <w:p>
            <w:pPr>
              <w:pStyle w:val="4"/>
              <w:ind w:firstLine="0" w:firstLineChars="0"/>
              <w:jc w:val="center"/>
              <w:rPr>
                <w:rFonts w:hint="eastAsia"/>
                <w:sz w:val="18"/>
                <w:szCs w:val="18"/>
              </w:rPr>
            </w:pPr>
          </w:p>
        </w:tc>
        <w:tc>
          <w:tcPr>
            <w:tcW w:w="636" w:type="dxa"/>
            <w:tcBorders>
              <w:top w:val="nil"/>
              <w:bottom w:val="single" w:color="008000" w:sz="12" w:space="0"/>
            </w:tcBorders>
          </w:tcPr>
          <w:p>
            <w:pPr>
              <w:jc w:val="center"/>
            </w:pPr>
            <w:r>
              <w:rPr>
                <w:rFonts w:hint="eastAsia"/>
                <w:sz w:val="18"/>
                <w:szCs w:val="18"/>
              </w:rPr>
              <w:t>减</w:t>
            </w:r>
          </w:p>
        </w:tc>
        <w:tc>
          <w:tcPr>
            <w:tcW w:w="1266" w:type="dxa"/>
            <w:tcBorders>
              <w:top w:val="nil"/>
              <w:bottom w:val="single" w:color="008000" w:sz="12" w:space="0"/>
            </w:tcBorders>
          </w:tcPr>
          <w:p>
            <w:pPr>
              <w:pStyle w:val="4"/>
              <w:ind w:firstLine="0" w:firstLineChars="0"/>
              <w:jc w:val="center"/>
              <w:rPr>
                <w:sz w:val="18"/>
                <w:szCs w:val="18"/>
              </w:rPr>
            </w:pPr>
            <w:r>
              <w:rPr>
                <w:rFonts w:hint="eastAsia" w:ascii="宋体" w:hAnsi="宋体"/>
                <w:sz w:val="18"/>
                <w:szCs w:val="18"/>
              </w:rPr>
              <w:t>●</w:t>
            </w:r>
          </w:p>
        </w:tc>
        <w:tc>
          <w:tcPr>
            <w:tcW w:w="1266" w:type="dxa"/>
            <w:tcBorders>
              <w:top w:val="nil"/>
              <w:bottom w:val="single" w:color="008000" w:sz="12" w:space="0"/>
            </w:tcBorders>
          </w:tcPr>
          <w:p>
            <w:pPr>
              <w:pStyle w:val="4"/>
              <w:keepNext/>
              <w:ind w:firstLine="0" w:firstLineChars="0"/>
              <w:jc w:val="center"/>
              <w:rPr>
                <w:sz w:val="18"/>
                <w:szCs w:val="18"/>
              </w:rPr>
            </w:pPr>
            <w:r>
              <w:rPr>
                <w:rFonts w:hint="eastAsia" w:ascii="宋体" w:hAnsi="宋体"/>
                <w:sz w:val="18"/>
                <w:szCs w:val="18"/>
              </w:rPr>
              <w:t>●</w:t>
            </w:r>
          </w:p>
        </w:tc>
      </w:tr>
    </w:tbl>
    <w:p>
      <w:pPr>
        <w:pStyle w:val="4"/>
        <w:ind w:firstLine="480"/>
      </w:pPr>
    </w:p>
    <w:p>
      <w:pPr>
        <w:pStyle w:val="4"/>
        <w:ind w:firstLine="480"/>
      </w:pPr>
    </w:p>
    <w:p>
      <w:pPr>
        <w:pStyle w:val="4"/>
        <w:ind w:firstLine="480"/>
        <w:rPr>
          <w:rFonts w:hint="eastAsia"/>
        </w:rPr>
      </w:pPr>
    </w:p>
    <w:p>
      <w:pPr>
        <w:pStyle w:val="2"/>
        <w:rPr>
          <w:rFonts w:hint="eastAsia"/>
        </w:rPr>
      </w:pPr>
      <w:bookmarkStart w:id="55" w:name="_Toc499846048"/>
      <w:r>
        <w:rPr>
          <w:rFonts w:hint="eastAsia"/>
        </w:rPr>
        <w:t>总结</w:t>
      </w:r>
      <w:bookmarkEnd w:id="30"/>
      <w:bookmarkEnd w:id="31"/>
      <w:bookmarkEnd w:id="32"/>
      <w:bookmarkEnd w:id="33"/>
      <w:bookmarkEnd w:id="34"/>
      <w:bookmarkEnd w:id="35"/>
      <w:r>
        <w:rPr>
          <w:rFonts w:hint="eastAsia"/>
        </w:rPr>
        <w:t>与心得</w:t>
      </w:r>
      <w:bookmarkEnd w:id="55"/>
    </w:p>
    <w:p>
      <w:pPr>
        <w:pStyle w:val="3"/>
        <w:rPr>
          <w:rFonts w:hint="eastAsia"/>
        </w:rPr>
      </w:pPr>
      <w:bookmarkStart w:id="56" w:name="_Toc499846049"/>
      <w:r>
        <w:rPr>
          <w:rFonts w:hint="eastAsia"/>
        </w:rPr>
        <w:t>实验总结</w:t>
      </w:r>
      <w:bookmarkEnd w:id="56"/>
    </w:p>
    <w:p>
      <w:pPr>
        <w:pStyle w:val="4"/>
        <w:ind w:firstLine="480"/>
        <w:rPr>
          <w:rFonts w:hint="eastAsia"/>
        </w:rPr>
      </w:pPr>
      <w:r>
        <w:rPr>
          <w:rFonts w:hint="eastAsia"/>
          <w:color w:val="FF0000"/>
        </w:rPr>
        <w:t>条目式给出3次实验的主要工作，采用动宾结构</w:t>
      </w:r>
      <w:r>
        <w:rPr>
          <w:rFonts w:hint="eastAsia"/>
        </w:rPr>
        <w:t>，本次实验主要完成了如下几点工作：</w:t>
      </w:r>
    </w:p>
    <w:p>
      <w:pPr>
        <w:pStyle w:val="4"/>
        <w:numPr>
          <w:ilvl w:val="0"/>
          <w:numId w:val="9"/>
        </w:numPr>
        <w:tabs>
          <w:tab w:val="left" w:pos="993"/>
          <w:tab w:val="clear" w:pos="1290"/>
        </w:tabs>
        <w:ind w:left="993" w:hanging="513" w:firstLineChars="0"/>
        <w:rPr>
          <w:rFonts w:hint="eastAsia"/>
        </w:rPr>
      </w:pPr>
      <w:r>
        <w:rPr>
          <w:rFonts w:hint="eastAsia"/>
        </w:rPr>
        <w:t>完成方案总结（自行修订扩充）（自行修订扩充）</w:t>
      </w:r>
      <w:commentRangeStart w:id="25"/>
      <w:r>
        <w:rPr>
          <w:rFonts w:hint="eastAsia"/>
        </w:rPr>
        <w:t>（自行修订扩充）（自行修订扩充）（自行修订扩充）。</w:t>
      </w:r>
    </w:p>
    <w:p>
      <w:pPr>
        <w:pStyle w:val="4"/>
        <w:numPr>
          <w:ilvl w:val="0"/>
          <w:numId w:val="9"/>
        </w:numPr>
        <w:tabs>
          <w:tab w:val="left" w:pos="993"/>
          <w:tab w:val="clear" w:pos="1290"/>
        </w:tabs>
        <w:ind w:left="993" w:hanging="513" w:firstLineChars="0"/>
        <w:rPr>
          <w:rFonts w:hint="eastAsia"/>
        </w:rPr>
      </w:pPr>
      <w:r>
        <w:rPr>
          <w:rFonts w:hint="eastAsia"/>
        </w:rPr>
        <w:t>功能总结（自行修订扩充）（自行修订扩充）（自行修订扩充）（自行修订扩充）（自行修订扩充）。</w:t>
      </w:r>
    </w:p>
    <w:p>
      <w:pPr>
        <w:pStyle w:val="4"/>
        <w:numPr>
          <w:ilvl w:val="0"/>
          <w:numId w:val="9"/>
        </w:numPr>
        <w:tabs>
          <w:tab w:val="left" w:pos="993"/>
          <w:tab w:val="clear" w:pos="1290"/>
        </w:tabs>
        <w:ind w:left="993" w:hanging="513" w:firstLineChars="0"/>
        <w:rPr>
          <w:rFonts w:hint="eastAsia"/>
        </w:rPr>
      </w:pPr>
      <w:r>
        <w:rPr>
          <w:rFonts w:hint="eastAsia"/>
        </w:rPr>
        <w:t>其他需要总结的内容，</w:t>
      </w:r>
      <w:commentRangeEnd w:id="25"/>
      <w:r>
        <w:rPr>
          <w:rStyle w:val="36"/>
        </w:rPr>
        <w:commentReference w:id="25"/>
      </w:r>
      <w:r>
        <w:rPr>
          <w:rFonts w:hint="eastAsia"/>
        </w:rPr>
        <w:t>（自行修订扩充）。</w:t>
      </w:r>
    </w:p>
    <w:p>
      <w:pPr>
        <w:pStyle w:val="3"/>
        <w:rPr>
          <w:rFonts w:hint="eastAsia"/>
        </w:rPr>
      </w:pPr>
      <w:bookmarkStart w:id="57" w:name="_Toc499846050"/>
      <w:r>
        <w:rPr>
          <w:rFonts w:hint="eastAsia"/>
        </w:rPr>
        <w:t>实验</w:t>
      </w:r>
      <w:commentRangeStart w:id="26"/>
      <w:r>
        <w:rPr>
          <w:rFonts w:hint="eastAsia"/>
        </w:rPr>
        <w:t>心得</w:t>
      </w:r>
      <w:commentRangeEnd w:id="26"/>
      <w:r>
        <w:rPr>
          <w:rStyle w:val="36"/>
          <w:rFonts w:ascii="Times New Roman" w:hAnsi="Times New Roman" w:eastAsia="宋体"/>
        </w:rPr>
        <w:commentReference w:id="26"/>
      </w:r>
      <w:bookmarkEnd w:id="57"/>
    </w:p>
    <w:p>
      <w:pPr>
        <w:pStyle w:val="4"/>
        <w:numPr>
          <w:ilvl w:val="0"/>
          <w:numId w:val="10"/>
        </w:numPr>
        <w:tabs>
          <w:tab w:val="left" w:pos="993"/>
          <w:tab w:val="clear" w:pos="1290"/>
        </w:tabs>
        <w:ind w:left="993" w:hanging="567" w:firstLineChars="0"/>
        <w:rPr>
          <w:rFonts w:hint="eastAsia"/>
        </w:rPr>
      </w:pPr>
      <w:bookmarkStart w:id="58" w:name="_Toc134007942"/>
      <w:bookmarkStart w:id="59" w:name="_Toc135227347"/>
      <w:bookmarkStart w:id="60" w:name="_Toc135227426"/>
      <w:bookmarkStart w:id="61" w:name="_Toc266358997"/>
      <w:bookmarkStart w:id="62" w:name="_Toc135227593"/>
      <w:r>
        <w:rPr>
          <w:rFonts w:hint="eastAsia"/>
          <w:color w:val="FF0000"/>
        </w:rPr>
        <w:t>谈谈实验收获，实验心得，对课程实验的建议</w:t>
      </w:r>
      <w:r>
        <w:rPr>
          <w:rFonts w:hint="eastAsia"/>
        </w:rPr>
        <w:t>等等，自行修订扩充，自行修订扩充自行修订扩充自行修订扩充自行修订扩充自行修订扩充自行修订扩充自行修订扩充收OSD命令并进行处理。</w:t>
      </w:r>
    </w:p>
    <w:p>
      <w:pPr>
        <w:pStyle w:val="4"/>
        <w:numPr>
          <w:ilvl w:val="0"/>
          <w:numId w:val="10"/>
        </w:numPr>
        <w:tabs>
          <w:tab w:val="left" w:pos="993"/>
          <w:tab w:val="clear" w:pos="1290"/>
        </w:tabs>
        <w:ind w:left="993" w:hanging="567" w:firstLineChars="0"/>
        <w:rPr>
          <w:rFonts w:hint="eastAsia"/>
        </w:rPr>
      </w:pPr>
      <w:r>
        <w:rPr>
          <w:rFonts w:hint="eastAsia"/>
        </w:rPr>
        <w:t>自行修订扩充自行修订扩充自行修订扩充自行修订扩充自行修订扩充。</w:t>
      </w:r>
    </w:p>
    <w:bookmarkEnd w:id="58"/>
    <w:bookmarkEnd w:id="59"/>
    <w:bookmarkEnd w:id="60"/>
    <w:bookmarkEnd w:id="61"/>
    <w:bookmarkEnd w:id="62"/>
    <w:p>
      <w:pPr>
        <w:pStyle w:val="2"/>
        <w:numPr>
          <w:ilvl w:val="0"/>
          <w:numId w:val="0"/>
        </w:numPr>
        <w:ind w:left="601"/>
        <w:rPr>
          <w:rFonts w:hint="eastAsia"/>
        </w:rPr>
      </w:pPr>
      <w:bookmarkStart w:id="63" w:name="_Toc135227594"/>
      <w:bookmarkStart w:id="64" w:name="_Toc135227427"/>
      <w:bookmarkStart w:id="65" w:name="_Toc135227348"/>
      <w:bookmarkStart w:id="66" w:name="_Toc134007943"/>
      <w:bookmarkStart w:id="67" w:name="_Toc266358998"/>
      <w:bookmarkStart w:id="68" w:name="_Toc499846051"/>
      <w:r>
        <w:rPr>
          <w:rFonts w:hint="eastAsia"/>
        </w:rPr>
        <w:t>参考文献</w:t>
      </w:r>
      <w:bookmarkEnd w:id="63"/>
      <w:bookmarkEnd w:id="64"/>
      <w:bookmarkEnd w:id="65"/>
      <w:bookmarkEnd w:id="66"/>
      <w:bookmarkEnd w:id="67"/>
      <w:bookmarkEnd w:id="68"/>
    </w:p>
    <w:p>
      <w:pPr>
        <w:pStyle w:val="72"/>
        <w:numPr>
          <w:ilvl w:val="0"/>
          <w:numId w:val="11"/>
        </w:numPr>
        <w:tabs>
          <w:tab w:val="left" w:pos="284"/>
          <w:tab w:val="clear" w:pos="420"/>
        </w:tabs>
        <w:ind w:right="-228" w:rightChars="-95"/>
        <w:jc w:val="left"/>
        <w:rPr>
          <w:rFonts w:ascii="宋体" w:hAnsi="宋体" w:cs="宋体"/>
          <w:kern w:val="0"/>
          <w:szCs w:val="21"/>
        </w:rPr>
      </w:pPr>
      <w:bookmarkStart w:id="69" w:name="_Hlt127187993"/>
      <w:bookmarkEnd w:id="69"/>
      <w:bookmarkStart w:id="70" w:name="_Ref119835916"/>
      <w:bookmarkStart w:id="71" w:name="_Ref127098874"/>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原书第5版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2"/>
        <w:numPr>
          <w:ilvl w:val="0"/>
          <w:numId w:val="11"/>
        </w:numPr>
        <w:tabs>
          <w:tab w:val="left" w:pos="284"/>
          <w:tab w:val="clear" w:pos="420"/>
        </w:tabs>
        <w:ind w:right="-228" w:rightChars="-95"/>
        <w:jc w:val="left"/>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2"/>
        <w:numPr>
          <w:ilvl w:val="0"/>
          <w:numId w:val="11"/>
        </w:numPr>
        <w:tabs>
          <w:tab w:val="left" w:pos="284"/>
          <w:tab w:val="clear" w:pos="420"/>
        </w:tabs>
        <w:ind w:right="-228" w:rightChars="-95"/>
        <w:jc w:val="left"/>
        <w:rPr>
          <w:rFonts w:ascii="宋体" w:hAnsi="宋体" w:cs="宋体"/>
          <w:kern w:val="0"/>
          <w:szCs w:val="21"/>
        </w:rPr>
      </w:pPr>
      <w:r>
        <w:rPr>
          <w:rFonts w:hint="eastAsia" w:ascii="宋体" w:hAnsi="宋体" w:cs="宋体"/>
          <w:kern w:val="0"/>
          <w:szCs w:val="21"/>
        </w:rPr>
        <w:t>谭志虎,秦磊华,胡迪青.计算机组成原理实践教程.北京:清华大学出版社，201</w:t>
      </w:r>
      <w:r>
        <w:rPr>
          <w:rFonts w:ascii="宋体" w:hAnsi="宋体" w:cs="宋体"/>
          <w:kern w:val="0"/>
          <w:szCs w:val="21"/>
        </w:rPr>
        <w:t>8</w:t>
      </w:r>
      <w:r>
        <w:rPr>
          <w:rFonts w:hint="eastAsia" w:ascii="宋体" w:hAnsi="宋体" w:cs="宋体"/>
          <w:kern w:val="0"/>
          <w:szCs w:val="21"/>
        </w:rPr>
        <w:t>年.</w:t>
      </w:r>
    </w:p>
    <w:p>
      <w:pPr>
        <w:pStyle w:val="72"/>
        <w:numPr>
          <w:ilvl w:val="0"/>
          <w:numId w:val="11"/>
        </w:numPr>
        <w:tabs>
          <w:tab w:val="left" w:pos="284"/>
          <w:tab w:val="clear" w:pos="420"/>
        </w:tabs>
        <w:ind w:right="-228" w:rightChars="-95"/>
        <w:jc w:val="left"/>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2"/>
        <w:numPr>
          <w:ilvl w:val="0"/>
          <w:numId w:val="11"/>
        </w:numPr>
        <w:tabs>
          <w:tab w:val="left" w:pos="284"/>
          <w:tab w:val="clear" w:pos="420"/>
        </w:tabs>
        <w:ind w:right="-228" w:rightChars="-95"/>
        <w:jc w:val="left"/>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2"/>
        <w:numPr>
          <w:ilvl w:val="0"/>
          <w:numId w:val="11"/>
        </w:numPr>
        <w:tabs>
          <w:tab w:val="left" w:pos="284"/>
          <w:tab w:val="clear" w:pos="420"/>
        </w:tabs>
        <w:ind w:right="-228" w:rightChars="-95"/>
        <w:jc w:val="left"/>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2"/>
        <w:numPr>
          <w:ilvl w:val="0"/>
          <w:numId w:val="0"/>
        </w:numPr>
        <w:tabs>
          <w:tab w:val="left" w:pos="284"/>
        </w:tabs>
        <w:ind w:right="-228" w:rightChars="-95"/>
        <w:jc w:val="left"/>
        <w:rPr>
          <w:rFonts w:hint="eastAsia" w:ascii="宋体" w:hAnsi="宋体" w:cs="宋体"/>
          <w:kern w:val="0"/>
          <w:szCs w:val="21"/>
        </w:rPr>
      </w:pPr>
    </w:p>
    <w:bookmarkEnd w:id="70"/>
    <w:bookmarkEnd w:id="71"/>
    <w:p>
      <w:pPr>
        <w:ind w:firstLine="480" w:firstLineChars="200"/>
        <w:rPr>
          <w:rFonts w:cs="宋体"/>
          <w:color w:val="E36C0A"/>
        </w:rPr>
        <w:sectPr>
          <w:headerReference r:id="rId10" w:type="default"/>
          <w:footerReference r:id="rId11" w:type="default"/>
          <w:footnotePr>
            <w:numRestart w:val="eachPage"/>
          </w:footnotePr>
          <w:pgSz w:w="11906" w:h="16838"/>
          <w:pgMar w:top="1843" w:right="1416" w:bottom="1418" w:left="1531" w:header="851" w:footer="992" w:gutter="0"/>
          <w:cols w:space="720" w:num="1"/>
          <w:docGrid w:type="linesAndChars" w:linePitch="459" w:charSpace="0"/>
        </w:sectPr>
      </w:pPr>
      <w:bookmarkStart w:id="72" w:name="_Hlt133999525"/>
      <w:bookmarkEnd w:id="72"/>
      <w:bookmarkStart w:id="73" w:name="_Hlt134000930"/>
      <w:bookmarkEnd w:id="73"/>
      <w:bookmarkStart w:id="74" w:name="_Hlt133997595"/>
      <w:bookmarkEnd w:id="74"/>
      <w:bookmarkStart w:id="75" w:name="_Hlt133996523"/>
      <w:bookmarkEnd w:id="75"/>
    </w:p>
    <w:p>
      <w:pPr>
        <w:ind w:firstLine="480" w:firstLineChars="200"/>
      </w:pPr>
    </w:p>
    <w:tbl>
      <w:tblPr>
        <w:tblStyle w:val="30"/>
        <w:tblW w:w="9180" w:type="dxa"/>
        <w:tblInd w:w="0" w:type="dxa"/>
        <w:tblLayout w:type="fixed"/>
        <w:tblCellMar>
          <w:top w:w="0" w:type="dxa"/>
          <w:left w:w="108" w:type="dxa"/>
          <w:bottom w:w="0" w:type="dxa"/>
          <w:right w:w="108" w:type="dxa"/>
        </w:tblCellMar>
      </w:tblPr>
      <w:tblGrid>
        <w:gridCol w:w="9180"/>
      </w:tblGrid>
      <w:tr>
        <w:tblPrEx>
          <w:tblCellMar>
            <w:top w:w="0" w:type="dxa"/>
            <w:left w:w="108" w:type="dxa"/>
            <w:bottom w:w="0" w:type="dxa"/>
            <w:right w:w="108" w:type="dxa"/>
          </w:tblCellMar>
        </w:tblPrEx>
        <w:tc>
          <w:tcPr>
            <w:tcW w:w="9180"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lang w:val="en-US" w:eastAsia="zh-CN"/>
              </w:rPr>
              <w:t>一、原创性声明</w:t>
            </w:r>
          </w:p>
        </w:tc>
      </w:tr>
      <w:tr>
        <w:tblPrEx>
          <w:tblCellMar>
            <w:top w:w="0" w:type="dxa"/>
            <w:left w:w="108" w:type="dxa"/>
            <w:bottom w:w="0" w:type="dxa"/>
            <w:right w:w="108" w:type="dxa"/>
          </w:tblCellMar>
        </w:tblPrEx>
        <w:trPr>
          <w:trHeight w:val="2981" w:hRule="exact"/>
        </w:trPr>
        <w:tc>
          <w:tcPr>
            <w:tcW w:w="9180"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4" w:firstLineChars="177"/>
            </w:pPr>
            <w:r>
              <w:rPr>
                <w:rFonts w:hint="eastAsia"/>
              </w:rPr>
              <w:t>特此声明！</w:t>
            </w:r>
          </w:p>
          <w:p>
            <w:pPr>
              <w:wordWrap w:val="0"/>
              <w:spacing w:line="276" w:lineRule="auto"/>
              <w:ind w:right="238" w:firstLine="424" w:firstLineChars="177"/>
              <w:jc w:val="right"/>
              <w:rPr>
                <w:b/>
                <w:color w:val="FF0000"/>
              </w:rPr>
            </w:pPr>
            <w:r>
              <w:rPr>
                <w:rFonts w:hint="eastAsia"/>
                <w:b/>
                <w:lang w:val="en-GB"/>
              </w:rPr>
              <w:t>作者签字</w:t>
            </w:r>
            <w:r>
              <w:rPr>
                <w:b/>
              </w:rPr>
              <w:t>:</w:t>
            </w:r>
            <w:r>
              <w:rPr>
                <w:rFonts w:hint="eastAsia"/>
                <w:b/>
              </w:rPr>
              <w:t xml:space="preserve"> </w:t>
            </w:r>
            <w:r>
              <w:rPr>
                <w:rFonts w:hint="eastAsia"/>
                <w:b/>
                <w:color w:val="BFBFBF"/>
                <w:u w:val="single"/>
              </w:rPr>
              <w:t xml:space="preserve"> 嵌入签名图片  </w:t>
            </w:r>
            <w:r>
              <w:rPr>
                <w:rFonts w:hint="eastAsia"/>
                <w:b/>
                <w:color w:val="F2F2F2"/>
                <w:u w:val="single"/>
              </w:rPr>
              <w:t xml:space="preserve"> </w:t>
            </w:r>
          </w:p>
          <w:p>
            <w:pPr>
              <w:spacing w:line="276" w:lineRule="auto"/>
              <w:ind w:firstLine="424" w:firstLineChars="177"/>
              <w:rPr>
                <w:rFonts w:hint="eastAsia"/>
                <w:b/>
                <w:color w:val="FF0000"/>
              </w:rPr>
            </w:pPr>
          </w:p>
          <w:p>
            <w:pPr>
              <w:spacing w:line="276" w:lineRule="auto"/>
              <w:ind w:firstLine="424" w:firstLineChars="177"/>
              <w:rPr>
                <w:b/>
                <w:color w:val="FF0000"/>
              </w:rPr>
            </w:pPr>
          </w:p>
          <w:p>
            <w:pPr>
              <w:spacing w:line="276" w:lineRule="auto"/>
              <w:ind w:firstLine="424" w:firstLineChars="177"/>
              <w:rPr>
                <w:b/>
                <w:color w:val="FF0000"/>
              </w:rPr>
            </w:pPr>
          </w:p>
          <w:p>
            <w:pPr>
              <w:spacing w:line="276" w:lineRule="auto"/>
              <w:ind w:firstLine="424" w:firstLineChars="177"/>
              <w:rPr>
                <w:rFonts w:hint="eastAsia"/>
                <w:b/>
                <w:color w:val="FF0000"/>
              </w:rPr>
            </w:pPr>
          </w:p>
        </w:tc>
      </w:tr>
      <w:tr>
        <w:tblPrEx>
          <w:tblCellMar>
            <w:top w:w="0" w:type="dxa"/>
            <w:left w:w="108" w:type="dxa"/>
            <w:bottom w:w="0" w:type="dxa"/>
            <w:right w:w="108" w:type="dxa"/>
          </w:tblCellMar>
        </w:tblPrEx>
        <w:tc>
          <w:tcPr>
            <w:tcW w:w="9180" w:type="dxa"/>
            <w:vAlign w:val="bottom"/>
          </w:tcPr>
          <w:p>
            <w:pPr>
              <w:spacing w:line="300" w:lineRule="auto"/>
              <w:jc w:val="left"/>
              <w:rPr>
                <w:rFonts w:hint="eastAsia" w:ascii="黑体" w:hAnsi="黑体" w:eastAsia="黑体"/>
                <w:sz w:val="28"/>
                <w:szCs w:val="28"/>
                <w:lang w:val="en-GB"/>
              </w:rPr>
            </w:pPr>
            <w:r>
              <w:rPr>
                <w:rFonts w:hint="eastAsia" w:ascii="楷体" w:hAnsi="楷体" w:eastAsia="楷体"/>
                <w:sz w:val="32"/>
                <w:szCs w:val="32"/>
                <w:lang w:val="en-US" w:eastAsia="zh-CN"/>
              </w:rPr>
              <w:t>二、对课程</w:t>
            </w:r>
            <w:r>
              <w:rPr>
                <w:rFonts w:hint="eastAsia" w:ascii="楷体" w:hAnsi="楷体" w:eastAsia="楷体"/>
                <w:sz w:val="32"/>
                <w:szCs w:val="32"/>
                <w:lang w:val="en-US"/>
              </w:rPr>
              <w:t>实验</w:t>
            </w:r>
            <w:r>
              <w:rPr>
                <w:rFonts w:hint="eastAsia" w:ascii="楷体" w:hAnsi="楷体" w:eastAsia="楷体"/>
                <w:sz w:val="32"/>
                <w:szCs w:val="32"/>
                <w:lang w:val="en-US" w:eastAsia="zh-CN"/>
              </w:rPr>
              <w:t>的学术评语</w:t>
            </w:r>
            <w:r>
              <w:rPr>
                <w:rFonts w:hint="eastAsia" w:ascii="楷体" w:hAnsi="楷体" w:eastAsia="楷体"/>
                <w:sz w:val="32"/>
                <w:szCs w:val="32"/>
                <w:lang w:val="en-US"/>
              </w:rPr>
              <w:t>（教师填写</w:t>
            </w:r>
            <w:r>
              <w:rPr>
                <w:rFonts w:ascii="楷体" w:hAnsi="楷体" w:eastAsia="楷体"/>
                <w:sz w:val="32"/>
                <w:szCs w:val="32"/>
                <w:lang w:val="en-US"/>
              </w:rPr>
              <w:t>）</w:t>
            </w:r>
          </w:p>
        </w:tc>
      </w:tr>
      <w:tr>
        <w:tblPrEx>
          <w:tblCellMar>
            <w:top w:w="0" w:type="dxa"/>
            <w:left w:w="108" w:type="dxa"/>
            <w:bottom w:w="0" w:type="dxa"/>
            <w:right w:w="108" w:type="dxa"/>
          </w:tblCellMar>
        </w:tblPrEx>
        <w:trPr>
          <w:trHeight w:val="3093" w:hRule="exact"/>
        </w:trPr>
        <w:tc>
          <w:tcPr>
            <w:tcW w:w="9180" w:type="dxa"/>
          </w:tcPr>
          <w:p>
            <w:pPr>
              <w:spacing w:line="276" w:lineRule="auto"/>
              <w:ind w:firstLine="280" w:firstLineChars="100"/>
              <w:rPr>
                <w:rFonts w:hint="eastAsia" w:ascii="楷体" w:hAnsi="楷体" w:eastAsia="楷体" w:cs="HAKUYOGuiFanZi3500"/>
                <w:b/>
                <w:color w:val="FF0000"/>
                <w:sz w:val="36"/>
                <w:szCs w:val="36"/>
              </w:rPr>
            </w:pPr>
            <w:r>
              <w:rPr>
                <w:b/>
                <w:color w:val="FF0000"/>
                <w:sz w:val="28"/>
              </w:rPr>
              <w:t xml:space="preserve"> </w:t>
            </w:r>
          </w:p>
        </w:tc>
      </w:tr>
      <w:tr>
        <w:tblPrEx>
          <w:tblCellMar>
            <w:top w:w="0" w:type="dxa"/>
            <w:left w:w="108" w:type="dxa"/>
            <w:bottom w:w="0" w:type="dxa"/>
            <w:right w:w="108" w:type="dxa"/>
          </w:tblCellMar>
        </w:tblPrEx>
        <w:trPr>
          <w:trHeight w:val="702" w:hRule="atLeast"/>
        </w:trPr>
        <w:tc>
          <w:tcPr>
            <w:tcW w:w="9180" w:type="dxa"/>
            <w:vAlign w:val="bottom"/>
          </w:tcPr>
          <w:p>
            <w:pPr>
              <w:spacing w:line="360" w:lineRule="auto"/>
              <w:rPr>
                <w:rFonts w:hint="eastAsia" w:ascii="Cambria Math" w:hAnsi="Cambria Math"/>
                <w:lang w:val="en-GB"/>
              </w:rPr>
            </w:pPr>
            <w:r>
              <w:rPr>
                <w:rFonts w:hint="eastAsia" w:ascii="楷体" w:hAnsi="楷体" w:eastAsia="楷体"/>
                <w:sz w:val="32"/>
                <w:szCs w:val="32"/>
                <w:lang w:val="en-US" w:eastAsia="zh-CN"/>
              </w:rPr>
              <w:t>三、对课程</w:t>
            </w:r>
            <w:r>
              <w:rPr>
                <w:rFonts w:hint="eastAsia" w:ascii="楷体" w:hAnsi="楷体" w:eastAsia="楷体"/>
                <w:sz w:val="32"/>
                <w:szCs w:val="32"/>
                <w:lang w:val="en-US"/>
              </w:rPr>
              <w:t>实验</w:t>
            </w:r>
            <w:r>
              <w:rPr>
                <w:rFonts w:hint="eastAsia" w:ascii="楷体" w:hAnsi="楷体" w:eastAsia="楷体"/>
                <w:sz w:val="32"/>
                <w:szCs w:val="32"/>
                <w:lang w:val="en-US" w:eastAsia="zh-CN"/>
              </w:rPr>
              <w:t>的评分</w:t>
            </w:r>
            <w:r>
              <w:rPr>
                <w:rFonts w:hint="eastAsia" w:ascii="楷体" w:hAnsi="楷体" w:eastAsia="楷体"/>
                <w:sz w:val="32"/>
                <w:szCs w:val="32"/>
                <w:lang w:val="en-US"/>
              </w:rPr>
              <w:t>（教师填写</w:t>
            </w:r>
            <w:r>
              <w:rPr>
                <w:rFonts w:ascii="楷体" w:hAnsi="楷体" w:eastAsia="楷体"/>
                <w:sz w:val="32"/>
                <w:szCs w:val="32"/>
                <w:lang w:val="en-US"/>
              </w:rPr>
              <w:t>）</w:t>
            </w:r>
          </w:p>
        </w:tc>
      </w:tr>
      <w:tr>
        <w:tblPrEx>
          <w:tblCellMar>
            <w:top w:w="0" w:type="dxa"/>
            <w:left w:w="108" w:type="dxa"/>
            <w:bottom w:w="0" w:type="dxa"/>
            <w:right w:w="108" w:type="dxa"/>
          </w:tblCellMar>
        </w:tblPrEx>
        <w:trPr>
          <w:trHeight w:val="3425" w:hRule="exact"/>
        </w:trPr>
        <w:tc>
          <w:tcPr>
            <w:tcW w:w="9180" w:type="dxa"/>
          </w:tcPr>
          <w:p>
            <w:pPr>
              <w:spacing w:line="120" w:lineRule="auto"/>
              <w:ind w:firstLine="194" w:firstLineChars="177"/>
              <w:rPr>
                <w:sz w:val="11"/>
                <w:lang w:val="en-GB"/>
              </w:rPr>
            </w:pPr>
          </w:p>
          <w:tbl>
            <w:tblPr>
              <w:tblStyle w:val="30"/>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9"/>
              <w:gridCol w:w="1949"/>
              <w:gridCol w:w="1949"/>
              <w:gridCol w:w="1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4" w:hRule="atLeast"/>
              </w:trPr>
              <w:tc>
                <w:tcPr>
                  <w:tcW w:w="1949" w:type="dxa"/>
                  <w:vAlign w:val="center"/>
                </w:tcPr>
                <w:p>
                  <w:pPr>
                    <w:jc w:val="center"/>
                    <w:rPr>
                      <w:rFonts w:hint="eastAsia" w:ascii="楷体" w:hAnsi="楷体" w:eastAsia="楷体"/>
                      <w:sz w:val="28"/>
                      <w:szCs w:val="28"/>
                    </w:rPr>
                  </w:pPr>
                  <w:r>
                    <w:rPr>
                      <w:rFonts w:hint="eastAsia" w:ascii="楷体" w:hAnsi="楷体" w:eastAsia="楷体"/>
                      <w:sz w:val="28"/>
                      <w:szCs w:val="28"/>
                    </w:rPr>
                    <w:t>评分项目</w:t>
                  </w:r>
                </w:p>
                <w:p>
                  <w:pPr>
                    <w:jc w:val="center"/>
                    <w:rPr>
                      <w:rFonts w:hint="eastAsia" w:ascii="楷体" w:hAnsi="楷体" w:eastAsia="楷体"/>
                      <w:sz w:val="28"/>
                      <w:szCs w:val="28"/>
                    </w:rPr>
                  </w:pPr>
                  <w:r>
                    <w:rPr>
                      <w:rFonts w:hint="eastAsia" w:ascii="楷体" w:hAnsi="楷体" w:eastAsia="楷体"/>
                      <w:sz w:val="28"/>
                      <w:szCs w:val="28"/>
                    </w:rPr>
                    <w:t>（分值）</w:t>
                  </w:r>
                </w:p>
              </w:tc>
              <w:tc>
                <w:tcPr>
                  <w:tcW w:w="1949" w:type="dxa"/>
                  <w:vAlign w:val="center"/>
                </w:tcPr>
                <w:p>
                  <w:pPr>
                    <w:jc w:val="center"/>
                    <w:rPr>
                      <w:rFonts w:hint="eastAsia" w:ascii="楷体" w:hAnsi="楷体" w:eastAsia="楷体"/>
                      <w:sz w:val="28"/>
                      <w:szCs w:val="28"/>
                    </w:rPr>
                  </w:pPr>
                  <w:r>
                    <w:rPr>
                      <w:rFonts w:hint="eastAsia" w:ascii="楷体" w:hAnsi="楷体" w:eastAsia="楷体"/>
                      <w:sz w:val="28"/>
                      <w:szCs w:val="28"/>
                    </w:rPr>
                    <w:t>报告撰写</w:t>
                  </w:r>
                </w:p>
                <w:p>
                  <w:pPr>
                    <w:jc w:val="center"/>
                    <w:rPr>
                      <w:rFonts w:hint="eastAsia" w:ascii="楷体" w:hAnsi="楷体" w:eastAsia="楷体"/>
                      <w:sz w:val="28"/>
                      <w:szCs w:val="28"/>
                    </w:rPr>
                  </w:pPr>
                  <w:r>
                    <w:rPr>
                      <w:rFonts w:hint="eastAsia" w:ascii="楷体" w:hAnsi="楷体" w:eastAsia="楷体"/>
                      <w:sz w:val="28"/>
                      <w:szCs w:val="28"/>
                    </w:rPr>
                    <w:t>（30分）</w:t>
                  </w:r>
                </w:p>
              </w:tc>
              <w:tc>
                <w:tcPr>
                  <w:tcW w:w="1949" w:type="dxa"/>
                  <w:vAlign w:val="center"/>
                </w:tcPr>
                <w:p>
                  <w:pPr>
                    <w:jc w:val="center"/>
                    <w:rPr>
                      <w:rFonts w:hint="eastAsia" w:ascii="楷体" w:hAnsi="楷体" w:eastAsia="楷体"/>
                      <w:sz w:val="28"/>
                      <w:szCs w:val="28"/>
                    </w:rPr>
                  </w:pPr>
                  <w:r>
                    <w:rPr>
                      <w:rFonts w:hint="eastAsia" w:ascii="楷体" w:hAnsi="楷体" w:eastAsia="楷体"/>
                      <w:sz w:val="28"/>
                      <w:szCs w:val="28"/>
                    </w:rPr>
                    <w:t>课设过程</w:t>
                  </w:r>
                </w:p>
                <w:p>
                  <w:pPr>
                    <w:jc w:val="center"/>
                    <w:rPr>
                      <w:rFonts w:hint="eastAsia" w:ascii="楷体" w:hAnsi="楷体" w:eastAsia="楷体"/>
                      <w:sz w:val="28"/>
                      <w:szCs w:val="28"/>
                    </w:rPr>
                  </w:pPr>
                  <w:r>
                    <w:rPr>
                      <w:rFonts w:hint="eastAsia" w:ascii="楷体" w:hAnsi="楷体" w:eastAsia="楷体"/>
                      <w:sz w:val="28"/>
                      <w:szCs w:val="28"/>
                    </w:rPr>
                    <w:t>（70分）</w:t>
                  </w:r>
                </w:p>
              </w:tc>
              <w:tc>
                <w:tcPr>
                  <w:tcW w:w="1949" w:type="dxa"/>
                  <w:vAlign w:val="center"/>
                </w:tcPr>
                <w:p>
                  <w:pPr>
                    <w:jc w:val="center"/>
                    <w:rPr>
                      <w:rFonts w:hint="eastAsia" w:ascii="楷体" w:hAnsi="楷体" w:eastAsia="楷体"/>
                      <w:sz w:val="28"/>
                      <w:szCs w:val="28"/>
                    </w:rPr>
                  </w:pPr>
                  <w:r>
                    <w:rPr>
                      <w:rFonts w:hint="eastAsia" w:ascii="楷体" w:hAnsi="楷体" w:eastAsia="楷体"/>
                      <w:sz w:val="28"/>
                      <w:szCs w:val="28"/>
                    </w:rPr>
                    <w:t>最终评定</w:t>
                  </w:r>
                </w:p>
                <w:p>
                  <w:pPr>
                    <w:jc w:val="center"/>
                    <w:rPr>
                      <w:rFonts w:hint="eastAsia" w:ascii="楷体" w:hAnsi="楷体" w:eastAsia="楷体"/>
                      <w:sz w:val="28"/>
                      <w:szCs w:val="28"/>
                    </w:rPr>
                  </w:pPr>
                  <w:r>
                    <w:rPr>
                      <w:rFonts w:hint="eastAsia" w:ascii="楷体" w:hAnsi="楷体" w:eastAsia="楷体"/>
                      <w:sz w:val="28"/>
                      <w:szCs w:val="28"/>
                    </w:rPr>
                    <w:t>（100分）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1949" w:type="dxa"/>
                  <w:vAlign w:val="center"/>
                </w:tcPr>
                <w:p>
                  <w:pPr>
                    <w:jc w:val="center"/>
                    <w:rPr>
                      <w:rFonts w:hint="eastAsia"/>
                    </w:rPr>
                  </w:pPr>
                  <w:r>
                    <w:rPr>
                      <w:rFonts w:hint="eastAsia" w:ascii="楷体" w:hAnsi="楷体" w:eastAsia="楷体"/>
                      <w:sz w:val="28"/>
                      <w:szCs w:val="28"/>
                    </w:rPr>
                    <w:t>得分</w:t>
                  </w:r>
                </w:p>
              </w:tc>
              <w:tc>
                <w:tcPr>
                  <w:tcW w:w="1949" w:type="dxa"/>
                  <w:vAlign w:val="center"/>
                </w:tcPr>
                <w:p>
                  <w:pPr>
                    <w:jc w:val="center"/>
                    <w:rPr>
                      <w:rFonts w:ascii="楷体" w:hAnsi="楷体" w:eastAsia="楷体"/>
                      <w:sz w:val="28"/>
                    </w:rPr>
                  </w:pPr>
                </w:p>
              </w:tc>
              <w:tc>
                <w:tcPr>
                  <w:tcW w:w="1949" w:type="dxa"/>
                  <w:vAlign w:val="center"/>
                </w:tcPr>
                <w:p>
                  <w:pPr>
                    <w:jc w:val="center"/>
                    <w:rPr>
                      <w:rFonts w:ascii="楷体" w:hAnsi="楷体" w:eastAsia="楷体"/>
                      <w:sz w:val="28"/>
                    </w:rPr>
                  </w:pPr>
                </w:p>
              </w:tc>
              <w:tc>
                <w:tcPr>
                  <w:tcW w:w="1949" w:type="dxa"/>
                  <w:vAlign w:val="center"/>
                </w:tcPr>
                <w:p>
                  <w:pPr>
                    <w:jc w:val="center"/>
                    <w:rPr>
                      <w:color w:val="0000FF"/>
                      <w:sz w:val="28"/>
                    </w:rPr>
                  </w:pPr>
                </w:p>
              </w:tc>
            </w:tr>
          </w:tbl>
          <w:p>
            <w:pPr>
              <w:ind w:firstLine="424" w:firstLineChars="177"/>
              <w:rPr>
                <w:rFonts w:hint="eastAsia"/>
                <w:lang w:val="en-GB"/>
              </w:rPr>
            </w:pPr>
          </w:p>
        </w:tc>
      </w:tr>
      <w:tr>
        <w:tblPrEx>
          <w:tblCellMar>
            <w:top w:w="0" w:type="dxa"/>
            <w:left w:w="108" w:type="dxa"/>
            <w:bottom w:w="0" w:type="dxa"/>
            <w:right w:w="108" w:type="dxa"/>
          </w:tblCellMar>
        </w:tblPrEx>
        <w:trPr>
          <w:trHeight w:val="694" w:hRule="atLeast"/>
        </w:trPr>
        <w:tc>
          <w:tcPr>
            <w:tcW w:w="9180" w:type="dxa"/>
            <w:vAlign w:val="bottom"/>
          </w:tcPr>
          <w:p>
            <w:pPr>
              <w:wordWrap w:val="0"/>
              <w:spacing w:line="300" w:lineRule="auto"/>
              <w:jc w:val="right"/>
              <w:rPr>
                <w:rFonts w:hint="eastAsia" w:ascii="Cambria Math" w:hAnsi="Cambria Math"/>
                <w:lang w:val="en-GB"/>
              </w:rPr>
            </w:pPr>
            <w:r>
              <w:rPr>
                <w:rFonts w:hint="eastAsia"/>
                <w:b/>
              </w:rPr>
              <w:t xml:space="preserve">         </w:t>
            </w:r>
            <w:r>
              <w:rPr>
                <w:rFonts w:hint="eastAsia"/>
                <w:b/>
                <w:lang w:val="en-GB"/>
              </w:rPr>
              <w:t>指导教师签字</w:t>
            </w:r>
            <w:r>
              <w:rPr>
                <w:b/>
              </w:rPr>
              <w:t>:</w:t>
            </w:r>
            <w:r>
              <w:rPr>
                <w:rFonts w:hint="eastAsia"/>
                <w:b/>
              </w:rPr>
              <w:t xml:space="preserve"> </w:t>
            </w:r>
            <w:r>
              <w:rPr>
                <w:rFonts w:hint="eastAsia"/>
                <w:b/>
                <w:u w:val="single"/>
              </w:rPr>
              <w:t xml:space="preserve">                  </w:t>
            </w:r>
            <w:r>
              <w:rPr>
                <w:rFonts w:hint="eastAsia"/>
                <w:b/>
              </w:rPr>
              <w:t xml:space="preserve"> </w:t>
            </w:r>
            <w:r>
              <w:rPr>
                <w:b/>
              </w:rPr>
              <w:t xml:space="preserve">             </w:t>
            </w:r>
            <w:r>
              <w:rPr>
                <w:rFonts w:hint="eastAsia"/>
                <w:b/>
              </w:rPr>
              <w:t xml:space="preserve">      </w:t>
            </w:r>
          </w:p>
        </w:tc>
      </w:tr>
    </w:tbl>
    <w:p>
      <w:pPr>
        <w:jc w:val="left"/>
        <w:rPr>
          <w:rFonts w:hint="eastAsia" w:ascii="华文楷体" w:hAnsi="华文楷体" w:eastAsia="华文楷体"/>
          <w:b/>
          <w:bCs/>
          <w:spacing w:val="20"/>
          <w:sz w:val="28"/>
          <w:szCs w:val="21"/>
        </w:rPr>
      </w:pPr>
    </w:p>
    <w:p/>
    <w:sectPr>
      <w:headerReference r:id="rId12" w:type="default"/>
      <w:footerReference r:id="rId13" w:type="default"/>
      <w:footnotePr>
        <w:numRestart w:val="eachPage"/>
      </w:footnotePr>
      <w:pgSz w:w="11906" w:h="16838"/>
      <w:pgMar w:top="1843" w:right="1531"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iger" w:date="2010-07-08T13:45:00Z" w:initials="T">
    <w:p w14:paraId="7A8558B1">
      <w:pPr>
        <w:pStyle w:val="15"/>
      </w:pPr>
      <w:r>
        <w:rPr>
          <w:rFonts w:hint="eastAsia"/>
        </w:rPr>
        <w:t>注意目录的格式，系统自动生成的格式和这个有差异，生成目录后按这个格式排版，不要三级目录。</w:t>
      </w:r>
    </w:p>
  </w:comment>
  <w:comment w:id="1" w:author="Tiger" w:date="2010-06-22T10:57:00Z" w:initials="T">
    <w:p w14:paraId="6EA961E2">
      <w:pPr>
        <w:pStyle w:val="15"/>
      </w:pPr>
      <w:r>
        <w:rPr>
          <w:rFonts w:hint="eastAsia"/>
        </w:rPr>
        <w:t>章节形式，注意每章必须新起一页，具体方法是在上一章尾部增加一个分页符</w:t>
      </w:r>
    </w:p>
  </w:comment>
  <w:comment w:id="2" w:author="Tiger" w:date="2012-02-25T15:33:00Z" w:initials="T">
    <w:p w14:paraId="48C6436E">
      <w:pPr>
        <w:pStyle w:val="15"/>
      </w:pPr>
      <w:r>
        <w:rPr>
          <w:rFonts w:hint="eastAsia"/>
        </w:rPr>
        <w:t>二级标题，具体可以可以用格式刷复制</w:t>
      </w:r>
    </w:p>
  </w:comment>
  <w:comment w:id="3" w:author="tan" w:date="2014-12-11T10:16:00Z" w:initials="t">
    <w:p w14:paraId="561A0EF9">
      <w:pPr>
        <w:pStyle w:val="15"/>
        <w:rPr>
          <w:rFonts w:hint="eastAsia"/>
        </w:rPr>
      </w:pPr>
      <w:r>
        <w:t>这段后面有大面积留白，最后排版的文档不能出现这样的情况，请调整前文本顺序或图片顺序。</w:t>
      </w:r>
    </w:p>
  </w:comment>
  <w:comment w:id="4" w:author="tan" w:date="2015-12-02T12:39:00Z" w:initials="t">
    <w:p w14:paraId="6D511E38">
      <w:pPr>
        <w:pStyle w:val="15"/>
      </w:pPr>
      <w:r>
        <w:t>Logisim插图不得出现点阵信息</w:t>
      </w:r>
    </w:p>
  </w:comment>
  <w:comment w:id="5" w:author="Tiger" w:date="2012-03-22T15:04:00Z" w:initials="T">
    <w:p w14:paraId="561949DF">
      <w:pPr>
        <w:pStyle w:val="15"/>
        <w:rPr>
          <w:rFonts w:hint="eastAsia"/>
        </w:rPr>
      </w:pPr>
      <w:r>
        <w:rPr>
          <w:rFonts w:hint="eastAsia"/>
        </w:rPr>
        <w:t>所有图都必须有图名，图编号</w:t>
      </w:r>
    </w:p>
  </w:comment>
  <w:comment w:id="6" w:author="User" w:date="2014-12-10T20:57:00Z" w:initials="U">
    <w:p w14:paraId="4E600D6B">
      <w:pPr>
        <w:pStyle w:val="15"/>
        <w:rPr>
          <w:rFonts w:hint="eastAsia"/>
        </w:rPr>
      </w:pPr>
      <w:r>
        <w:rPr>
          <w:rFonts w:hint="eastAsia"/>
        </w:rPr>
        <w:t>所有的图，表都必须交叉引用，注意表格不要发生这个表格的跨页情况,。所有的表都必须有编号和名字</w:t>
      </w:r>
    </w:p>
  </w:comment>
  <w:comment w:id="7" w:author="Tiger" w:date="2010-06-22T10:57:00Z" w:initials="T">
    <w:p w14:paraId="225425F3">
      <w:pPr>
        <w:pStyle w:val="15"/>
      </w:pPr>
      <w:r>
        <w:rPr>
          <w:rFonts w:hint="eastAsia"/>
        </w:rPr>
        <w:t>章节形式，注意每章必须新起一页，具体方法是在上一章尾部增加一个分页符</w:t>
      </w:r>
    </w:p>
  </w:comment>
  <w:comment w:id="8" w:author="Tiger" w:date="2012-02-25T15:33:00Z" w:initials="T">
    <w:p w14:paraId="35A36C93">
      <w:pPr>
        <w:pStyle w:val="15"/>
      </w:pPr>
      <w:r>
        <w:rPr>
          <w:rFonts w:hint="eastAsia"/>
        </w:rPr>
        <w:t>二级标题，具体可以可以用格式刷复制</w:t>
      </w:r>
    </w:p>
  </w:comment>
  <w:comment w:id="9" w:author="tan" w:date="2014-12-11T10:16:00Z" w:initials="t">
    <w:p w14:paraId="0F957139">
      <w:pPr>
        <w:pStyle w:val="15"/>
        <w:rPr>
          <w:rFonts w:hint="eastAsia"/>
        </w:rPr>
      </w:pPr>
      <w:r>
        <w:t>这段后面有大面积留白，最后排版的文档不能出现这样的情况，请调整前文本顺序或图片顺序。</w:t>
      </w:r>
    </w:p>
  </w:comment>
  <w:comment w:id="10" w:author="tan" w:date="2015-12-02T12:39:00Z" w:initials="t">
    <w:p w14:paraId="48E440DC">
      <w:pPr>
        <w:pStyle w:val="15"/>
      </w:pPr>
      <w:r>
        <w:t>Logisim插图不得出现点阵信息</w:t>
      </w:r>
    </w:p>
  </w:comment>
  <w:comment w:id="11" w:author="Tiger" w:date="2012-03-22T15:04:00Z" w:initials="T">
    <w:p w14:paraId="718B5A65">
      <w:pPr>
        <w:pStyle w:val="15"/>
        <w:rPr>
          <w:rFonts w:hint="eastAsia"/>
        </w:rPr>
      </w:pPr>
      <w:r>
        <w:rPr>
          <w:rFonts w:hint="eastAsia"/>
        </w:rPr>
        <w:t>所有图都必须有图名，图编号</w:t>
      </w:r>
    </w:p>
  </w:comment>
  <w:comment w:id="12" w:author="User" w:date="2014-12-10T20:57:00Z" w:initials="U">
    <w:p w14:paraId="75E72FCA">
      <w:pPr>
        <w:pStyle w:val="15"/>
        <w:rPr>
          <w:rFonts w:hint="eastAsia"/>
        </w:rPr>
      </w:pPr>
      <w:r>
        <w:rPr>
          <w:rFonts w:hint="eastAsia"/>
        </w:rPr>
        <w:t>所有的图，表都必须交叉引用，注意表格不要发生这个表格的跨页情况,。所有的表都必须有编号和名字</w:t>
      </w:r>
    </w:p>
  </w:comment>
  <w:comment w:id="13" w:author="Tiger" w:date="2010-06-22T10:57:00Z" w:initials="T">
    <w:p w14:paraId="05CD3D35">
      <w:pPr>
        <w:pStyle w:val="15"/>
      </w:pPr>
      <w:r>
        <w:rPr>
          <w:rFonts w:hint="eastAsia"/>
        </w:rPr>
        <w:t>章节形式，注意每章必须新起一页，具体方法是在上一章尾部增加一个分页符</w:t>
      </w:r>
    </w:p>
  </w:comment>
  <w:comment w:id="14" w:author="Tiger" w:date="2012-02-25T15:33:00Z" w:initials="T">
    <w:p w14:paraId="55944E2A">
      <w:pPr>
        <w:pStyle w:val="15"/>
      </w:pPr>
      <w:r>
        <w:rPr>
          <w:rFonts w:hint="eastAsia"/>
        </w:rPr>
        <w:t>二级标题，具体可以可以用格式刷复制</w:t>
      </w:r>
    </w:p>
  </w:comment>
  <w:comment w:id="15" w:author="tan" w:date="2014-12-11T10:16:00Z" w:initials="t">
    <w:p w14:paraId="101C0904">
      <w:pPr>
        <w:pStyle w:val="15"/>
        <w:rPr>
          <w:rFonts w:hint="eastAsia"/>
        </w:rPr>
      </w:pPr>
      <w:r>
        <w:t>这段后面有大面积留白，最后排版的文档不能出现这样的情况，请调整前文本顺序或图片顺序。</w:t>
      </w:r>
    </w:p>
  </w:comment>
  <w:comment w:id="16" w:author="tan" w:date="2015-12-02T12:39:00Z" w:initials="t">
    <w:p w14:paraId="4A575B49">
      <w:pPr>
        <w:pStyle w:val="15"/>
      </w:pPr>
      <w:r>
        <w:t>Logisim插图不得出现点阵信息</w:t>
      </w:r>
    </w:p>
  </w:comment>
  <w:comment w:id="17" w:author="Tiger" w:date="2012-03-22T15:04:00Z" w:initials="T">
    <w:p w14:paraId="0BE8759D">
      <w:pPr>
        <w:pStyle w:val="15"/>
        <w:rPr>
          <w:rFonts w:hint="eastAsia"/>
        </w:rPr>
      </w:pPr>
      <w:r>
        <w:rPr>
          <w:rFonts w:hint="eastAsia"/>
        </w:rPr>
        <w:t>所有图都必须有图名，图编号</w:t>
      </w:r>
    </w:p>
  </w:comment>
  <w:comment w:id="18" w:author="User" w:date="2014-12-10T20:57:00Z" w:initials="U">
    <w:p w14:paraId="5DC83C63">
      <w:pPr>
        <w:pStyle w:val="15"/>
        <w:rPr>
          <w:rFonts w:hint="eastAsia"/>
        </w:rPr>
      </w:pPr>
      <w:r>
        <w:rPr>
          <w:rFonts w:hint="eastAsia"/>
        </w:rPr>
        <w:t>所有的图，表都必须交叉引用，注意表格不要发生这个表格的跨页情况,。所有的表都必须有编号和名字</w:t>
      </w:r>
    </w:p>
  </w:comment>
  <w:comment w:id="19" w:author="Tiger" w:date="2010-06-22T10:57:00Z" w:initials="T">
    <w:p w14:paraId="17167A4D">
      <w:pPr>
        <w:pStyle w:val="15"/>
      </w:pPr>
      <w:r>
        <w:rPr>
          <w:rFonts w:hint="eastAsia"/>
        </w:rPr>
        <w:t>章节形式，注意每章必须新起一页，具体方法是在上一章尾部增加一个分页符</w:t>
      </w:r>
    </w:p>
  </w:comment>
  <w:comment w:id="20" w:author="Tiger" w:date="2012-02-25T15:33:00Z" w:initials="T">
    <w:p w14:paraId="21874C5E">
      <w:pPr>
        <w:pStyle w:val="15"/>
      </w:pPr>
      <w:r>
        <w:rPr>
          <w:rFonts w:hint="eastAsia"/>
        </w:rPr>
        <w:t>二级标题，具体可以可以用格式刷复制</w:t>
      </w:r>
    </w:p>
  </w:comment>
  <w:comment w:id="21" w:author="tan" w:date="2014-12-11T10:16:00Z" w:initials="t">
    <w:p w14:paraId="7A013B3C">
      <w:pPr>
        <w:pStyle w:val="15"/>
        <w:rPr>
          <w:rFonts w:hint="eastAsia"/>
        </w:rPr>
      </w:pPr>
      <w:r>
        <w:t>这段后面有大面积留白，最后排版的文档不能出现这样的情况，请调整前文本顺序或图片顺序。</w:t>
      </w:r>
    </w:p>
  </w:comment>
  <w:comment w:id="22" w:author="tan" w:date="2015-12-02T12:39:00Z" w:initials="t">
    <w:p w14:paraId="176A53B8">
      <w:pPr>
        <w:pStyle w:val="15"/>
      </w:pPr>
      <w:r>
        <w:t>Logisim插图不得出现点阵信息</w:t>
      </w:r>
    </w:p>
  </w:comment>
  <w:comment w:id="23" w:author="Tiger" w:date="2012-03-22T15:04:00Z" w:initials="T">
    <w:p w14:paraId="70BF60FC">
      <w:pPr>
        <w:pStyle w:val="15"/>
        <w:rPr>
          <w:rFonts w:hint="eastAsia"/>
        </w:rPr>
      </w:pPr>
      <w:r>
        <w:rPr>
          <w:rFonts w:hint="eastAsia"/>
        </w:rPr>
        <w:t>所有图都必须有图名，图编号</w:t>
      </w:r>
    </w:p>
  </w:comment>
  <w:comment w:id="24" w:author="User" w:date="2014-12-10T20:57:00Z" w:initials="U">
    <w:p w14:paraId="64DB3CBF">
      <w:pPr>
        <w:pStyle w:val="15"/>
        <w:rPr>
          <w:rFonts w:hint="eastAsia"/>
        </w:rPr>
      </w:pPr>
      <w:r>
        <w:rPr>
          <w:rFonts w:hint="eastAsia"/>
        </w:rPr>
        <w:t>所有的图，表都必须交叉引用，注意表格不要发生这个表格的跨页情况,。所有的表都必须有编号和名字</w:t>
      </w:r>
    </w:p>
  </w:comment>
  <w:comment w:id="25" w:author="Tiger" w:date="2012-02-25T16:07:00Z" w:initials="T">
    <w:p w14:paraId="19A50E63">
      <w:pPr>
        <w:pStyle w:val="15"/>
      </w:pPr>
      <w:r>
        <w:rPr>
          <w:rFonts w:hint="eastAsia"/>
        </w:rPr>
        <w:t>总结必须用这样的条目的形式给出，总结是对全文的总结，设计了什么，实现了什么，完成了什么</w:t>
      </w:r>
      <w:r>
        <w:t>…</w:t>
      </w:r>
      <w:r>
        <w:rPr>
          <w:rFonts w:hint="eastAsia"/>
        </w:rPr>
        <w:t>.</w:t>
      </w:r>
    </w:p>
  </w:comment>
  <w:comment w:id="26" w:author="User" w:date="2012-02-25T16:09:00Z" w:initials="U">
    <w:p w14:paraId="557B5800">
      <w:pPr>
        <w:pStyle w:val="15"/>
        <w:rPr>
          <w:rFonts w:hint="eastAsia"/>
        </w:rPr>
      </w:pPr>
      <w:r>
        <w:rPr>
          <w:rFonts w:hint="eastAsia"/>
        </w:rPr>
        <w:t>主要讲课设体会，收获，以及对课设的建议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A8558B1" w15:done="0"/>
  <w15:commentEx w15:paraId="6EA961E2" w15:done="0"/>
  <w15:commentEx w15:paraId="48C6436E" w15:done="0"/>
  <w15:commentEx w15:paraId="561A0EF9" w15:done="0"/>
  <w15:commentEx w15:paraId="6D511E38" w15:done="0"/>
  <w15:commentEx w15:paraId="561949DF" w15:done="0"/>
  <w15:commentEx w15:paraId="4E600D6B" w15:done="0"/>
  <w15:commentEx w15:paraId="225425F3" w15:done="0"/>
  <w15:commentEx w15:paraId="35A36C93" w15:done="0"/>
  <w15:commentEx w15:paraId="0F957139" w15:done="0"/>
  <w15:commentEx w15:paraId="48E440DC" w15:done="0"/>
  <w15:commentEx w15:paraId="718B5A65" w15:done="0"/>
  <w15:commentEx w15:paraId="75E72FCA" w15:done="0"/>
  <w15:commentEx w15:paraId="05CD3D35" w15:done="0"/>
  <w15:commentEx w15:paraId="55944E2A" w15:done="0"/>
  <w15:commentEx w15:paraId="101C0904" w15:done="0"/>
  <w15:commentEx w15:paraId="4A575B49" w15:done="0"/>
  <w15:commentEx w15:paraId="0BE8759D" w15:done="0"/>
  <w15:commentEx w15:paraId="5DC83C63" w15:done="0"/>
  <w15:commentEx w15:paraId="17167A4D" w15:done="0"/>
  <w15:commentEx w15:paraId="21874C5E" w15:done="0"/>
  <w15:commentEx w15:paraId="7A013B3C" w15:done="0"/>
  <w15:commentEx w15:paraId="176A53B8" w15:done="0"/>
  <w15:commentEx w15:paraId="70BF60FC" w15:done="0"/>
  <w15:commentEx w15:paraId="64DB3CBF" w15:done="0"/>
  <w15:commentEx w15:paraId="19A50E63" w15:done="0"/>
  <w15:commentEx w15:paraId="557B58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2D5FAF53-A802-41E1-8BF2-4D8E388893EE}"/>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C8CAE7CC-05E0-442A-93E3-ACC1FA9B08AF}"/>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embedRegular r:id="rId3" w:fontKey="{A6F13931-4904-4074-981E-1E1003A8B7C3}"/>
  </w:font>
  <w:font w:name="Cambria">
    <w:panose1 w:val="02040503050406030204"/>
    <w:charset w:val="00"/>
    <w:family w:val="roman"/>
    <w:pitch w:val="default"/>
    <w:sig w:usb0="E00006FF" w:usb1="420024FF" w:usb2="02000000" w:usb3="00000000" w:csb0="2000019F" w:csb1="00000000"/>
    <w:embedRegular r:id="rId4" w:fontKey="{BA99C347-7A37-4A2B-AB8D-360B415FB50F}"/>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embedRegular r:id="rId5" w:fontKey="{AA1AD588-1EA2-4EEA-B922-6FB91C944200}"/>
  </w:font>
  <w:font w:name="等线">
    <w:panose1 w:val="02010600030101010101"/>
    <w:charset w:val="86"/>
    <w:family w:val="auto"/>
    <w:pitch w:val="default"/>
    <w:sig w:usb0="A00002BF" w:usb1="38CF7CFA" w:usb2="00000016" w:usb3="00000000" w:csb0="0004000F" w:csb1="00000000"/>
    <w:embedRegular r:id="rId6" w:fontKey="{19F7F31B-6304-4670-8077-FB39BE239CBD}"/>
  </w:font>
  <w:font w:name="华文楷体">
    <w:panose1 w:val="02010600040101010101"/>
    <w:charset w:val="86"/>
    <w:family w:val="auto"/>
    <w:pitch w:val="default"/>
    <w:sig w:usb0="00000287" w:usb1="080F0000" w:usb2="00000000" w:usb3="00000000" w:csb0="0004009F" w:csb1="DFD70000"/>
    <w:embedRegular r:id="rId7" w:fontKey="{694258F0-B99A-48BB-A451-9CC9772D2105}"/>
  </w:font>
  <w:font w:name="楷体">
    <w:panose1 w:val="02010609060101010101"/>
    <w:charset w:val="86"/>
    <w:family w:val="modern"/>
    <w:pitch w:val="default"/>
    <w:sig w:usb0="800002BF" w:usb1="38CF7CFA" w:usb2="00000016" w:usb3="00000000" w:csb0="00040001" w:csb1="00000000"/>
    <w:embedRegular r:id="rId8" w:fontKey="{ACB03716-A8ED-4ECD-9A70-5540A159F30C}"/>
  </w:font>
  <w:font w:name="HAKUYOGuiFanZi3500">
    <w:altName w:val="宋体"/>
    <w:panose1 w:val="02000600000000000000"/>
    <w:charset w:val="86"/>
    <w:family w:val="auto"/>
    <w:pitch w:val="default"/>
    <w:sig w:usb0="00000000" w:usb1="00000000" w:usb2="0000003F" w:usb3="00000000" w:csb0="003F00FF" w:csb1="00000000"/>
    <w:embedRegular r:id="rId9" w:fontKey="{1C40E320-FABF-4BE5-AD75-F6C8743A7D13}"/>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mc:AlternateContent>
        <mc:Choice Requires="wps">
          <w:drawing>
            <wp:anchor distT="0" distB="0" distL="114300" distR="114300" simplePos="0" relativeHeight="251655168" behindDoc="0" locked="0" layoutInCell="1" allowOverlap="1">
              <wp:simplePos x="0" y="0"/>
              <wp:positionH relativeFrom="column">
                <wp:posOffset>-106045</wp:posOffset>
              </wp:positionH>
              <wp:positionV relativeFrom="paragraph">
                <wp:posOffset>-47625</wp:posOffset>
              </wp:positionV>
              <wp:extent cx="5829300" cy="0"/>
              <wp:effectExtent l="8890" t="5715" r="10160" b="13335"/>
              <wp:wrapNone/>
              <wp:docPr id="8"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5168;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l8X6Q1gAAAAkBAAAPAAAAAAAAAAEAIAAAACIAAABkcnMvZG93&#10;bnJldi54bWxQSwECFAAUAAAACACHTuJAkMO8fMkBAACfAwAADgAAAAAAAAABACAAAAAlAQAAZHJz&#10;L2Uyb0RvYy54bWxQSwUGAAAAAAYABgBZAQAAYA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rPr>
        <w:lang w:val="en-US" w:eastAsia="zh-CN"/>
      </w:rP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mc:AlternateContent>
        <mc:Choice Requires="wps">
          <w:drawing>
            <wp:anchor distT="0" distB="0" distL="114300" distR="114300" simplePos="0" relativeHeight="251658240" behindDoc="0" locked="0" layoutInCell="1" allowOverlap="1">
              <wp:simplePos x="0" y="0"/>
              <wp:positionH relativeFrom="column">
                <wp:posOffset>-106045</wp:posOffset>
              </wp:positionH>
              <wp:positionV relativeFrom="paragraph">
                <wp:posOffset>-47625</wp:posOffset>
              </wp:positionV>
              <wp:extent cx="5829300" cy="0"/>
              <wp:effectExtent l="8890" t="5715" r="10160" b="13335"/>
              <wp:wrapNone/>
              <wp:docPr id="4" name="Line 11"/>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8.35pt;margin-top:-3.75pt;height:0pt;width:459pt;z-index:25165824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JfF+kNYAAAAJAQAADwAAAAAAAAABACAAAAAiAAAAZHJzL2Rv&#10;d25yZXYueG1sUEsBAhQAFAAAAAgAh07iQLfuccjKAQAAoAMAAA4AAAAAAAAAAQAgAAAAJQEAAGRy&#10;cy9lMm9Eb2MueG1sUEsFBgAAAAAGAAYAWQEAAGE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rPr>
        <w:lang w:val="en-US" w:eastAsia="zh-CN"/>
      </w:rPr>
      <w:t>20</w:t>
    </w:r>
    <w:r>
      <w:fldChar w:fldCharType="end"/>
    </w:r>
    <w:bookmarkStart w:id="76" w:name="_GoBack"/>
    <w:bookmarkEnd w:id="76"/>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mc:AlternateContent>
        <mc:Choice Requires="wps">
          <w:drawing>
            <wp:anchor distT="0" distB="0" distL="114300" distR="114300" simplePos="0" relativeHeight="251660288" behindDoc="0" locked="0" layoutInCell="1" allowOverlap="1">
              <wp:simplePos x="0" y="0"/>
              <wp:positionH relativeFrom="column">
                <wp:posOffset>-76835</wp:posOffset>
              </wp:positionH>
              <wp:positionV relativeFrom="paragraph">
                <wp:posOffset>-58420</wp:posOffset>
              </wp:positionV>
              <wp:extent cx="5760085" cy="0"/>
              <wp:effectExtent l="19050" t="19685" r="21590" b="27940"/>
              <wp:wrapNone/>
              <wp:docPr id="1"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6.05pt;margin-top:-4.6pt;height:0pt;width:453.55pt;z-index:251660288;mso-width-relative:page;mso-height-relative:page;" filled="f" stroked="t" coordsize="21600,21600" o:gfxdata="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jtLiNcAAAAJAQAADwAAAAAAAAABACAAAAAi&#10;AAAAZHJzL2Rvd25yZXYueG1sUEsBAhQAFAAAAAgAh07iQKwj7JHSAQAArAMAAA4AAAAAAAAAAQAg&#10;AAAAJgEAAGRycy9lMm9Eb2MueG1sUEsFBgAAAAAGAAYAWQEAAGoFA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en-US" w:eastAsia="zh-CN"/>
      </w:rPr>
      <w:t>25</w:t>
    </w:r>
    <w: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r>
      <mc:AlternateContent>
        <mc:Choice Requires="wpg">
          <w:drawing>
            <wp:anchor distT="0" distB="0" distL="114300" distR="114300" simplePos="0" relativeHeight="251656192" behindDoc="0" locked="0" layoutInCell="1" allowOverlap="1">
              <wp:simplePos x="0" y="0"/>
              <wp:positionH relativeFrom="column">
                <wp:posOffset>-36830</wp:posOffset>
              </wp:positionH>
              <wp:positionV relativeFrom="paragraph">
                <wp:posOffset>98425</wp:posOffset>
              </wp:positionV>
              <wp:extent cx="5716905" cy="385445"/>
              <wp:effectExtent l="20955" t="635" r="24765" b="23495"/>
              <wp:wrapNone/>
              <wp:docPr id="9"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0"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1" name="Rectangle 3"/>
                      <wps:cNvSpPr>
                        <a:spLocks noChangeArrowheads="1"/>
                      </wps:cNvSpPr>
                      <wps:spPr bwMode="auto">
                        <a:xfrm>
                          <a:off x="1869" y="1006"/>
                          <a:ext cx="8280" cy="544"/>
                        </a:xfrm>
                        <a:prstGeom prst="rect">
                          <a:avLst/>
                        </a:prstGeom>
                        <a:noFill/>
                        <a:ln>
                          <a:noFill/>
                        </a:ln>
                      </wps:spPr>
                      <wps:txbx>
                        <w:txbxContent>
                          <w:p>
                            <w:pPr>
                              <w:jc w:val="center"/>
                              <w:rPr>
                                <w:rFonts w:ascii="华文楷体" w:hAnsi="华文楷体" w:eastAsia="华文楷体"/>
                              </w:rPr>
                            </w:pPr>
                            <w:r>
                              <w:rPr>
                                <w:rFonts w:hint="eastAsia" w:ascii="华文楷体" w:hAnsi="华文楷体" w:eastAsia="华文楷体"/>
                                <w:b/>
                                <w:bCs/>
                                <w:spacing w:val="20"/>
                                <w:sz w:val="33"/>
                                <w:lang w:val="en-US" w:eastAsia="zh-CN"/>
                              </w:rPr>
                              <w:t>Xxxxx</w:t>
                            </w:r>
                            <w:r>
                              <w:rPr>
                                <w:rFonts w:hint="eastAsia" w:ascii="华文楷体" w:hAnsi="华文楷体" w:eastAsia="华文楷体"/>
                                <w:b/>
                                <w:bCs/>
                                <w:spacing w:val="20"/>
                                <w:sz w:val="33"/>
                              </w:rPr>
                              <w:t>大 学 课 程 实 验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6192;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ARsMqV2QAAAAgBAAAPAAAAAAAAAAEAIAAAACIAAABkcnMv&#10;ZG93bnJldi54bWxQSwECFAAUAAAACACHTuJAnqPyPuYCAAALBwAADgAAAAAAAAABACAAAAAoAQAA&#10;ZHJzL2Uyb0RvYy54bWxQSwUGAAAAAAYABgBZAQAAgAYAAAAA&#10;">
              <o:lock v:ext="edit" aspectratio="f"/>
              <v:line id="Line 2" o:spid="_x0000_s1026" o:spt="20" style="position:absolute;left:1473;top:1613;height:0;width:9003;" filled="f" stroked="t" coordsize="21600,21600" o:gfxdata="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Q9hO8AAAA&#10;2wAAAA8AAAAAAAAAAQAgAAAAIgAAAGRycy9kb3ducmV2LnhtbFBLAQIUABQAAAAIAIdO4kAzLwWe&#10;OwAAADkAAAAQAAAAAAAAAAEAIAAAAAsBAABkcnMvc2hhcGV4bWwueG1sUEsFBgAAAAAGAAYAWwEA&#10;ALUD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f3MBi7sAAADb&#10;AAAADwAAAGRycy9kb3ducmV2LnhtbEVPTWuDQBC9B/Iflgn0EprVHkqw2eQghEoISE2a8+BOVeLO&#10;qrtV+++7hUJu83ifszvMphUjDa6xrCDeRCCIS6sbrhRcL8fnLQjnkTW2lknBDzk47JeLHSbaTvxB&#10;Y+ErEULYJaig9r5LpHRlTQbdxnbEgfuyg0Ef4FBJPeAUwk0rX6LoVRpsODTU2FFaU3kvvo2CqczH&#10;2+X8LvP1LbPcZ31afJ6UelrF0RsIT7N/iP/dmQ7zY/j7JRwg9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3MBi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jc w:val="center"/>
                        <w:rPr>
                          <w:rFonts w:ascii="华文楷体" w:hAnsi="华文楷体" w:eastAsia="华文楷体"/>
                        </w:rPr>
                      </w:pPr>
                      <w:r>
                        <w:rPr>
                          <w:rFonts w:hint="eastAsia" w:ascii="华文楷体" w:hAnsi="华文楷体" w:eastAsia="华文楷体"/>
                          <w:b/>
                          <w:bCs/>
                          <w:spacing w:val="20"/>
                          <w:sz w:val="33"/>
                          <w:lang w:val="en-US" w:eastAsia="zh-CN"/>
                        </w:rPr>
                        <w:t>Xxxxx</w:t>
                      </w:r>
                      <w:r>
                        <w:rPr>
                          <w:rFonts w:hint="eastAsia" w:ascii="华文楷体" w:hAnsi="华文楷体" w:eastAsia="华文楷体"/>
                          <w:b/>
                          <w:bCs/>
                          <w:spacing w:val="20"/>
                          <w:sz w:val="33"/>
                        </w:rPr>
                        <w:t>大 学 课 程 实 验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r>
      <mc:AlternateContent>
        <mc:Choice Requires="wpg">
          <w:drawing>
            <wp:anchor distT="0" distB="0" distL="114300" distR="114300" simplePos="0" relativeHeight="251657216" behindDoc="0" locked="0" layoutInCell="1" allowOverlap="1">
              <wp:simplePos x="0" y="0"/>
              <wp:positionH relativeFrom="column">
                <wp:posOffset>-36830</wp:posOffset>
              </wp:positionH>
              <wp:positionV relativeFrom="paragraph">
                <wp:posOffset>98425</wp:posOffset>
              </wp:positionV>
              <wp:extent cx="5716905" cy="385445"/>
              <wp:effectExtent l="20955" t="635" r="24765" b="23495"/>
              <wp:wrapNone/>
              <wp:docPr id="5" name="Group 8"/>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6" name="Line 9"/>
                      <wps:cNvCnPr>
                        <a:cxnSpLocks noChangeShapeType="1"/>
                      </wps:cNvCnPr>
                      <wps:spPr bwMode="auto">
                        <a:xfrm>
                          <a:off x="1473" y="1613"/>
                          <a:ext cx="9003"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lang w:val="en-US" w:eastAsia="zh-CN"/>
                              </w:rPr>
                              <w:t>Xxxxx</w:t>
                            </w:r>
                            <w:r>
                              <w:rPr>
                                <w:rFonts w:hint="eastAsia" w:ascii="楷体" w:hAnsi="楷体" w:eastAsia="楷体"/>
                                <w:b/>
                                <w:bCs/>
                                <w:spacing w:val="20"/>
                                <w:sz w:val="33"/>
                              </w:rPr>
                              <w:t xml:space="preserve"> 课 程 实 验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2.9pt;margin-top:7.75pt;height:30.35pt;width:450.15pt;z-index:251657216;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&#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BGwypXZAAAACAEAAA8AAAAAAAAAAQAgAAAAIgAAAGRy&#10;cy9kb3ducmV2LnhtbFBLAQIUABQAAAAIAIdO4kAZalW06AIAAAoHAAAOAAAAAAAAAAEAIAAAACgB&#10;AABkcnMvZTJvRG9jLnhtbFBLBQYAAAAABgAGAFkBAACCBgAAAAA=&#10;">
              <o:lock v:ext="edit" aspectratio="f"/>
              <v:line id="Line 9" o:spid="_x0000_s1026" o:spt="20" style="position:absolute;left:1473;top:1613;height:0;width:9003;"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lang w:val="en-US" w:eastAsia="zh-CN"/>
                        </w:rPr>
                        <w:t>Xxxxx</w:t>
                      </w:r>
                      <w:r>
                        <w:rPr>
                          <w:rFonts w:hint="eastAsia" w:ascii="楷体" w:hAnsi="楷体" w:eastAsia="楷体"/>
                          <w:b/>
                          <w:bCs/>
                          <w:spacing w:val="20"/>
                          <w:sz w:val="33"/>
                        </w:rPr>
                        <w:t xml:space="preserve"> 课 程 实 验 报 告</w:t>
                      </w:r>
                    </w:p>
                  </w:txbxContent>
                </v:textbox>
              </v:rect>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p>
    <w:r>
      <mc:AlternateContent>
        <mc:Choice Requires="wps">
          <w:drawing>
            <wp:anchor distT="0" distB="0" distL="114300" distR="114300" simplePos="0" relativeHeight="251659264" behindDoc="0" locked="0" layoutInCell="1" allowOverlap="1">
              <wp:simplePos x="0" y="0"/>
              <wp:positionH relativeFrom="column">
                <wp:posOffset>-106045</wp:posOffset>
              </wp:positionH>
              <wp:positionV relativeFrom="paragraph">
                <wp:posOffset>535940</wp:posOffset>
              </wp:positionV>
              <wp:extent cx="5760085" cy="0"/>
              <wp:effectExtent l="27940" t="26670" r="22225" b="20955"/>
              <wp:wrapNone/>
              <wp:docPr id="3" name="Line 17"/>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7" o:spid="_x0000_s1026" o:spt="20" style="position:absolute;left:0pt;margin-left:-8.35pt;margin-top:42.2pt;height:0pt;width:453.55pt;z-index:251659264;mso-width-relative:page;mso-height-relative:page;" filled="f" stroked="t" coordsize="21600,21600" o:gfxdata="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BNWhNcAAAAJAQAADwAAAAAAAAABACAAAAAi&#10;AAAAZHJzL2Rvd25yZXYueG1sUEsBAhQAFAAAAAgAh07iQN2ZAx/SAQAArAMAAA4AAAAAAAAAAQAg&#10;AAAAJgEAAGRycy9lMm9Eb2MueG1sUEsFBgAAAAAGAAYAWQEAAGoFA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-96520</wp:posOffset>
              </wp:positionH>
              <wp:positionV relativeFrom="paragraph">
                <wp:posOffset>78740</wp:posOffset>
              </wp:positionV>
              <wp:extent cx="5257800" cy="421640"/>
              <wp:effectExtent l="0" t="0" r="635" b="0"/>
              <wp:wrapNone/>
              <wp:docPr id="2" name="Rectangle 16"/>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6" o:spid="_x0000_s1026" o:spt="1" style="position:absolute;left:0pt;margin-left:-7.6pt;margin-top:6.2pt;height:33.2pt;width:414pt;z-index:251658240;mso-width-relative:page;mso-height-relative:page;" filled="f" stroked="f" coordsize="21600,21600" o:gfxdata="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&#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B7Z+Z2gAAAAkBAAAPAAAAAAAAAAEAIAAAACIAAABk&#10;cnMvZG93bnJldi54bWxQSwECFAAUAAAACACHTuJA27URVQQCAAAMBAAADgAAAAAAAAABACAAAAAp&#10;AQAAZHJzL2Uyb0RvYy54bWxQSwUGAAAAAAYABgBZAQAAnwU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bullet"/>
      <w:pStyle w:val="13"/>
      <w:lvlText w:val=""/>
      <w:lvlJc w:val="left"/>
      <w:pPr>
        <w:tabs>
          <w:tab w:val="left" w:pos="902"/>
        </w:tabs>
        <w:ind w:left="902" w:hanging="420"/>
      </w:pPr>
      <w:rPr>
        <w:rFonts w:hint="default" w:ascii="Wingdings" w:hAnsi="Wingdings"/>
      </w:rPr>
    </w:lvl>
  </w:abstractNum>
  <w:abstractNum w:abstractNumId="1">
    <w:nsid w:val="00000008"/>
    <w:multiLevelType w:val="multilevel"/>
    <w:tmpl w:val="00000008"/>
    <w:lvl w:ilvl="0" w:tentative="0">
      <w:start w:val="1"/>
      <w:numFmt w:val="decimal"/>
      <w:pStyle w:val="72"/>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A"/>
    <w:multiLevelType w:val="multilevel"/>
    <w:tmpl w:val="0000000A"/>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0000000C"/>
    <w:multiLevelType w:val="multilevel"/>
    <w:tmpl w:val="0000000C"/>
    <w:lvl w:ilvl="0" w:tentative="0">
      <w:start w:val="1"/>
      <w:numFmt w:val="decimal"/>
      <w:lvlText w:val="%1）"/>
      <w:lvlJc w:val="left"/>
      <w:pPr>
        <w:tabs>
          <w:tab w:val="left" w:pos="1290"/>
        </w:tabs>
        <w:ind w:left="1290" w:hanging="81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4">
    <w:nsid w:val="0000000E"/>
    <w:multiLevelType w:val="multilevel"/>
    <w:tmpl w:val="0000000E"/>
    <w:lvl w:ilvl="0" w:tentative="0">
      <w:start w:val="1"/>
      <w:numFmt w:val="decimal"/>
      <w:pStyle w:val="78"/>
      <w:lvlText w:val="[%1]"/>
      <w:lvlJc w:val="left"/>
      <w:pPr>
        <w:tabs>
          <w:tab w:val="left" w:pos="900"/>
        </w:tabs>
        <w:ind w:left="90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10"/>
    <w:multiLevelType w:val="singleLevel"/>
    <w:tmpl w:val="00000010"/>
    <w:lvl w:ilvl="0" w:tentative="0">
      <w:start w:val="1"/>
      <w:numFmt w:val="decimal"/>
      <w:pStyle w:val="26"/>
      <w:lvlText w:val="[%1]"/>
      <w:lvlJc w:val="left"/>
      <w:pPr>
        <w:tabs>
          <w:tab w:val="left" w:pos="567"/>
        </w:tabs>
        <w:ind w:left="567" w:hanging="567"/>
      </w:pPr>
      <w:rPr>
        <w:rFonts w:hint="default" w:ascii="Times New Roman" w:hAnsi="Times New Roman"/>
        <w:sz w:val="24"/>
        <w:szCs w:val="24"/>
      </w:rPr>
    </w:lvl>
  </w:abstractNum>
  <w:abstractNum w:abstractNumId="6">
    <w:nsid w:val="00000011"/>
    <w:multiLevelType w:val="multilevel"/>
    <w:tmpl w:val="00000011"/>
    <w:lvl w:ilvl="0" w:tentative="0">
      <w:start w:val="1"/>
      <w:numFmt w:val="decimal"/>
      <w:lvlText w:val="%1."/>
      <w:lvlJc w:val="left"/>
      <w:pPr>
        <w:tabs>
          <w:tab w:val="left" w:pos="425"/>
        </w:tabs>
        <w:ind w:left="425" w:hanging="425"/>
      </w:pPr>
      <w:rPr>
        <w:rFonts w:hint="eastAsia"/>
      </w:rPr>
    </w:lvl>
    <w:lvl w:ilvl="1" w:tentative="0">
      <w:start w:val="1"/>
      <w:numFmt w:val="decimal"/>
      <w:pStyle w:val="75"/>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
    <w:nsid w:val="00000014"/>
    <w:multiLevelType w:val="multilevel"/>
    <w:tmpl w:val="00000014"/>
    <w:lvl w:ilvl="0" w:tentative="0">
      <w:start w:val="1"/>
      <w:numFmt w:val="decimal"/>
      <w:pStyle w:val="2"/>
      <w:lvlText w:val="%1"/>
      <w:lvlJc w:val="left"/>
      <w:pPr>
        <w:tabs>
          <w:tab w:val="left" w:pos="601"/>
        </w:tabs>
        <w:ind w:left="601" w:hanging="601"/>
      </w:pPr>
      <w:rPr>
        <w:rFonts w:hint="eastAsia"/>
      </w:rPr>
    </w:lvl>
    <w:lvl w:ilvl="1" w:tentative="0">
      <w:start w:val="1"/>
      <w:numFmt w:val="decimal"/>
      <w:pStyle w:val="3"/>
      <w:lvlText w:val="%1.%2"/>
      <w:lvlJc w:val="left"/>
      <w:pPr>
        <w:tabs>
          <w:tab w:val="left" w:pos="1145"/>
        </w:tabs>
        <w:ind w:left="1001"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4."/>
      <w:lvlJc w:val="left"/>
      <w:pPr>
        <w:tabs>
          <w:tab w:val="left" w:pos="3558"/>
        </w:tabs>
        <w:ind w:left="3558"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8">
    <w:nsid w:val="44942700"/>
    <w:multiLevelType w:val="multilevel"/>
    <w:tmpl w:val="44942700"/>
    <w:lvl w:ilvl="0" w:tentative="0">
      <w:start w:val="1"/>
      <w:numFmt w:val="decimal"/>
      <w:lvlText w:val="%1）"/>
      <w:lvlJc w:val="left"/>
      <w:pPr>
        <w:tabs>
          <w:tab w:val="left" w:pos="1290"/>
        </w:tabs>
        <w:ind w:left="1290" w:hanging="81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7"/>
  </w:num>
  <w:num w:numId="2">
    <w:abstractNumId w:val="0"/>
  </w:num>
  <w:num w:numId="3">
    <w:abstractNumId w:val="5"/>
  </w:num>
  <w:num w:numId="4">
    <w:abstractNumId w:val="1"/>
  </w:num>
  <w:num w:numId="5">
    <w:abstractNumId w:val="6"/>
  </w:num>
  <w:num w:numId="6">
    <w:abstractNumId w:val="4"/>
  </w:num>
  <w:num w:numId="7">
    <w:abstractNumId w:val="7"/>
    <w:lvlOverride w:ilvl="0">
      <w:startOverride w:val="1"/>
    </w:lvlOverride>
  </w:num>
  <w:num w:numId="8">
    <w:abstractNumId w:val="2"/>
  </w:num>
  <w:num w:numId="9">
    <w:abstractNumId w:val="3"/>
  </w:num>
  <w:num w:numId="10">
    <w:abstractNumId w:val="8"/>
  </w:num>
  <w:num w:numId="11">
    <w:abstractNumId w:val="1"/>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iger">
    <w15:presenceInfo w15:providerId="None" w15:userId="Tiger"/>
  </w15:person>
  <w15:person w15:author="tan">
    <w15:presenceInfo w15:providerId="None" w15:userId="tan"/>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3E8D"/>
    <w:rsid w:val="000349F6"/>
    <w:rsid w:val="000425AB"/>
    <w:rsid w:val="00086216"/>
    <w:rsid w:val="000C5960"/>
    <w:rsid w:val="00116870"/>
    <w:rsid w:val="00140BB2"/>
    <w:rsid w:val="00186A26"/>
    <w:rsid w:val="001A10E8"/>
    <w:rsid w:val="001C5F4B"/>
    <w:rsid w:val="001E0093"/>
    <w:rsid w:val="0020007E"/>
    <w:rsid w:val="00207D8A"/>
    <w:rsid w:val="002113B0"/>
    <w:rsid w:val="00217EE9"/>
    <w:rsid w:val="00220015"/>
    <w:rsid w:val="002370A2"/>
    <w:rsid w:val="00244457"/>
    <w:rsid w:val="00251310"/>
    <w:rsid w:val="00260946"/>
    <w:rsid w:val="00262EA4"/>
    <w:rsid w:val="0026497A"/>
    <w:rsid w:val="00294C2D"/>
    <w:rsid w:val="002B45CE"/>
    <w:rsid w:val="002C2482"/>
    <w:rsid w:val="002F77AC"/>
    <w:rsid w:val="003279EE"/>
    <w:rsid w:val="00342864"/>
    <w:rsid w:val="003462FA"/>
    <w:rsid w:val="00377DB8"/>
    <w:rsid w:val="00380928"/>
    <w:rsid w:val="003A2CB6"/>
    <w:rsid w:val="003A566F"/>
    <w:rsid w:val="003E16EA"/>
    <w:rsid w:val="0044137D"/>
    <w:rsid w:val="00452240"/>
    <w:rsid w:val="004868D4"/>
    <w:rsid w:val="004A59A7"/>
    <w:rsid w:val="00513BC6"/>
    <w:rsid w:val="00515E1E"/>
    <w:rsid w:val="00516C7B"/>
    <w:rsid w:val="00517FB0"/>
    <w:rsid w:val="00540570"/>
    <w:rsid w:val="00590089"/>
    <w:rsid w:val="005A6CFA"/>
    <w:rsid w:val="005A7DE6"/>
    <w:rsid w:val="0061174A"/>
    <w:rsid w:val="006241B3"/>
    <w:rsid w:val="0063251C"/>
    <w:rsid w:val="0067778B"/>
    <w:rsid w:val="006B313D"/>
    <w:rsid w:val="007301FD"/>
    <w:rsid w:val="00734300"/>
    <w:rsid w:val="007368B3"/>
    <w:rsid w:val="00741A92"/>
    <w:rsid w:val="007604BB"/>
    <w:rsid w:val="0076565C"/>
    <w:rsid w:val="00792FA6"/>
    <w:rsid w:val="0079589D"/>
    <w:rsid w:val="007E12D0"/>
    <w:rsid w:val="007E66CC"/>
    <w:rsid w:val="008237E9"/>
    <w:rsid w:val="008238D0"/>
    <w:rsid w:val="008500E9"/>
    <w:rsid w:val="008938DA"/>
    <w:rsid w:val="008B28F4"/>
    <w:rsid w:val="008B606E"/>
    <w:rsid w:val="008F3AB4"/>
    <w:rsid w:val="009170F2"/>
    <w:rsid w:val="00925317"/>
    <w:rsid w:val="0093739E"/>
    <w:rsid w:val="00987260"/>
    <w:rsid w:val="009A20BE"/>
    <w:rsid w:val="009B5B12"/>
    <w:rsid w:val="009E5D66"/>
    <w:rsid w:val="009F4396"/>
    <w:rsid w:val="00A24657"/>
    <w:rsid w:val="00A53231"/>
    <w:rsid w:val="00AA50A1"/>
    <w:rsid w:val="00AC4BE3"/>
    <w:rsid w:val="00AD752A"/>
    <w:rsid w:val="00AE5471"/>
    <w:rsid w:val="00AE7CDE"/>
    <w:rsid w:val="00B5427A"/>
    <w:rsid w:val="00B60798"/>
    <w:rsid w:val="00B74C5F"/>
    <w:rsid w:val="00B91A6F"/>
    <w:rsid w:val="00B949F8"/>
    <w:rsid w:val="00BD59DA"/>
    <w:rsid w:val="00BF0CCA"/>
    <w:rsid w:val="00C3471B"/>
    <w:rsid w:val="00C43794"/>
    <w:rsid w:val="00C6058E"/>
    <w:rsid w:val="00CB2392"/>
    <w:rsid w:val="00CC375F"/>
    <w:rsid w:val="00CC727B"/>
    <w:rsid w:val="00CE7FBA"/>
    <w:rsid w:val="00D00130"/>
    <w:rsid w:val="00D067A2"/>
    <w:rsid w:val="00D21C3E"/>
    <w:rsid w:val="00D319EF"/>
    <w:rsid w:val="00D337FA"/>
    <w:rsid w:val="00D61E74"/>
    <w:rsid w:val="00D844AD"/>
    <w:rsid w:val="00D84516"/>
    <w:rsid w:val="00D87DBA"/>
    <w:rsid w:val="00DE1F85"/>
    <w:rsid w:val="00E05066"/>
    <w:rsid w:val="00E4054C"/>
    <w:rsid w:val="00EB1C29"/>
    <w:rsid w:val="00EB7723"/>
    <w:rsid w:val="00ED1259"/>
    <w:rsid w:val="00F01802"/>
    <w:rsid w:val="00F10F46"/>
    <w:rsid w:val="00F16182"/>
    <w:rsid w:val="00F21128"/>
    <w:rsid w:val="00F5775D"/>
    <w:rsid w:val="00F85593"/>
    <w:rsid w:val="00FA0683"/>
    <w:rsid w:val="00FB25D5"/>
    <w:rsid w:val="00FC18B6"/>
    <w:rsid w:val="00FF7CA6"/>
    <w:rsid w:val="302B06AC"/>
    <w:rsid w:val="73F0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nhideWhenUsed="0" w:uiPriority="0" w:semiHidden="0" w:name="table of figures"/>
    <w:lsdException w:uiPriority="99" w:name="envelope address"/>
    <w:lsdException w:uiPriority="99" w:name="envelope return"/>
    <w:lsdException w:unhideWhenUsed="0" w:uiPriority="0" w:semiHidden="0" w:name="footnote reference"/>
    <w:lsdException w:unhideWhenUsed="0" w:uiPriority="0" w:semiHidden="0" w:name="annotation reference"/>
    <w:lsdException w:uiPriority="99" w:name="line number"/>
    <w:lsdException w:unhideWhenUsed="0" w:uiPriority="0" w:semiHidden="0"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480" w:after="480"/>
      <w:jc w:val="center"/>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567"/>
        <w:tab w:val="clear" w:pos="1145"/>
      </w:tabs>
      <w:snapToGrid w:val="0"/>
      <w:spacing w:before="459" w:after="459"/>
      <w:ind w:left="567" w:hanging="567"/>
      <w:jc w:val="left"/>
      <w:outlineLvl w:val="1"/>
    </w:pPr>
    <w:rPr>
      <w:rFonts w:ascii="Arial" w:hAnsi="Arial" w:eastAsia="黑体"/>
      <w:sz w:val="28"/>
    </w:rPr>
  </w:style>
  <w:style w:type="paragraph" w:styleId="5">
    <w:name w:val="heading 3"/>
    <w:basedOn w:val="1"/>
    <w:next w:val="4"/>
    <w:link w:val="38"/>
    <w:qFormat/>
    <w:uiPriority w:val="0"/>
    <w:pPr>
      <w:keepNext/>
      <w:keepLines/>
      <w:numPr>
        <w:ilvl w:val="2"/>
        <w:numId w:val="1"/>
      </w:numPr>
      <w:tabs>
        <w:tab w:val="left" w:pos="720"/>
      </w:tabs>
      <w:spacing w:before="50" w:beforeLines="50" w:after="50" w:afterLines="50"/>
      <w:outlineLvl w:val="2"/>
    </w:pPr>
    <w:rPr>
      <w:rFonts w:ascii="Arial" w:hAnsi="Arial" w:eastAsia="黑体"/>
      <w:bCs/>
      <w:szCs w:val="32"/>
    </w:rPr>
  </w:style>
  <w:style w:type="paragraph" w:styleId="6">
    <w:name w:val="heading 4"/>
    <w:basedOn w:val="1"/>
    <w:next w:val="4"/>
    <w:link w:val="49"/>
    <w:qFormat/>
    <w:uiPriority w:val="0"/>
    <w:pPr>
      <w:keepNext/>
      <w:keepLines/>
      <w:numPr>
        <w:ilvl w:val="3"/>
        <w:numId w:val="1"/>
      </w:numPr>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spacing w:before="240" w:after="64" w:line="317" w:lineRule="auto"/>
      <w:outlineLvl w:val="6"/>
    </w:pPr>
    <w:rPr>
      <w:b/>
      <w:bCs/>
    </w:rPr>
  </w:style>
  <w:style w:type="paragraph" w:styleId="10">
    <w:name w:val="heading 8"/>
    <w:basedOn w:val="1"/>
    <w:next w:val="1"/>
    <w:qFormat/>
    <w:uiPriority w:val="0"/>
    <w:pPr>
      <w:keepNext/>
      <w:keepLines/>
      <w:numPr>
        <w:ilvl w:val="7"/>
        <w:numId w:val="1"/>
      </w:numPr>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spacing w:before="240" w:after="64" w:line="317" w:lineRule="auto"/>
      <w:outlineLvl w:val="8"/>
    </w:pPr>
    <w:rPr>
      <w:rFonts w:ascii="Arial" w:hAnsi="Arial" w:eastAsia="黑体"/>
      <w:szCs w:val="21"/>
    </w:rPr>
  </w:style>
  <w:style w:type="character" w:default="1" w:styleId="31">
    <w:name w:val="Default Paragraph Font"/>
    <w:uiPriority w:val="0"/>
  </w:style>
  <w:style w:type="table" w:default="1" w:styleId="30">
    <w:name w:val="Normal Table"/>
    <w:semiHidden/>
    <w:unhideWhenUsed/>
    <w:uiPriority w:val="99"/>
    <w:tblPr>
      <w:tblCellMar>
        <w:top w:w="0" w:type="dxa"/>
        <w:left w:w="108" w:type="dxa"/>
        <w:bottom w:w="0" w:type="dxa"/>
        <w:right w:w="108" w:type="dxa"/>
      </w:tblCellMar>
    </w:tblPr>
  </w:style>
  <w:style w:type="paragraph" w:styleId="4">
    <w:name w:val="Normal Indent"/>
    <w:basedOn w:val="1"/>
    <w:link w:val="55"/>
    <w:uiPriority w:val="0"/>
    <w:pPr>
      <w:ind w:firstLine="420" w:firstLineChars="200"/>
    </w:pPr>
  </w:style>
  <w:style w:type="paragraph" w:styleId="12">
    <w:name w:val="caption"/>
    <w:basedOn w:val="1"/>
    <w:next w:val="1"/>
    <w:link w:val="62"/>
    <w:qFormat/>
    <w:uiPriority w:val="0"/>
    <w:pPr>
      <w:adjustRightInd w:val="0"/>
      <w:snapToGrid w:val="0"/>
      <w:spacing w:before="62" w:beforeLines="20" w:after="62" w:afterLines="20"/>
      <w:jc w:val="center"/>
    </w:pPr>
    <w:rPr>
      <w:rFonts w:ascii="黑体" w:hAnsi="黑体" w:eastAsia="黑体" w:cs="Arial"/>
      <w:sz w:val="21"/>
    </w:rPr>
  </w:style>
  <w:style w:type="paragraph" w:styleId="13">
    <w:name w:val="List Bullet"/>
    <w:basedOn w:val="4"/>
    <w:uiPriority w:val="0"/>
    <w:pPr>
      <w:numPr>
        <w:ilvl w:val="0"/>
        <w:numId w:val="2"/>
      </w:numPr>
      <w:ind w:firstLineChars="0"/>
    </w:pPr>
  </w:style>
  <w:style w:type="paragraph" w:styleId="14">
    <w:name w:val="Document Map"/>
    <w:basedOn w:val="1"/>
    <w:uiPriority w:val="0"/>
    <w:pPr>
      <w:shd w:val="clear" w:color="auto" w:fill="000080"/>
    </w:pPr>
  </w:style>
  <w:style w:type="paragraph" w:styleId="15">
    <w:name w:val="annotation text"/>
    <w:basedOn w:val="1"/>
    <w:link w:val="53"/>
    <w:uiPriority w:val="0"/>
    <w:pPr>
      <w:jc w:val="left"/>
    </w:pPr>
  </w:style>
  <w:style w:type="paragraph" w:styleId="16">
    <w:name w:val="Body Text 3"/>
    <w:basedOn w:val="1"/>
    <w:uiPriority w:val="0"/>
    <w:rPr>
      <w:i/>
      <w:iCs/>
      <w:sz w:val="28"/>
    </w:rPr>
  </w:style>
  <w:style w:type="paragraph" w:styleId="17">
    <w:name w:val="Body Text"/>
    <w:basedOn w:val="1"/>
    <w:uiPriority w:val="0"/>
    <w:rPr>
      <w:b/>
      <w:bCs/>
      <w:i/>
      <w:iCs/>
      <w:sz w:val="28"/>
    </w:rPr>
  </w:style>
  <w:style w:type="paragraph" w:styleId="18">
    <w:name w:val="Body Text Indent"/>
    <w:basedOn w:val="1"/>
    <w:link w:val="54"/>
    <w:uiPriority w:val="0"/>
    <w:pPr>
      <w:spacing w:after="120"/>
      <w:ind w:left="420" w:leftChars="200"/>
    </w:pPr>
    <w:rPr>
      <w:sz w:val="21"/>
    </w:rPr>
  </w:style>
  <w:style w:type="paragraph" w:styleId="19">
    <w:name w:val="Plain Text"/>
    <w:basedOn w:val="1"/>
    <w:link w:val="57"/>
    <w:uiPriority w:val="0"/>
    <w:pPr>
      <w:widowControl/>
      <w:jc w:val="left"/>
    </w:pPr>
    <w:rPr>
      <w:rFonts w:ascii="宋体" w:hAnsi="Courier New"/>
      <w:sz w:val="21"/>
    </w:rPr>
  </w:style>
  <w:style w:type="paragraph" w:styleId="20">
    <w:name w:val="Body Text Indent 2"/>
    <w:basedOn w:val="1"/>
    <w:link w:val="52"/>
    <w:uiPriority w:val="0"/>
    <w:pPr>
      <w:spacing w:after="120" w:line="480" w:lineRule="auto"/>
      <w:ind w:left="420" w:leftChars="200"/>
    </w:pPr>
    <w:rPr>
      <w:sz w:val="21"/>
    </w:rPr>
  </w:style>
  <w:style w:type="paragraph" w:styleId="21">
    <w:name w:val="endnote text"/>
    <w:basedOn w:val="1"/>
    <w:uiPriority w:val="0"/>
    <w:pPr>
      <w:snapToGrid w:val="0"/>
      <w:jc w:val="left"/>
    </w:pPr>
  </w:style>
  <w:style w:type="paragraph" w:styleId="22">
    <w:name w:val="Balloon Text"/>
    <w:basedOn w:val="1"/>
    <w:link w:val="46"/>
    <w:uiPriority w:val="0"/>
    <w:rPr>
      <w:sz w:val="18"/>
      <w:szCs w:val="18"/>
    </w:rPr>
  </w:style>
  <w:style w:type="paragraph" w:styleId="23">
    <w:name w:val="footer"/>
    <w:basedOn w:val="1"/>
    <w:uiPriority w:val="0"/>
    <w:pPr>
      <w:tabs>
        <w:tab w:val="center" w:pos="4153"/>
        <w:tab w:val="right" w:pos="8306"/>
      </w:tabs>
      <w:snapToGrid w:val="0"/>
      <w:jc w:val="left"/>
    </w:pPr>
    <w:rPr>
      <w:sz w:val="18"/>
      <w:szCs w:val="18"/>
    </w:rPr>
  </w:style>
  <w:style w:type="paragraph" w:styleId="2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5">
    <w:name w:val="footnote text"/>
    <w:basedOn w:val="1"/>
    <w:uiPriority w:val="0"/>
    <w:pPr>
      <w:snapToGrid w:val="0"/>
    </w:pPr>
    <w:rPr>
      <w:sz w:val="18"/>
      <w:szCs w:val="18"/>
    </w:rPr>
  </w:style>
  <w:style w:type="paragraph" w:styleId="26">
    <w:name w:val="Body Text Indent 3"/>
    <w:basedOn w:val="1"/>
    <w:link w:val="42"/>
    <w:uiPriority w:val="0"/>
    <w:pPr>
      <w:numPr>
        <w:ilvl w:val="0"/>
        <w:numId w:val="3"/>
      </w:numPr>
    </w:pPr>
  </w:style>
  <w:style w:type="paragraph" w:styleId="27">
    <w:name w:val="table of figures"/>
    <w:basedOn w:val="1"/>
    <w:next w:val="1"/>
    <w:uiPriority w:val="0"/>
    <w:pPr>
      <w:ind w:left="840" w:leftChars="200" w:hanging="420" w:hangingChars="200"/>
    </w:pPr>
  </w:style>
  <w:style w:type="paragraph" w:styleId="28">
    <w:name w:val="Body Text 2"/>
    <w:basedOn w:val="1"/>
    <w:uiPriority w:val="0"/>
    <w:rPr>
      <w:i/>
      <w:iCs/>
      <w:sz w:val="30"/>
    </w:rPr>
  </w:style>
  <w:style w:type="paragraph" w:styleId="29">
    <w:name w:val="annotation subject"/>
    <w:basedOn w:val="15"/>
    <w:next w:val="15"/>
    <w:link w:val="61"/>
    <w:uiPriority w:val="0"/>
    <w:rPr>
      <w:b/>
      <w:bCs/>
    </w:rPr>
  </w:style>
  <w:style w:type="character" w:styleId="32">
    <w:name w:val="endnote reference"/>
    <w:uiPriority w:val="0"/>
    <w:rPr>
      <w:rFonts w:eastAsia="宋体"/>
      <w:sz w:val="24"/>
      <w:szCs w:val="24"/>
      <w:vertAlign w:val="superscript"/>
      <w:lang w:val="en-US" w:eastAsia="zh-CN" w:bidi="ar-SA"/>
    </w:rPr>
  </w:style>
  <w:style w:type="character" w:styleId="33">
    <w:name w:val="page number"/>
    <w:basedOn w:val="31"/>
    <w:uiPriority w:val="0"/>
  </w:style>
  <w:style w:type="character" w:styleId="34">
    <w:name w:val="FollowedHyperlink"/>
    <w:uiPriority w:val="0"/>
    <w:rPr>
      <w:color w:val="800080"/>
      <w:u w:val="single"/>
    </w:rPr>
  </w:style>
  <w:style w:type="character" w:styleId="35">
    <w:name w:val="Hyperlink"/>
    <w:uiPriority w:val="99"/>
    <w:rPr>
      <w:color w:val="auto"/>
      <w:u w:val="none"/>
    </w:rPr>
  </w:style>
  <w:style w:type="character" w:styleId="36">
    <w:name w:val="annotation reference"/>
    <w:uiPriority w:val="0"/>
    <w:rPr>
      <w:sz w:val="21"/>
      <w:szCs w:val="21"/>
    </w:rPr>
  </w:style>
  <w:style w:type="character" w:styleId="37">
    <w:name w:val="footnote reference"/>
    <w:uiPriority w:val="0"/>
    <w:rPr>
      <w:vertAlign w:val="superscript"/>
    </w:rPr>
  </w:style>
  <w:style w:type="character" w:customStyle="1" w:styleId="38">
    <w:name w:val="标题 3 Char"/>
    <w:link w:val="5"/>
    <w:uiPriority w:val="0"/>
    <w:rPr>
      <w:rFonts w:ascii="Arial" w:hAnsi="Arial" w:eastAsia="黑体"/>
      <w:bCs/>
      <w:kern w:val="2"/>
      <w:sz w:val="24"/>
      <w:szCs w:val="32"/>
    </w:rPr>
  </w:style>
  <w:style w:type="character" w:customStyle="1" w:styleId="39">
    <w:name w:val="正文：中文强调"/>
    <w:uiPriority w:val="0"/>
    <w:rPr>
      <w:rFonts w:eastAsia="楷体_GB2312"/>
    </w:rPr>
  </w:style>
  <w:style w:type="character" w:customStyle="1" w:styleId="40">
    <w:name w:val="题注 Char1"/>
    <w:uiPriority w:val="0"/>
    <w:rPr>
      <w:rFonts w:hAnsi="宋体" w:eastAsia="黑体"/>
      <w:kern w:val="2"/>
      <w:sz w:val="21"/>
      <w:szCs w:val="24"/>
      <w:lang w:val="en-US" w:eastAsia="zh-CN" w:bidi="ar-SA"/>
    </w:rPr>
  </w:style>
  <w:style w:type="character" w:customStyle="1" w:styleId="41">
    <w:name w:val="纯文本 Char Char"/>
    <w:uiPriority w:val="0"/>
    <w:rPr>
      <w:rFonts w:ascii="宋体" w:hAnsi="Courier New" w:cs="Courier New"/>
      <w:kern w:val="2"/>
      <w:sz w:val="21"/>
      <w:szCs w:val="21"/>
    </w:rPr>
  </w:style>
  <w:style w:type="character" w:customStyle="1" w:styleId="42">
    <w:name w:val="正文文本缩进 3 Char"/>
    <w:link w:val="26"/>
    <w:uiPriority w:val="0"/>
    <w:rPr>
      <w:kern w:val="2"/>
      <w:sz w:val="24"/>
      <w:szCs w:val="24"/>
    </w:rPr>
  </w:style>
  <w:style w:type="character" w:customStyle="1" w:styleId="43">
    <w:name w:val="正文：英文强调"/>
    <w:uiPriority w:val="0"/>
    <w:rPr>
      <w:rFonts w:ascii="Times New Roman" w:hAnsi="Times New Roman"/>
      <w:i/>
    </w:rPr>
  </w:style>
  <w:style w:type="character" w:customStyle="1" w:styleId="44">
    <w:name w:val="无间隔 Char"/>
    <w:link w:val="45"/>
    <w:uiPriority w:val="0"/>
    <w:rPr>
      <w:rFonts w:ascii="Calibri" w:hAnsi="Calibri"/>
      <w:sz w:val="22"/>
      <w:szCs w:val="22"/>
      <w:lang w:bidi="ar-SA"/>
    </w:rPr>
  </w:style>
  <w:style w:type="paragraph" w:styleId="45">
    <w:name w:val="No Spacing"/>
    <w:link w:val="44"/>
    <w:qFormat/>
    <w:uiPriority w:val="0"/>
    <w:rPr>
      <w:rFonts w:ascii="Calibri" w:hAnsi="Calibri" w:eastAsia="宋体" w:cs="Times New Roman"/>
      <w:sz w:val="22"/>
      <w:szCs w:val="22"/>
      <w:lang w:val="en-US" w:eastAsia="zh-CN" w:bidi="ar-SA"/>
    </w:rPr>
  </w:style>
  <w:style w:type="character" w:customStyle="1" w:styleId="46">
    <w:name w:val="批注框文本 Char"/>
    <w:link w:val="22"/>
    <w:uiPriority w:val="0"/>
    <w:rPr>
      <w:kern w:val="2"/>
      <w:sz w:val="18"/>
      <w:szCs w:val="18"/>
    </w:rPr>
  </w:style>
  <w:style w:type="character" w:customStyle="1" w:styleId="47">
    <w:name w:val="样式 首行缩进:  0.85 厘米 Char Char"/>
    <w:link w:val="48"/>
    <w:uiPriority w:val="0"/>
    <w:rPr>
      <w:rFonts w:ascii="宋体" w:hAnsi="宋体" w:cs="宋体"/>
      <w:kern w:val="2"/>
      <w:sz w:val="24"/>
      <w:szCs w:val="24"/>
    </w:rPr>
  </w:style>
  <w:style w:type="paragraph" w:customStyle="1" w:styleId="48">
    <w:name w:val="样式 首行缩进:  0.85 厘米"/>
    <w:basedOn w:val="1"/>
    <w:link w:val="47"/>
    <w:uiPriority w:val="0"/>
    <w:pPr>
      <w:spacing w:line="324" w:lineRule="auto"/>
      <w:ind w:firstLine="482"/>
    </w:pPr>
    <w:rPr>
      <w:rFonts w:ascii="宋体" w:hAnsi="宋体" w:cs="宋体"/>
    </w:rPr>
  </w:style>
  <w:style w:type="character" w:customStyle="1" w:styleId="49">
    <w:name w:val="标题 4 Char"/>
    <w:link w:val="6"/>
    <w:uiPriority w:val="0"/>
    <w:rPr>
      <w:rFonts w:eastAsia="仿宋_GB2312"/>
      <w:bCs/>
      <w:sz w:val="24"/>
      <w:szCs w:val="28"/>
    </w:rPr>
  </w:style>
  <w:style w:type="character" w:customStyle="1" w:styleId="50">
    <w:name w:val="引用 Char"/>
    <w:link w:val="51"/>
    <w:uiPriority w:val="0"/>
    <w:rPr>
      <w:i/>
      <w:iCs/>
      <w:color w:val="000000"/>
      <w:kern w:val="2"/>
      <w:sz w:val="21"/>
      <w:szCs w:val="24"/>
    </w:rPr>
  </w:style>
  <w:style w:type="paragraph" w:styleId="51">
    <w:name w:val="Quote"/>
    <w:basedOn w:val="1"/>
    <w:next w:val="1"/>
    <w:link w:val="50"/>
    <w:qFormat/>
    <w:uiPriority w:val="0"/>
    <w:rPr>
      <w:i/>
      <w:iCs/>
      <w:color w:val="000000"/>
      <w:sz w:val="21"/>
    </w:rPr>
  </w:style>
  <w:style w:type="character" w:customStyle="1" w:styleId="52">
    <w:name w:val="正文文本缩进 2 Char"/>
    <w:link w:val="20"/>
    <w:uiPriority w:val="0"/>
    <w:rPr>
      <w:kern w:val="2"/>
      <w:sz w:val="21"/>
      <w:szCs w:val="24"/>
    </w:rPr>
  </w:style>
  <w:style w:type="character" w:customStyle="1" w:styleId="53">
    <w:name w:val="批注文字 Char"/>
    <w:link w:val="15"/>
    <w:uiPriority w:val="0"/>
    <w:rPr>
      <w:kern w:val="2"/>
      <w:sz w:val="24"/>
      <w:szCs w:val="24"/>
    </w:rPr>
  </w:style>
  <w:style w:type="character" w:customStyle="1" w:styleId="54">
    <w:name w:val="正文文本缩进 Char"/>
    <w:link w:val="18"/>
    <w:uiPriority w:val="0"/>
    <w:rPr>
      <w:kern w:val="2"/>
      <w:sz w:val="21"/>
      <w:szCs w:val="24"/>
    </w:rPr>
  </w:style>
  <w:style w:type="character" w:customStyle="1" w:styleId="55">
    <w:name w:val="正文缩进 Char"/>
    <w:link w:val="4"/>
    <w:uiPriority w:val="0"/>
    <w:rPr>
      <w:kern w:val="2"/>
      <w:sz w:val="24"/>
      <w:szCs w:val="24"/>
    </w:rPr>
  </w:style>
  <w:style w:type="character" w:customStyle="1" w:styleId="56">
    <w:name w:val="正文：程序代码"/>
    <w:uiPriority w:val="0"/>
    <w:rPr>
      <w:rFonts w:ascii="MS Gothic" w:hAnsi="MS Gothic" w:eastAsia="仿宋_GB2312"/>
    </w:rPr>
  </w:style>
  <w:style w:type="character" w:customStyle="1" w:styleId="57">
    <w:name w:val="纯文本 Char"/>
    <w:link w:val="19"/>
    <w:uiPriority w:val="0"/>
    <w:rPr>
      <w:rFonts w:ascii="宋体" w:hAnsi="Courier New"/>
      <w:sz w:val="21"/>
    </w:rPr>
  </w:style>
  <w:style w:type="character" w:customStyle="1" w:styleId="58">
    <w:name w:val="论文正文 Char Char"/>
    <w:link w:val="59"/>
    <w:uiPriority w:val="0"/>
    <w:rPr>
      <w:rFonts w:ascii="Cambria Math" w:hAnsi="Cambria Math"/>
      <w:kern w:val="2"/>
      <w:sz w:val="24"/>
      <w:szCs w:val="22"/>
    </w:rPr>
  </w:style>
  <w:style w:type="paragraph" w:customStyle="1" w:styleId="59">
    <w:name w:val="论文正文"/>
    <w:basedOn w:val="1"/>
    <w:link w:val="58"/>
    <w:uiPriority w:val="0"/>
    <w:pPr>
      <w:spacing w:line="300" w:lineRule="auto"/>
      <w:ind w:firstLine="420"/>
      <w:jc w:val="left"/>
    </w:pPr>
    <w:rPr>
      <w:rFonts w:ascii="Cambria Math" w:hAnsi="Cambria Math"/>
      <w:szCs w:val="22"/>
    </w:rPr>
  </w:style>
  <w:style w:type="character" w:customStyle="1" w:styleId="60">
    <w:name w:val="llyf141"/>
    <w:uiPriority w:val="0"/>
    <w:rPr>
      <w:rFonts w:eastAsia="宋体"/>
      <w:spacing w:val="300"/>
      <w:sz w:val="21"/>
      <w:szCs w:val="21"/>
      <w:lang w:val="en-US" w:eastAsia="zh-CN" w:bidi="ar-SA"/>
    </w:rPr>
  </w:style>
  <w:style w:type="character" w:customStyle="1" w:styleId="61">
    <w:name w:val="批注主题 Char"/>
    <w:link w:val="29"/>
    <w:uiPriority w:val="0"/>
    <w:rPr>
      <w:b/>
      <w:bCs/>
      <w:kern w:val="2"/>
      <w:sz w:val="24"/>
      <w:szCs w:val="24"/>
    </w:rPr>
  </w:style>
  <w:style w:type="character" w:customStyle="1" w:styleId="62">
    <w:name w:val="题注 Char"/>
    <w:link w:val="12"/>
    <w:uiPriority w:val="0"/>
    <w:rPr>
      <w:rFonts w:ascii="黑体" w:hAnsi="黑体" w:eastAsia="黑体" w:cs="Arial"/>
      <w:kern w:val="2"/>
      <w:sz w:val="21"/>
    </w:rPr>
  </w:style>
  <w:style w:type="character" w:customStyle="1" w:styleId="63">
    <w:name w:val="图题注 Char Char"/>
    <w:link w:val="64"/>
    <w:uiPriority w:val="0"/>
  </w:style>
  <w:style w:type="paragraph" w:customStyle="1" w:styleId="64">
    <w:name w:val="图题注"/>
    <w:basedOn w:val="12"/>
    <w:link w:val="63"/>
    <w:uiPriority w:val="0"/>
    <w:pPr>
      <w:spacing w:before="78" w:beforeLines="25" w:after="78" w:afterLines="25"/>
    </w:pPr>
  </w:style>
  <w:style w:type="paragraph" w:customStyle="1" w:styleId="65">
    <w:name w:val="目录 11"/>
    <w:basedOn w:val="1"/>
    <w:next w:val="1"/>
    <w:uiPriority w:val="39"/>
    <w:pPr>
      <w:spacing w:before="120" w:after="120"/>
      <w:jc w:val="left"/>
    </w:pPr>
    <w:rPr>
      <w:rFonts w:ascii="Calibri" w:hAnsi="Calibri" w:cs="Calibri"/>
      <w:b/>
      <w:bCs/>
      <w:caps/>
      <w:sz w:val="28"/>
      <w:szCs w:val="20"/>
    </w:rPr>
  </w:style>
  <w:style w:type="paragraph" w:customStyle="1" w:styleId="66">
    <w:name w:val=" Char1 Char Char Char"/>
    <w:basedOn w:val="1"/>
    <w:uiPriority w:val="0"/>
    <w:rPr>
      <w:sz w:val="21"/>
      <w:szCs w:val="20"/>
    </w:rPr>
  </w:style>
  <w:style w:type="paragraph" w:customStyle="1" w:styleId="67">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68">
    <w:name w:val="目录 41"/>
    <w:basedOn w:val="1"/>
    <w:next w:val="1"/>
    <w:uiPriority w:val="0"/>
    <w:pPr>
      <w:ind w:left="720"/>
      <w:jc w:val="left"/>
    </w:pPr>
    <w:rPr>
      <w:rFonts w:ascii="Calibri" w:hAnsi="Calibri" w:cs="Calibri"/>
      <w:sz w:val="18"/>
      <w:szCs w:val="18"/>
    </w:rPr>
  </w:style>
  <w:style w:type="paragraph" w:customStyle="1" w:styleId="69">
    <w:name w:val="目录 21"/>
    <w:basedOn w:val="1"/>
    <w:next w:val="1"/>
    <w:uiPriority w:val="39"/>
    <w:pPr>
      <w:ind w:left="240"/>
      <w:jc w:val="left"/>
    </w:pPr>
    <w:rPr>
      <w:rFonts w:ascii="Calibri" w:hAnsi="Calibri" w:cs="Calibri"/>
      <w:smallCaps/>
      <w:sz w:val="28"/>
      <w:szCs w:val="20"/>
    </w:rPr>
  </w:style>
  <w:style w:type="paragraph" w:customStyle="1" w:styleId="70">
    <w:name w:val="目录 51"/>
    <w:basedOn w:val="1"/>
    <w:next w:val="1"/>
    <w:uiPriority w:val="0"/>
    <w:pPr>
      <w:ind w:left="960"/>
      <w:jc w:val="left"/>
    </w:pPr>
    <w:rPr>
      <w:rFonts w:ascii="Calibri" w:hAnsi="Calibri" w:cs="Calibri"/>
      <w:sz w:val="18"/>
      <w:szCs w:val="18"/>
    </w:rPr>
  </w:style>
  <w:style w:type="paragraph" w:customStyle="1" w:styleId="71">
    <w:name w:val="目录 61"/>
    <w:basedOn w:val="1"/>
    <w:next w:val="1"/>
    <w:uiPriority w:val="0"/>
    <w:pPr>
      <w:ind w:left="1200"/>
      <w:jc w:val="left"/>
    </w:pPr>
    <w:rPr>
      <w:rFonts w:ascii="Calibri" w:hAnsi="Calibri" w:cs="Calibri"/>
      <w:sz w:val="18"/>
      <w:szCs w:val="18"/>
    </w:rPr>
  </w:style>
  <w:style w:type="paragraph" w:customStyle="1" w:styleId="72">
    <w:name w:val="列表编号：参考文献"/>
    <w:basedOn w:val="1"/>
    <w:uiPriority w:val="0"/>
    <w:pPr>
      <w:numPr>
        <w:ilvl w:val="0"/>
        <w:numId w:val="4"/>
      </w:numPr>
    </w:pPr>
  </w:style>
  <w:style w:type="paragraph" w:customStyle="1" w:styleId="73">
    <w:name w:val="目录 71"/>
    <w:basedOn w:val="1"/>
    <w:next w:val="1"/>
    <w:uiPriority w:val="0"/>
    <w:pPr>
      <w:ind w:left="1440"/>
      <w:jc w:val="left"/>
    </w:pPr>
    <w:rPr>
      <w:rFonts w:ascii="Calibri" w:hAnsi="Calibri" w:cs="Calibri"/>
      <w:sz w:val="18"/>
      <w:szCs w:val="18"/>
    </w:rPr>
  </w:style>
  <w:style w:type="paragraph" w:customStyle="1" w:styleId="74">
    <w:name w:val="目录 81"/>
    <w:basedOn w:val="1"/>
    <w:next w:val="1"/>
    <w:uiPriority w:val="0"/>
    <w:pPr>
      <w:ind w:left="1680"/>
      <w:jc w:val="left"/>
    </w:pPr>
    <w:rPr>
      <w:rFonts w:ascii="Calibri" w:hAnsi="Calibri" w:cs="Calibri"/>
      <w:sz w:val="18"/>
      <w:szCs w:val="18"/>
    </w:rPr>
  </w:style>
  <w:style w:type="paragraph" w:customStyle="1" w:styleId="75">
    <w:name w:val="样式1"/>
    <w:basedOn w:val="1"/>
    <w:uiPriority w:val="0"/>
    <w:pPr>
      <w:numPr>
        <w:ilvl w:val="1"/>
        <w:numId w:val="5"/>
      </w:numPr>
    </w:pPr>
    <w:rPr>
      <w:sz w:val="21"/>
    </w:rPr>
  </w:style>
  <w:style w:type="paragraph" w:customStyle="1" w:styleId="76">
    <w:name w:val="图1"/>
    <w:basedOn w:val="1"/>
    <w:next w:val="1"/>
    <w:uiPriority w:val="0"/>
    <w:pPr>
      <w:tabs>
        <w:tab w:val="left" w:pos="420"/>
      </w:tabs>
      <w:spacing w:before="156" w:beforeLines="50" w:after="312" w:afterLines="100" w:line="360" w:lineRule="auto"/>
      <w:ind w:left="1105" w:hanging="748"/>
      <w:jc w:val="center"/>
    </w:pPr>
    <w:rPr>
      <w:kern w:val="0"/>
    </w:rPr>
  </w:style>
  <w:style w:type="paragraph" w:customStyle="1" w:styleId="77">
    <w:name w:val="列出段落"/>
    <w:basedOn w:val="1"/>
    <w:qFormat/>
    <w:uiPriority w:val="0"/>
    <w:pPr>
      <w:ind w:firstLine="420" w:firstLineChars="200"/>
    </w:pPr>
    <w:rPr>
      <w:rFonts w:ascii="Calibri" w:hAnsi="Calibri"/>
      <w:sz w:val="21"/>
      <w:szCs w:val="22"/>
    </w:rPr>
  </w:style>
  <w:style w:type="paragraph" w:customStyle="1" w:styleId="78">
    <w:name w:val="参考文献"/>
    <w:uiPriority w:val="0"/>
    <w:pPr>
      <w:widowControl w:val="0"/>
      <w:numPr>
        <w:ilvl w:val="0"/>
        <w:numId w:val="6"/>
      </w:numPr>
      <w:spacing w:line="324" w:lineRule="auto"/>
    </w:pPr>
    <w:rPr>
      <w:rFonts w:ascii="Times New Roman" w:hAnsi="Times New Roman" w:eastAsia="宋体" w:cs="宋体"/>
      <w:sz w:val="24"/>
      <w:szCs w:val="24"/>
      <w:lang w:val="en-US" w:eastAsia="zh-CN" w:bidi="ar-SA"/>
    </w:rPr>
  </w:style>
  <w:style w:type="paragraph" w:customStyle="1" w:styleId="79">
    <w:name w:val=" Char Char Char Char Char Char Char Char Char Char Char Char Char"/>
    <w:basedOn w:val="1"/>
    <w:uiPriority w:val="0"/>
    <w:rPr>
      <w:rFonts w:ascii="Tahoma" w:hAnsi="Tahoma"/>
      <w:szCs w:val="20"/>
    </w:rPr>
  </w:style>
  <w:style w:type="paragraph" w:customStyle="1" w:styleId="80">
    <w:name w:val="样式2"/>
    <w:basedOn w:val="12"/>
    <w:uiPriority w:val="0"/>
    <w:pPr>
      <w:spacing w:before="93" w:beforeLines="30"/>
    </w:pPr>
    <w:rPr>
      <w:rFonts w:ascii="Cambria" w:hAnsi="Cambria" w:eastAsia="宋体" w:cs="Times New Roman"/>
      <w:szCs w:val="21"/>
    </w:rPr>
  </w:style>
  <w:style w:type="paragraph" w:customStyle="1" w:styleId="81">
    <w:name w:val="目录 91"/>
    <w:basedOn w:val="1"/>
    <w:next w:val="1"/>
    <w:uiPriority w:val="0"/>
    <w:pPr>
      <w:ind w:left="1920"/>
      <w:jc w:val="left"/>
    </w:pPr>
    <w:rPr>
      <w:rFonts w:ascii="Calibri" w:hAnsi="Calibri" w:cs="Calibri"/>
      <w:sz w:val="18"/>
      <w:szCs w:val="18"/>
    </w:rPr>
  </w:style>
  <w:style w:type="paragraph" w:customStyle="1" w:styleId="82">
    <w:name w:val="目录 31"/>
    <w:basedOn w:val="1"/>
    <w:next w:val="1"/>
    <w:uiPriority w:val="0"/>
    <w:pPr>
      <w:ind w:left="480"/>
      <w:jc w:val="left"/>
    </w:pPr>
    <w:rPr>
      <w:rFonts w:ascii="Calibri" w:hAnsi="Calibri" w:cs="Calibri"/>
      <w:i/>
      <w:iCs/>
      <w:sz w:val="20"/>
      <w:szCs w:val="20"/>
    </w:rPr>
  </w:style>
  <w:style w:type="paragraph" w:customStyle="1" w:styleId="83">
    <w:name w:val="图表文字"/>
    <w:basedOn w:val="1"/>
    <w:uiPriority w:val="0"/>
    <w:rPr>
      <w:sz w:val="21"/>
    </w:rPr>
  </w:style>
  <w:style w:type="paragraph" w:customStyle="1" w:styleId="84">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emf"/><Relationship Id="rId16" Type="http://schemas.openxmlformats.org/officeDocument/2006/relationships/image" Target="media/image2.wmf"/><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9" Type="http://schemas.openxmlformats.org/officeDocument/2006/relationships/font" Target="fonts/font9.odttf"/><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F30BCC-703C-45E5-989A-AE88C64BBF31}">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26</Pages>
  <Words>1671</Words>
  <Characters>9529</Characters>
  <Lines>79</Lines>
  <Paragraphs>22</Paragraphs>
  <TotalTime>7</TotalTime>
  <ScaleCrop>false</ScaleCrop>
  <LinksUpToDate>false</LinksUpToDate>
  <CharactersWithSpaces>11178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2019-11-14T02:37:00Z</dcterms:created>
  <dc:creator>xmdong</dc:creator>
  <cp:lastModifiedBy>人邮社许金霞</cp:lastModifiedBy>
  <cp:lastPrinted>2015-02-28T08:26:00Z</cp:lastPrinted>
  <dcterms:modified xsi:type="dcterms:W3CDTF">2021-02-20T04:25:28Z</dcterms:modified>
  <dc:title>计算机组成原理  课程设计报告</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VERGUID">
    <vt:lpwstr>cf2129d59073f39bbce42aa061d59bc0</vt:lpwstr>
  </property>
  <property fmtid="{D5CDD505-2E9C-101B-9397-08002B2CF9AE}" pid="4" name="KSOVERCOUNTS">
    <vt:lpwstr>20</vt:lpwstr>
  </property>
</Properties>
</file>